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1D35B4" w14:textId="77777777" w:rsidR="00305D06" w:rsidRPr="00305D06" w:rsidRDefault="00305D06" w:rsidP="00305D06">
      <w:pPr>
        <w:adjustRightInd w:val="0"/>
        <w:snapToGrid w:val="0"/>
        <w:spacing w:line="400" w:lineRule="exact"/>
        <w:jc w:val="center"/>
        <w:rPr>
          <w:rFonts w:ascii="Times New Roman" w:hAnsi="Times New Roman" w:cs="Arial" w:hint="eastAsia"/>
          <w:b/>
          <w:bCs/>
          <w:kern w:val="28"/>
          <w:sz w:val="36"/>
          <w:szCs w:val="36"/>
        </w:rPr>
      </w:pPr>
      <w:r w:rsidRPr="00305D06">
        <w:rPr>
          <w:rFonts w:ascii="Times New Roman" w:hAnsi="Times New Roman" w:cs="Arial" w:hint="eastAsia"/>
          <w:b/>
          <w:bCs/>
          <w:kern w:val="28"/>
          <w:sz w:val="36"/>
          <w:szCs w:val="36"/>
        </w:rPr>
        <w:t>结题报告</w:t>
      </w:r>
    </w:p>
    <w:p w14:paraId="79A1EF5D" w14:textId="77777777" w:rsidR="00305D06" w:rsidRPr="00305D06" w:rsidRDefault="00305D06" w:rsidP="00305D06">
      <w:pPr>
        <w:adjustRightInd w:val="0"/>
        <w:snapToGrid w:val="0"/>
        <w:spacing w:line="400" w:lineRule="exact"/>
        <w:jc w:val="center"/>
        <w:rPr>
          <w:rFonts w:ascii="Times New Roman" w:hAnsi="Times New Roman"/>
          <w:b/>
          <w:sz w:val="30"/>
          <w:szCs w:val="30"/>
        </w:rPr>
      </w:pPr>
      <w:r w:rsidRPr="00305D06">
        <w:rPr>
          <w:rFonts w:ascii="Times New Roman" w:hAnsi="Times New Roman" w:hint="eastAsia"/>
          <w:b/>
          <w:sz w:val="30"/>
          <w:szCs w:val="30"/>
        </w:rPr>
        <w:t>--</w:t>
      </w:r>
      <w:r w:rsidRPr="00305D06">
        <w:rPr>
          <w:rFonts w:ascii="Times New Roman" w:hAnsi="Times New Roman" w:hint="eastAsia"/>
          <w:b/>
          <w:sz w:val="30"/>
          <w:szCs w:val="30"/>
        </w:rPr>
        <w:t>基本工资管理系统</w:t>
      </w:r>
    </w:p>
    <w:p w14:paraId="5468ACBC" w14:textId="77777777" w:rsidR="00305D06" w:rsidRPr="00305D06" w:rsidRDefault="00305D06" w:rsidP="00305D06">
      <w:pPr>
        <w:adjustRightInd w:val="0"/>
        <w:snapToGrid w:val="0"/>
        <w:spacing w:line="400" w:lineRule="exact"/>
        <w:jc w:val="center"/>
        <w:rPr>
          <w:rFonts w:ascii="Times New Roman" w:hAnsi="Times New Roman" w:hint="eastAsia"/>
          <w:b/>
          <w:sz w:val="24"/>
          <w:szCs w:val="24"/>
        </w:rPr>
      </w:pPr>
      <w:r w:rsidRPr="00305D06">
        <w:rPr>
          <w:rFonts w:ascii="Times New Roman" w:hAnsi="Times New Roman" w:hint="eastAsia"/>
          <w:b/>
          <w:sz w:val="24"/>
          <w:szCs w:val="24"/>
        </w:rPr>
        <w:t>张秀艳</w:t>
      </w:r>
      <w:r w:rsidRPr="00305D06">
        <w:rPr>
          <w:rFonts w:ascii="Times New Roman" w:hAnsi="Times New Roman" w:hint="eastAsia"/>
          <w:b/>
          <w:sz w:val="24"/>
          <w:szCs w:val="24"/>
          <w:vertAlign w:val="superscript"/>
        </w:rPr>
        <w:t>1</w:t>
      </w:r>
      <w:r w:rsidRPr="00305D06">
        <w:rPr>
          <w:rFonts w:ascii="Times New Roman" w:hAnsi="Times New Roman" w:hint="eastAsia"/>
          <w:b/>
          <w:sz w:val="24"/>
          <w:szCs w:val="24"/>
        </w:rPr>
        <w:t>，杨金凝</w:t>
      </w:r>
      <w:r w:rsidRPr="00305D06">
        <w:rPr>
          <w:rFonts w:ascii="Times New Roman" w:hAnsi="Times New Roman"/>
          <w:b/>
          <w:sz w:val="24"/>
          <w:szCs w:val="24"/>
          <w:vertAlign w:val="superscript"/>
        </w:rPr>
        <w:t>2</w:t>
      </w:r>
    </w:p>
    <w:p w14:paraId="4EB77C24" w14:textId="77777777" w:rsidR="00305D06" w:rsidRPr="00305D06" w:rsidRDefault="00305D06" w:rsidP="00305D06">
      <w:pPr>
        <w:adjustRightInd w:val="0"/>
        <w:snapToGrid w:val="0"/>
        <w:spacing w:line="400" w:lineRule="exact"/>
        <w:jc w:val="center"/>
        <w:rPr>
          <w:rFonts w:ascii="Times New Roman" w:hAnsi="Times New Roman" w:hint="eastAsia"/>
          <w:b/>
          <w:sz w:val="24"/>
          <w:szCs w:val="24"/>
          <w:vertAlign w:val="superscript"/>
        </w:rPr>
      </w:pPr>
      <w:r w:rsidRPr="00305D06">
        <w:rPr>
          <w:rFonts w:ascii="Times New Roman" w:hAnsi="Times New Roman" w:hint="eastAsia"/>
          <w:b/>
          <w:sz w:val="24"/>
          <w:szCs w:val="24"/>
        </w:rPr>
        <w:t>指导教师：张秀艳</w:t>
      </w:r>
      <w:r w:rsidRPr="00305D06">
        <w:rPr>
          <w:rFonts w:ascii="Times New Roman" w:hAnsi="Times New Roman" w:hint="eastAsia"/>
          <w:b/>
          <w:sz w:val="24"/>
          <w:szCs w:val="24"/>
          <w:vertAlign w:val="superscript"/>
        </w:rPr>
        <w:t>1</w:t>
      </w:r>
    </w:p>
    <w:p w14:paraId="702254BB" w14:textId="77777777" w:rsidR="00305D06" w:rsidRPr="00305D06" w:rsidRDefault="00305D06" w:rsidP="00305D06">
      <w:pPr>
        <w:adjustRightInd w:val="0"/>
        <w:snapToGrid w:val="0"/>
        <w:spacing w:line="400" w:lineRule="exact"/>
        <w:jc w:val="center"/>
        <w:rPr>
          <w:rFonts w:ascii="Times New Roman" w:hAnsi="Times New Roman" w:hint="eastAsia"/>
          <w:b/>
          <w:szCs w:val="21"/>
        </w:rPr>
      </w:pPr>
      <w:r w:rsidRPr="00305D06">
        <w:rPr>
          <w:rFonts w:ascii="Times New Roman" w:hAnsi="Times New Roman"/>
          <w:szCs w:val="21"/>
        </w:rPr>
        <w:t xml:space="preserve">(1. </w:t>
      </w:r>
      <w:r w:rsidRPr="00305D06">
        <w:rPr>
          <w:rFonts w:ascii="Times New Roman" w:hAnsi="Times New Roman" w:hint="eastAsia"/>
          <w:szCs w:val="21"/>
        </w:rPr>
        <w:t>吉林大学商学院；</w:t>
      </w:r>
      <w:r w:rsidRPr="00305D06">
        <w:rPr>
          <w:rFonts w:ascii="Times New Roman" w:hAnsi="Times New Roman"/>
          <w:szCs w:val="21"/>
        </w:rPr>
        <w:t>2.</w:t>
      </w:r>
      <w:r w:rsidRPr="00305D06">
        <w:rPr>
          <w:rFonts w:ascii="Times New Roman" w:hAnsi="Times New Roman" w:hint="eastAsia"/>
          <w:szCs w:val="21"/>
        </w:rPr>
        <w:t xml:space="preserve"> </w:t>
      </w:r>
      <w:r w:rsidRPr="00305D06">
        <w:rPr>
          <w:rFonts w:ascii="Times New Roman" w:hAnsi="Times New Roman" w:hint="eastAsia"/>
          <w:szCs w:val="21"/>
        </w:rPr>
        <w:t>吉林大学商学院</w:t>
      </w:r>
      <w:r w:rsidRPr="00305D06">
        <w:rPr>
          <w:rFonts w:ascii="Times New Roman" w:hAnsi="Times New Roman"/>
          <w:szCs w:val="21"/>
        </w:rPr>
        <w:t>)</w:t>
      </w:r>
      <w:r w:rsidRPr="00305D06">
        <w:rPr>
          <w:rFonts w:ascii="Times New Roman" w:hAnsi="Times New Roman" w:hint="eastAsia"/>
          <w:b/>
          <w:szCs w:val="21"/>
        </w:rPr>
        <w:t xml:space="preserve"> </w:t>
      </w:r>
    </w:p>
    <w:p w14:paraId="70197A19" w14:textId="77777777" w:rsidR="00305D06" w:rsidRPr="00305D06" w:rsidRDefault="00305D06" w:rsidP="00305D06">
      <w:pPr>
        <w:adjustRightInd w:val="0"/>
        <w:snapToGrid w:val="0"/>
        <w:spacing w:line="400" w:lineRule="exact"/>
        <w:rPr>
          <w:rFonts w:ascii="Times New Roman" w:hAnsi="Times New Roman" w:hint="eastAsia"/>
          <w:b/>
          <w:szCs w:val="21"/>
        </w:rPr>
      </w:pPr>
    </w:p>
    <w:p w14:paraId="1C6E0E24" w14:textId="77777777" w:rsidR="00305D06" w:rsidRPr="00305D06" w:rsidRDefault="00305D06" w:rsidP="00305D06">
      <w:pPr>
        <w:widowControl/>
        <w:autoSpaceDE w:val="0"/>
        <w:autoSpaceDN w:val="0"/>
        <w:adjustRightInd w:val="0"/>
        <w:jc w:val="left"/>
        <w:rPr>
          <w:rFonts w:ascii="Times New Roman" w:hAnsi="Times New Roman"/>
          <w:szCs w:val="21"/>
        </w:rPr>
      </w:pPr>
      <w:r w:rsidRPr="00305D06">
        <w:rPr>
          <w:rFonts w:ascii="Times New Roman" w:hAnsi="Times New Roman" w:hint="eastAsia"/>
          <w:b/>
          <w:szCs w:val="21"/>
        </w:rPr>
        <w:t>摘要：</w:t>
      </w:r>
      <w:r w:rsidRPr="00305D06">
        <w:rPr>
          <w:rFonts w:ascii="Times New Roman" w:hAnsi="Times New Roman"/>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开发进度、项目内外环境条件、风险对策等内容以书面的方式描述出来，作为项目团队成员以及项目干系人之间的共识与约定，项目生命周期内的所有项目活动的行动基础，项目团队开展和检查项目工作的依据。</w:t>
      </w:r>
    </w:p>
    <w:p w14:paraId="452134B3" w14:textId="77777777" w:rsidR="00305D06" w:rsidRPr="00305D06" w:rsidRDefault="00305D06" w:rsidP="00305D06">
      <w:pPr>
        <w:widowControl/>
        <w:autoSpaceDE w:val="0"/>
        <w:autoSpaceDN w:val="0"/>
        <w:adjustRightInd w:val="0"/>
        <w:ind w:firstLine="420"/>
        <w:jc w:val="left"/>
        <w:rPr>
          <w:rFonts w:ascii="Times New Roman" w:hAnsi="Times New Roman"/>
          <w:szCs w:val="21"/>
        </w:rPr>
      </w:pPr>
      <w:r w:rsidRPr="00305D06">
        <w:rPr>
          <w:rFonts w:ascii="Times New Roman" w:hAnsi="Times New Roman"/>
          <w:szCs w:val="21"/>
        </w:rPr>
        <w:t>本项目开发计划用于从总体上指导</w:t>
      </w:r>
      <w:r w:rsidRPr="00305D06">
        <w:rPr>
          <w:rFonts w:ascii="Times New Roman" w:hAnsi="Times New Roman" w:hint="eastAsia"/>
          <w:szCs w:val="21"/>
        </w:rPr>
        <w:t>工资管理</w:t>
      </w:r>
      <w:r w:rsidRPr="00305D06">
        <w:rPr>
          <w:rFonts w:ascii="Times New Roman" w:hAnsi="Times New Roman"/>
          <w:szCs w:val="21"/>
        </w:rPr>
        <w:t>系统项目顺利进行。本项目开发计划面向项目组全体成员。</w:t>
      </w:r>
    </w:p>
    <w:p w14:paraId="25EF84A8" w14:textId="77777777" w:rsidR="00305D06" w:rsidRPr="00305D06" w:rsidRDefault="00305D06" w:rsidP="00305D06">
      <w:pPr>
        <w:widowControl/>
        <w:rPr>
          <w:rFonts w:ascii="Times New Roman" w:hAnsi="Times New Roman"/>
          <w:kern w:val="0"/>
          <w:szCs w:val="21"/>
        </w:rPr>
      </w:pPr>
      <w:r w:rsidRPr="00305D06">
        <w:rPr>
          <w:rFonts w:ascii="宋体" w:hAnsi="宋体" w:hint="eastAsia"/>
          <w:b/>
          <w:kern w:val="0"/>
          <w:szCs w:val="21"/>
        </w:rPr>
        <w:t>关键词</w:t>
      </w:r>
      <w:r w:rsidRPr="00305D06">
        <w:rPr>
          <w:rFonts w:ascii="宋体" w:hAnsi="宋体" w:hint="eastAsia"/>
          <w:kern w:val="0"/>
          <w:szCs w:val="21"/>
        </w:rPr>
        <w:t>：</w:t>
      </w:r>
      <w:r w:rsidRPr="00305D06">
        <w:rPr>
          <w:rFonts w:ascii="Times New Roman" w:hAnsi="Times New Roman" w:hint="eastAsia"/>
          <w:kern w:val="0"/>
          <w:szCs w:val="21"/>
        </w:rPr>
        <w:t>工资管理系统</w:t>
      </w:r>
    </w:p>
    <w:p w14:paraId="70C0DB66" w14:textId="77777777" w:rsidR="00305D06" w:rsidRPr="00305D06" w:rsidRDefault="00305D06" w:rsidP="00305D06">
      <w:pPr>
        <w:rPr>
          <w:rFonts w:ascii="DengXian" w:eastAsia="DengXian" w:hAnsi="DengXian"/>
          <w:sz w:val="24"/>
          <w:szCs w:val="24"/>
        </w:rPr>
      </w:pPr>
    </w:p>
    <w:p w14:paraId="31ADC500" w14:textId="77777777" w:rsidR="00305D06" w:rsidRPr="00305D06" w:rsidRDefault="00305D06" w:rsidP="00305D06">
      <w:pPr>
        <w:numPr>
          <w:ilvl w:val="0"/>
          <w:numId w:val="9"/>
        </w:numPr>
        <w:adjustRightInd w:val="0"/>
        <w:snapToGrid w:val="0"/>
        <w:spacing w:line="400" w:lineRule="exact"/>
        <w:rPr>
          <w:rFonts w:ascii="Times New Roman" w:hAnsi="Times New Roman"/>
          <w:b/>
          <w:snapToGrid w:val="0"/>
          <w:kern w:val="0"/>
          <w:sz w:val="30"/>
          <w:szCs w:val="30"/>
        </w:rPr>
      </w:pPr>
      <w:r w:rsidRPr="00305D06">
        <w:rPr>
          <w:rFonts w:ascii="Times New Roman" w:hAnsi="Times New Roman"/>
          <w:b/>
          <w:snapToGrid w:val="0"/>
          <w:kern w:val="0"/>
          <w:sz w:val="30"/>
          <w:szCs w:val="30"/>
        </w:rPr>
        <w:t>项目简介</w:t>
      </w:r>
    </w:p>
    <w:p w14:paraId="726B6F08" w14:textId="77777777" w:rsidR="00305D06" w:rsidRPr="00305D06" w:rsidRDefault="00305D06" w:rsidP="00305D06">
      <w:pPr>
        <w:numPr>
          <w:ilvl w:val="1"/>
          <w:numId w:val="10"/>
        </w:numPr>
        <w:spacing w:before="240" w:after="60" w:line="312" w:lineRule="auto"/>
        <w:jc w:val="left"/>
        <w:outlineLvl w:val="1"/>
        <w:rPr>
          <w:rFonts w:ascii="Times New Roman" w:hAnsi="Times New Roman"/>
          <w:b/>
          <w:bCs/>
          <w:color w:val="000000"/>
          <w:kern w:val="28"/>
          <w:sz w:val="28"/>
          <w:szCs w:val="32"/>
        </w:rPr>
      </w:pPr>
      <w:r w:rsidRPr="00305D06">
        <w:rPr>
          <w:rFonts w:ascii="Times New Roman" w:hAnsi="Times New Roman"/>
          <w:b/>
          <w:bCs/>
          <w:color w:val="000000"/>
          <w:kern w:val="28"/>
          <w:sz w:val="28"/>
          <w:szCs w:val="32"/>
        </w:rPr>
        <w:t xml:space="preserve"> </w:t>
      </w:r>
      <w:r w:rsidRPr="00305D06">
        <w:rPr>
          <w:rFonts w:ascii="Times New Roman" w:hAnsi="Times New Roman"/>
          <w:b/>
          <w:bCs/>
          <w:color w:val="000000"/>
          <w:kern w:val="28"/>
          <w:sz w:val="28"/>
          <w:szCs w:val="32"/>
        </w:rPr>
        <w:t>项目</w:t>
      </w:r>
      <w:r w:rsidRPr="00305D06">
        <w:rPr>
          <w:rFonts w:ascii="Times New Roman" w:hAnsi="Times New Roman" w:hint="eastAsia"/>
          <w:b/>
          <w:bCs/>
          <w:color w:val="000000"/>
          <w:kern w:val="28"/>
          <w:sz w:val="28"/>
          <w:szCs w:val="32"/>
        </w:rPr>
        <w:t>背景</w:t>
      </w:r>
    </w:p>
    <w:p w14:paraId="1E8F848A" w14:textId="77777777" w:rsidR="00305D06" w:rsidRPr="00305D06" w:rsidRDefault="00305D06" w:rsidP="00305D06">
      <w:pPr>
        <w:suppressAutoHyphens/>
        <w:ind w:firstLineChars="100" w:firstLine="240"/>
        <w:rPr>
          <w:rFonts w:ascii="宋体" w:hAnsi="宋体"/>
          <w:sz w:val="24"/>
          <w:szCs w:val="24"/>
        </w:rPr>
      </w:pPr>
      <w:r w:rsidRPr="00305D06">
        <w:rPr>
          <w:rFonts w:ascii="宋体" w:hAnsi="宋体" w:hint="eastAsia"/>
          <w:sz w:val="24"/>
          <w:szCs w:val="24"/>
        </w:rPr>
        <w:t>（1）</w:t>
      </w:r>
      <w:r w:rsidRPr="00305D06">
        <w:rPr>
          <w:rFonts w:ascii="宋体" w:hAnsi="宋体"/>
          <w:sz w:val="24"/>
          <w:szCs w:val="24"/>
        </w:rPr>
        <w:t>项目的委托单位、开发单位和主管部门</w:t>
      </w:r>
    </w:p>
    <w:p w14:paraId="02DC54B7" w14:textId="77777777" w:rsidR="00305D06" w:rsidRPr="00305D06" w:rsidRDefault="00305D06" w:rsidP="00305D06">
      <w:pPr>
        <w:ind w:left="315" w:hanging="315"/>
        <w:rPr>
          <w:rFonts w:ascii="宋体" w:hAnsi="宋体"/>
          <w:sz w:val="24"/>
          <w:szCs w:val="24"/>
        </w:rPr>
      </w:pPr>
      <w:r w:rsidRPr="00305D06">
        <w:rPr>
          <w:rFonts w:ascii="宋体" w:hAnsi="宋体"/>
          <w:sz w:val="24"/>
          <w:szCs w:val="24"/>
        </w:rPr>
        <w:t xml:space="preserve">       本项目由</w:t>
      </w:r>
      <w:r w:rsidRPr="00305D06">
        <w:rPr>
          <w:rFonts w:ascii="宋体" w:hAnsi="宋体" w:hint="eastAsia"/>
          <w:sz w:val="24"/>
          <w:szCs w:val="24"/>
        </w:rPr>
        <w:t>吉林大学计算机科学与技术</w:t>
      </w:r>
      <w:r w:rsidRPr="00305D06">
        <w:rPr>
          <w:rFonts w:ascii="宋体" w:hAnsi="宋体"/>
          <w:sz w:val="24"/>
          <w:szCs w:val="24"/>
        </w:rPr>
        <w:t>专业软件工程课程设计提出</w:t>
      </w:r>
    </w:p>
    <w:p w14:paraId="59AA94E5" w14:textId="77777777" w:rsidR="00305D06" w:rsidRPr="00305D06" w:rsidRDefault="00305D06" w:rsidP="00305D06">
      <w:pPr>
        <w:ind w:leftChars="50" w:left="105" w:firstLineChars="50" w:firstLine="120"/>
        <w:rPr>
          <w:rFonts w:ascii="宋体" w:hAnsi="宋体"/>
          <w:sz w:val="24"/>
          <w:szCs w:val="24"/>
        </w:rPr>
      </w:pPr>
      <w:r w:rsidRPr="00305D06">
        <w:rPr>
          <w:rFonts w:ascii="宋体" w:hAnsi="宋体" w:hint="eastAsia"/>
          <w:sz w:val="24"/>
          <w:szCs w:val="24"/>
        </w:rPr>
        <w:t>（2）</w:t>
      </w:r>
      <w:r w:rsidRPr="00305D06">
        <w:rPr>
          <w:rFonts w:ascii="宋体" w:hAnsi="宋体"/>
          <w:sz w:val="24"/>
          <w:szCs w:val="24"/>
        </w:rPr>
        <w:t>该软件系统与其他</w:t>
      </w:r>
    </w:p>
    <w:p w14:paraId="001EF9AD" w14:textId="77777777" w:rsidR="00305D06" w:rsidRPr="00305D06" w:rsidRDefault="00305D06" w:rsidP="00305D06">
      <w:pPr>
        <w:ind w:left="315" w:hanging="315"/>
        <w:rPr>
          <w:rFonts w:ascii="宋体" w:hAnsi="宋体"/>
          <w:sz w:val="24"/>
          <w:szCs w:val="24"/>
        </w:rPr>
      </w:pPr>
      <w:r w:rsidRPr="00305D06">
        <w:rPr>
          <w:rFonts w:ascii="宋体" w:hAnsi="宋体"/>
          <w:sz w:val="24"/>
          <w:szCs w:val="24"/>
        </w:rPr>
        <w:t xml:space="preserve">       该系统的使用者为</w:t>
      </w:r>
      <w:r w:rsidRPr="00305D06">
        <w:rPr>
          <w:rFonts w:ascii="宋体" w:hAnsi="宋体" w:hint="eastAsia"/>
          <w:sz w:val="24"/>
          <w:szCs w:val="24"/>
        </w:rPr>
        <w:t>acme公司</w:t>
      </w:r>
      <w:r w:rsidRPr="00305D06">
        <w:rPr>
          <w:rFonts w:ascii="宋体" w:hAnsi="宋体"/>
          <w:sz w:val="24"/>
          <w:szCs w:val="24"/>
        </w:rPr>
        <w:t>。该系统与其他系统没有关联。</w:t>
      </w:r>
    </w:p>
    <w:p w14:paraId="3F5D1C38" w14:textId="77777777" w:rsidR="00305D06" w:rsidRPr="00305D06" w:rsidRDefault="00305D06" w:rsidP="00305D06">
      <w:pPr>
        <w:spacing w:before="240" w:after="60" w:line="312" w:lineRule="auto"/>
        <w:jc w:val="left"/>
        <w:outlineLvl w:val="1"/>
        <w:rPr>
          <w:rFonts w:ascii="宋体" w:hAnsi="宋体"/>
          <w:b/>
          <w:bCs/>
          <w:color w:val="000000"/>
          <w:kern w:val="28"/>
          <w:sz w:val="28"/>
          <w:szCs w:val="32"/>
        </w:rPr>
      </w:pPr>
      <w:r w:rsidRPr="00305D06">
        <w:rPr>
          <w:rFonts w:ascii="Times New Roman" w:hAnsi="Times New Roman"/>
          <w:b/>
          <w:bCs/>
          <w:color w:val="000000"/>
          <w:kern w:val="28"/>
          <w:sz w:val="28"/>
          <w:szCs w:val="32"/>
        </w:rPr>
        <w:t xml:space="preserve">1.2 </w:t>
      </w:r>
      <w:r w:rsidRPr="00305D06">
        <w:rPr>
          <w:rFonts w:ascii="Times New Roman" w:hAnsi="Times New Roman"/>
          <w:b/>
          <w:bCs/>
          <w:color w:val="000000"/>
          <w:kern w:val="28"/>
          <w:sz w:val="28"/>
          <w:szCs w:val="32"/>
        </w:rPr>
        <w:t>项</w:t>
      </w:r>
      <w:r w:rsidRPr="00305D06">
        <w:rPr>
          <w:rFonts w:ascii="宋体" w:hAnsi="宋体"/>
          <w:b/>
          <w:bCs/>
          <w:color w:val="000000"/>
          <w:kern w:val="28"/>
          <w:sz w:val="28"/>
          <w:szCs w:val="32"/>
        </w:rPr>
        <w:t>目</w:t>
      </w:r>
      <w:r w:rsidRPr="00305D06">
        <w:rPr>
          <w:rFonts w:ascii="宋体" w:hAnsi="宋体" w:hint="eastAsia"/>
          <w:b/>
          <w:bCs/>
          <w:color w:val="000000"/>
          <w:kern w:val="28"/>
          <w:sz w:val="28"/>
          <w:szCs w:val="32"/>
        </w:rPr>
        <w:t>工具和手段</w:t>
      </w:r>
    </w:p>
    <w:p w14:paraId="721056ED" w14:textId="77777777" w:rsidR="00305D06" w:rsidRPr="00305D06" w:rsidRDefault="00305D06" w:rsidP="00305D06">
      <w:pPr>
        <w:ind w:firstLine="420"/>
        <w:jc w:val="left"/>
        <w:rPr>
          <w:rFonts w:ascii="Times New Roman" w:hAnsi="Times New Roman"/>
          <w:color w:val="000000"/>
          <w:sz w:val="24"/>
          <w:szCs w:val="24"/>
        </w:rPr>
      </w:pPr>
      <w:r w:rsidRPr="00305D06">
        <w:rPr>
          <w:rFonts w:ascii="Times New Roman" w:hAnsi="Times New Roman"/>
          <w:color w:val="000000"/>
          <w:sz w:val="24"/>
          <w:szCs w:val="24"/>
          <w:lang w:val="zh-CN"/>
        </w:rPr>
        <w:t>（</w:t>
      </w:r>
      <w:r w:rsidRPr="00305D06">
        <w:rPr>
          <w:rFonts w:ascii="Times New Roman" w:hAnsi="Times New Roman"/>
          <w:color w:val="000000"/>
          <w:sz w:val="24"/>
          <w:szCs w:val="24"/>
          <w:lang w:val="zh-CN"/>
        </w:rPr>
        <w:t>1</w:t>
      </w:r>
      <w:r w:rsidRPr="00305D06">
        <w:rPr>
          <w:rFonts w:ascii="Times New Roman" w:hAnsi="Times New Roman"/>
          <w:color w:val="000000"/>
          <w:sz w:val="24"/>
          <w:szCs w:val="24"/>
          <w:lang w:val="zh-CN"/>
        </w:rPr>
        <w:t>）</w:t>
      </w:r>
      <w:proofErr w:type="spellStart"/>
      <w:r w:rsidRPr="00305D06">
        <w:rPr>
          <w:rFonts w:ascii="Times New Roman" w:hAnsi="Times New Roman"/>
          <w:color w:val="000000"/>
          <w:sz w:val="24"/>
          <w:szCs w:val="24"/>
        </w:rPr>
        <w:t>MySql</w:t>
      </w:r>
      <w:proofErr w:type="spellEnd"/>
      <w:r w:rsidRPr="00305D06">
        <w:rPr>
          <w:rFonts w:ascii="Times New Roman" w:hAnsi="Times New Roman"/>
          <w:color w:val="000000"/>
          <w:sz w:val="24"/>
          <w:szCs w:val="24"/>
        </w:rPr>
        <w:t>:</w:t>
      </w:r>
      <w:r w:rsidRPr="00305D06">
        <w:rPr>
          <w:rFonts w:ascii="Times New Roman" w:hAnsi="Times New Roman"/>
          <w:color w:val="000000"/>
          <w:sz w:val="24"/>
          <w:szCs w:val="24"/>
        </w:rPr>
        <w:t>一个使用范围很广的关系型数据库管理系统；</w:t>
      </w:r>
    </w:p>
    <w:p w14:paraId="77E3AE5E" w14:textId="77777777" w:rsidR="00305D06" w:rsidRPr="00305D06" w:rsidRDefault="00305D06" w:rsidP="00305D06">
      <w:pPr>
        <w:ind w:firstLine="420"/>
        <w:jc w:val="left"/>
        <w:rPr>
          <w:rFonts w:ascii="Times New Roman" w:hAnsi="Times New Roman"/>
          <w:color w:val="000000"/>
          <w:sz w:val="24"/>
          <w:szCs w:val="24"/>
        </w:rPr>
      </w:pPr>
      <w:r w:rsidRPr="00305D06">
        <w:rPr>
          <w:rFonts w:ascii="Times New Roman" w:hAnsi="Times New Roman"/>
          <w:color w:val="000000"/>
          <w:sz w:val="24"/>
          <w:szCs w:val="24"/>
        </w:rPr>
        <w:t>（</w:t>
      </w:r>
      <w:r w:rsidRPr="00305D06">
        <w:rPr>
          <w:rFonts w:ascii="Times New Roman" w:hAnsi="Times New Roman"/>
          <w:color w:val="000000"/>
          <w:sz w:val="24"/>
          <w:szCs w:val="24"/>
        </w:rPr>
        <w:t>2</w:t>
      </w:r>
      <w:r w:rsidRPr="00305D06">
        <w:rPr>
          <w:rFonts w:ascii="Times New Roman" w:hAnsi="Times New Roman"/>
          <w:color w:val="000000"/>
          <w:sz w:val="24"/>
          <w:szCs w:val="24"/>
        </w:rPr>
        <w:t>）</w:t>
      </w:r>
      <w:r w:rsidRPr="00305D06">
        <w:rPr>
          <w:rFonts w:ascii="Times New Roman" w:hAnsi="Times New Roman"/>
          <w:color w:val="000000"/>
          <w:sz w:val="24"/>
          <w:szCs w:val="24"/>
        </w:rPr>
        <w:t>Apache</w:t>
      </w:r>
      <w:r w:rsidRPr="00305D06">
        <w:rPr>
          <w:rFonts w:ascii="Times New Roman" w:hAnsi="Times New Roman"/>
          <w:color w:val="000000"/>
          <w:sz w:val="24"/>
          <w:szCs w:val="24"/>
        </w:rPr>
        <w:t>：是世界使用排名第一的</w:t>
      </w:r>
      <w:r w:rsidRPr="00305D06">
        <w:rPr>
          <w:rFonts w:ascii="Times New Roman" w:hAnsi="Times New Roman"/>
          <w:color w:val="000000"/>
          <w:sz w:val="24"/>
          <w:szCs w:val="24"/>
        </w:rPr>
        <w:t>Web</w:t>
      </w:r>
      <w:r w:rsidRPr="00305D06">
        <w:rPr>
          <w:rFonts w:ascii="Times New Roman" w:hAnsi="Times New Roman"/>
          <w:color w:val="000000"/>
          <w:sz w:val="24"/>
          <w:szCs w:val="24"/>
        </w:rPr>
        <w:t>服务器软件；</w:t>
      </w:r>
    </w:p>
    <w:p w14:paraId="74A5381E" w14:textId="77777777" w:rsidR="00305D06" w:rsidRPr="00305D06" w:rsidRDefault="00305D06" w:rsidP="00305D06">
      <w:pPr>
        <w:ind w:firstLine="420"/>
        <w:jc w:val="left"/>
        <w:rPr>
          <w:rFonts w:ascii="Times New Roman" w:hAnsi="Times New Roman"/>
          <w:color w:val="000000"/>
          <w:sz w:val="24"/>
          <w:szCs w:val="24"/>
        </w:rPr>
      </w:pPr>
      <w:r w:rsidRPr="00305D06">
        <w:rPr>
          <w:rFonts w:ascii="Times New Roman" w:hAnsi="Times New Roman"/>
          <w:color w:val="000000"/>
          <w:sz w:val="24"/>
          <w:szCs w:val="24"/>
        </w:rPr>
        <w:t>（</w:t>
      </w:r>
      <w:r w:rsidRPr="00305D06">
        <w:rPr>
          <w:rFonts w:ascii="Times New Roman" w:hAnsi="Times New Roman"/>
          <w:color w:val="000000"/>
          <w:sz w:val="24"/>
          <w:szCs w:val="24"/>
        </w:rPr>
        <w:t>3</w:t>
      </w:r>
      <w:r w:rsidRPr="00305D06">
        <w:rPr>
          <w:rFonts w:ascii="Times New Roman" w:hAnsi="Times New Roman"/>
          <w:color w:val="000000"/>
          <w:sz w:val="24"/>
          <w:szCs w:val="24"/>
        </w:rPr>
        <w:t>）</w:t>
      </w:r>
      <w:r w:rsidRPr="00305D06">
        <w:rPr>
          <w:rFonts w:ascii="Times New Roman" w:hAnsi="Times New Roman"/>
          <w:color w:val="000000"/>
          <w:sz w:val="24"/>
          <w:szCs w:val="24"/>
        </w:rPr>
        <w:t>J2EE</w:t>
      </w:r>
      <w:r w:rsidRPr="00305D06">
        <w:rPr>
          <w:rFonts w:ascii="Times New Roman" w:hAnsi="Times New Roman"/>
          <w:color w:val="000000"/>
          <w:sz w:val="24"/>
          <w:szCs w:val="24"/>
        </w:rPr>
        <w:t>：是一套不同于传统应用开发的技术架构，包含许多组件，主要</w:t>
      </w:r>
      <w:r w:rsidRPr="00305D06">
        <w:rPr>
          <w:rFonts w:ascii="Times New Roman" w:hAnsi="Times New Roman"/>
          <w:color w:val="000000"/>
          <w:sz w:val="24"/>
          <w:szCs w:val="24"/>
        </w:rPr>
        <w:t xml:space="preserve"> </w:t>
      </w:r>
      <w:r w:rsidRPr="00305D06">
        <w:rPr>
          <w:rFonts w:ascii="Times New Roman" w:hAnsi="Times New Roman"/>
          <w:color w:val="000000"/>
          <w:sz w:val="24"/>
          <w:szCs w:val="24"/>
        </w:rPr>
        <w:t>可简化并规范应用系统的开发与部署，进而提高可移植性、安全与再用价值。</w:t>
      </w:r>
    </w:p>
    <w:p w14:paraId="0166CD5D" w14:textId="77777777" w:rsidR="00305D06" w:rsidRPr="00305D06" w:rsidRDefault="00305D06" w:rsidP="00305D06">
      <w:pPr>
        <w:spacing w:before="240" w:after="60" w:line="312" w:lineRule="auto"/>
        <w:jc w:val="left"/>
        <w:outlineLvl w:val="1"/>
        <w:rPr>
          <w:rFonts w:ascii="Times New Roman" w:hAnsi="Times New Roman"/>
          <w:b/>
          <w:bCs/>
          <w:color w:val="000000"/>
          <w:kern w:val="28"/>
          <w:sz w:val="28"/>
          <w:szCs w:val="32"/>
        </w:rPr>
      </w:pPr>
      <w:r w:rsidRPr="00305D06">
        <w:rPr>
          <w:rFonts w:ascii="Times New Roman" w:hAnsi="Times New Roman"/>
          <w:b/>
          <w:bCs/>
          <w:color w:val="000000"/>
          <w:kern w:val="28"/>
          <w:sz w:val="28"/>
          <w:szCs w:val="32"/>
        </w:rPr>
        <w:t xml:space="preserve">1.3 </w:t>
      </w:r>
      <w:r w:rsidRPr="00305D06">
        <w:rPr>
          <w:rFonts w:ascii="Times New Roman" w:hAnsi="Times New Roman"/>
          <w:b/>
          <w:bCs/>
          <w:color w:val="000000"/>
          <w:kern w:val="28"/>
          <w:sz w:val="28"/>
          <w:szCs w:val="32"/>
        </w:rPr>
        <w:t>项目内容</w:t>
      </w:r>
    </w:p>
    <w:p w14:paraId="5FE12301" w14:textId="77777777" w:rsidR="00305D06" w:rsidRPr="00305D06" w:rsidRDefault="00305D06" w:rsidP="00305D06">
      <w:pPr>
        <w:ind w:firstLine="420"/>
        <w:rPr>
          <w:rFonts w:ascii="宋体" w:hAnsi="宋体"/>
          <w:color w:val="000000"/>
          <w:sz w:val="24"/>
          <w:szCs w:val="24"/>
        </w:rPr>
      </w:pPr>
      <w:r w:rsidRPr="00305D06">
        <w:rPr>
          <w:rFonts w:ascii="宋体" w:hAnsi="宋体"/>
          <w:color w:val="000000"/>
          <w:sz w:val="24"/>
          <w:szCs w:val="24"/>
        </w:rPr>
        <w:t>本系统旨在开发一个</w:t>
      </w:r>
      <w:r w:rsidRPr="00305D06">
        <w:rPr>
          <w:rFonts w:ascii="宋体" w:hAnsi="宋体" w:hint="eastAsia"/>
          <w:color w:val="000000"/>
          <w:sz w:val="24"/>
          <w:szCs w:val="24"/>
        </w:rPr>
        <w:t>工资管理系统</w:t>
      </w:r>
      <w:r w:rsidRPr="00305D06">
        <w:rPr>
          <w:rFonts w:ascii="宋体" w:hAnsi="宋体"/>
          <w:color w:val="000000"/>
          <w:sz w:val="24"/>
          <w:szCs w:val="24"/>
        </w:rPr>
        <w:t>管理平台，</w:t>
      </w:r>
      <w:r w:rsidRPr="00305D06">
        <w:rPr>
          <w:rFonts w:ascii="宋体" w:hAnsi="宋体" w:hint="eastAsia"/>
          <w:color w:val="000000"/>
          <w:sz w:val="24"/>
          <w:szCs w:val="24"/>
        </w:rPr>
        <w:t>建立一个新的工资单系统，以取代现有系统。 Acme需要一个新的系统，允许员工以电子方式记录时间表信息，并根据工作时间和销售总额（委托人员）自动生成薪水。</w:t>
      </w:r>
    </w:p>
    <w:p w14:paraId="5B08BC5F"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新系统将是最先进的技术，并将具有基于Windows的桌面界面，允许员工输入时间信息，输入采购订单，更改员工偏好（如付款方式），并创建各种报表。该系统将在整个公司的个人员工桌面上运行。为安全和审计的原因，员工只能访问和编辑自己的计时卡和采购订单。</w:t>
      </w:r>
    </w:p>
    <w:p w14:paraId="792F7A1A"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该系统将保留公司所有员工的信息（Acme目前在全球拥有约5,000名员工）。系统必须按照他们指定的方法按时确定每个员工的正确数量（请参阅稍后描述的可能的付款方式）。由于成本原因，Acme不想替换其遗留数据库之一，即项目管理数据库，其中包含有关项目和费用编号的所有信息。新系统必须与现有的项目管理数据库配合使用，该数据库是在IBM大型机上运行的DB2数据库。工资单系统将访问但不更新存储在项目管理数据库中的信息。</w:t>
      </w:r>
    </w:p>
    <w:p w14:paraId="2D6C1F5F" w14:textId="77777777" w:rsidR="00305D06" w:rsidRPr="00305D06" w:rsidRDefault="00305D06" w:rsidP="00305D06">
      <w:pPr>
        <w:rPr>
          <w:rFonts w:ascii="宋体" w:hAnsi="宋体"/>
          <w:color w:val="000000"/>
          <w:sz w:val="24"/>
          <w:szCs w:val="24"/>
        </w:rPr>
      </w:pPr>
      <w:r w:rsidRPr="00305D06">
        <w:rPr>
          <w:rFonts w:ascii="宋体" w:hAnsi="宋体" w:hint="eastAsia"/>
          <w:color w:val="000000"/>
          <w:sz w:val="24"/>
          <w:szCs w:val="24"/>
        </w:rPr>
        <w:t>有些员工按小时工</w:t>
      </w:r>
      <w:r w:rsidRPr="00305D06">
        <w:rPr>
          <w:rFonts w:ascii="Times New Roman" w:hAnsi="Times New Roman"/>
          <w:color w:val="000000"/>
          <w:sz w:val="24"/>
          <w:szCs w:val="24"/>
        </w:rPr>
        <w:t>​​</w:t>
      </w:r>
      <w:r w:rsidRPr="00305D06">
        <w:rPr>
          <w:rFonts w:ascii="宋体" w:hAnsi="宋体" w:hint="eastAsia"/>
          <w:color w:val="000000"/>
          <w:sz w:val="24"/>
          <w:szCs w:val="24"/>
        </w:rPr>
        <w:t>作，按时缴纳小时费。他们提交记录特定收费号码的日期和工作时数的时间表。如果有人工作超过</w:t>
      </w:r>
      <w:r w:rsidRPr="00305D06">
        <w:rPr>
          <w:rFonts w:ascii="宋体" w:hAnsi="宋体"/>
          <w:color w:val="000000"/>
          <w:sz w:val="24"/>
          <w:szCs w:val="24"/>
        </w:rPr>
        <w:t>8</w:t>
      </w:r>
      <w:r w:rsidRPr="00305D06">
        <w:rPr>
          <w:rFonts w:ascii="宋体" w:hAnsi="宋体" w:hint="eastAsia"/>
          <w:color w:val="000000"/>
          <w:sz w:val="24"/>
          <w:szCs w:val="24"/>
        </w:rPr>
        <w:t>个小时，</w:t>
      </w:r>
      <w:r w:rsidRPr="00305D06">
        <w:rPr>
          <w:rFonts w:ascii="宋体" w:hAnsi="宋体"/>
          <w:color w:val="000000"/>
          <w:sz w:val="24"/>
          <w:szCs w:val="24"/>
        </w:rPr>
        <w:t>Acme</w:t>
      </w:r>
      <w:r w:rsidRPr="00305D06">
        <w:rPr>
          <w:rFonts w:ascii="宋体" w:hAnsi="宋体" w:hint="eastAsia"/>
          <w:color w:val="000000"/>
          <w:sz w:val="24"/>
          <w:szCs w:val="24"/>
        </w:rPr>
        <w:t>会把这些额外的小时数提高到正常速率的</w:t>
      </w:r>
      <w:r w:rsidRPr="00305D06">
        <w:rPr>
          <w:rFonts w:ascii="宋体" w:hAnsi="宋体"/>
          <w:color w:val="000000"/>
          <w:sz w:val="24"/>
          <w:szCs w:val="24"/>
        </w:rPr>
        <w:t>1.5</w:t>
      </w:r>
      <w:r w:rsidRPr="00305D06">
        <w:rPr>
          <w:rFonts w:ascii="宋体" w:hAnsi="宋体" w:hint="eastAsia"/>
          <w:color w:val="000000"/>
          <w:sz w:val="24"/>
          <w:szCs w:val="24"/>
        </w:rPr>
        <w:t>倍。小时工每星期五支付。</w:t>
      </w:r>
    </w:p>
    <w:p w14:paraId="27FC56F4"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一些雇员的薪水是平的。他们虽然支付了平均工资，但却提交了记录日期和</w:t>
      </w:r>
      <w:r w:rsidRPr="00305D06">
        <w:rPr>
          <w:rFonts w:ascii="宋体" w:hAnsi="宋体" w:hint="eastAsia"/>
          <w:color w:val="000000"/>
          <w:sz w:val="24"/>
          <w:szCs w:val="24"/>
        </w:rPr>
        <w:lastRenderedPageBreak/>
        <w:t>工作时间的时间表。这样，系统可以跟踪针对特定收费号码的工作时间。他们在本月的最后一个工作日支付。 </w:t>
      </w:r>
    </w:p>
    <w:p w14:paraId="16A0A782"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部分受薪雇员也根据其销售收到佣金。他们提交反映销售日期和金额的采购订单。佣金率由每位员工确定，为10％，15％，25％或35％之间。</w:t>
      </w:r>
    </w:p>
    <w:p w14:paraId="2C46EA0A"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新系统最需要的功能之一是员工报告。员工将能够查询系统工作时数，总计账单总额（即收费编号），总年收入，剩余休假时间等。</w:t>
      </w:r>
    </w:p>
    <w:p w14:paraId="378D43DF"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员工可以选择自己的付款方式。他们可以将他们的薪水邮寄到他们选择的邮政地址，或者可以要求直接存款，并将工资单存入他们选择的银行账户。员工也可以选择在办公室领取薪水。</w:t>
      </w:r>
    </w:p>
    <w:p w14:paraId="41718B5E"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工资管理员维护员工信息。薪资管理员负责增加新员工，删除员工和更改所有员工信息，如姓名，地址和付款分类（小时，受薪，委托）以及运行管理报告。</w:t>
      </w:r>
    </w:p>
    <w:p w14:paraId="3BFC6852"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工资单应用程序将在每个星期五和该月的最后一个工作日自动运行。那时候会付给适当的员工。系统将被告知员工将要支付什么日期，因此将从员工最后一次支付到指定日期的记录中支付记录。新系统的设计使得工资单始终自动生成，无需人工干预。</w:t>
      </w:r>
    </w:p>
    <w:p w14:paraId="5D3ADD17" w14:textId="77777777" w:rsidR="00305D06" w:rsidRPr="00305D06" w:rsidRDefault="00305D06" w:rsidP="00305D06">
      <w:pPr>
        <w:spacing w:before="240" w:after="60" w:line="312" w:lineRule="auto"/>
        <w:jc w:val="left"/>
        <w:outlineLvl w:val="1"/>
        <w:rPr>
          <w:rFonts w:ascii="Times New Roman" w:hAnsi="Times New Roman" w:hint="eastAsia"/>
          <w:b/>
          <w:bCs/>
          <w:color w:val="000000"/>
          <w:kern w:val="28"/>
          <w:sz w:val="28"/>
          <w:szCs w:val="32"/>
        </w:rPr>
      </w:pPr>
      <w:r w:rsidRPr="00305D06">
        <w:rPr>
          <w:rFonts w:ascii="Times New Roman" w:hAnsi="Times New Roman"/>
          <w:b/>
          <w:bCs/>
          <w:color w:val="000000"/>
          <w:kern w:val="28"/>
          <w:sz w:val="28"/>
          <w:szCs w:val="32"/>
        </w:rPr>
        <w:t xml:space="preserve">1.4 </w:t>
      </w:r>
      <w:r w:rsidRPr="00305D06">
        <w:rPr>
          <w:rFonts w:ascii="Times New Roman" w:hAnsi="Times New Roman"/>
          <w:b/>
          <w:bCs/>
          <w:color w:val="000000"/>
          <w:kern w:val="28"/>
          <w:sz w:val="28"/>
          <w:szCs w:val="32"/>
        </w:rPr>
        <w:t>项目</w:t>
      </w:r>
      <w:r w:rsidRPr="00305D06">
        <w:rPr>
          <w:rFonts w:ascii="Times New Roman" w:hAnsi="Times New Roman" w:hint="eastAsia"/>
          <w:b/>
          <w:bCs/>
          <w:color w:val="000000"/>
          <w:kern w:val="28"/>
          <w:sz w:val="28"/>
          <w:szCs w:val="32"/>
        </w:rPr>
        <w:t>产品</w:t>
      </w:r>
    </w:p>
    <w:p w14:paraId="3640AA40" w14:textId="77777777" w:rsidR="00305D06" w:rsidRPr="00305D06" w:rsidRDefault="00305D06" w:rsidP="00305D06">
      <w:pPr>
        <w:rPr>
          <w:rFonts w:ascii="Times New Roman" w:hAnsi="Times New Roman"/>
          <w:sz w:val="24"/>
          <w:szCs w:val="24"/>
        </w:rPr>
      </w:pPr>
      <w:r w:rsidRPr="00305D06">
        <w:rPr>
          <w:rFonts w:ascii="宋体" w:hAnsi="宋体"/>
          <w:color w:val="000000"/>
          <w:sz w:val="24"/>
          <w:szCs w:val="24"/>
        </w:rPr>
        <w:tab/>
      </w:r>
      <w:r w:rsidRPr="00305D06">
        <w:rPr>
          <w:rFonts w:ascii="Times New Roman" w:hAnsi="Times New Roman"/>
          <w:color w:val="000000"/>
          <w:sz w:val="24"/>
          <w:szCs w:val="24"/>
        </w:rPr>
        <w:t>1</w:t>
      </w:r>
      <w:r w:rsidRPr="00305D06">
        <w:rPr>
          <w:rFonts w:ascii="Times New Roman" w:hAnsi="Times New Roman" w:hint="eastAsia"/>
          <w:color w:val="000000"/>
          <w:sz w:val="24"/>
          <w:szCs w:val="24"/>
        </w:rPr>
        <w:t>．</w:t>
      </w:r>
      <w:r w:rsidRPr="00305D06">
        <w:rPr>
          <w:rFonts w:ascii="Times New Roman" w:hAnsi="Times New Roman"/>
          <w:sz w:val="24"/>
          <w:szCs w:val="24"/>
        </w:rPr>
        <w:t>程序：</w:t>
      </w:r>
      <w:r w:rsidRPr="00305D06">
        <w:rPr>
          <w:rFonts w:ascii="Times New Roman" w:hAnsi="Times New Roman"/>
          <w:sz w:val="24"/>
          <w:szCs w:val="24"/>
        </w:rPr>
        <w:t>Acme</w:t>
      </w:r>
      <w:r w:rsidRPr="00305D06">
        <w:rPr>
          <w:rFonts w:ascii="Times New Roman" w:hAnsi="Times New Roman"/>
          <w:sz w:val="24"/>
          <w:szCs w:val="24"/>
        </w:rPr>
        <w:t>工资管理系统</w:t>
      </w:r>
      <w:r w:rsidRPr="00305D06">
        <w:rPr>
          <w:rFonts w:ascii="Times New Roman" w:hAnsi="Times New Roman"/>
          <w:sz w:val="24"/>
          <w:szCs w:val="24"/>
        </w:rPr>
        <w:t xml:space="preserve"> </w:t>
      </w:r>
    </w:p>
    <w:p w14:paraId="69D02C7E" w14:textId="77777777" w:rsidR="00305D06" w:rsidRPr="00305D06" w:rsidRDefault="00305D06" w:rsidP="00305D06">
      <w:pPr>
        <w:rPr>
          <w:rFonts w:ascii="Times New Roman" w:hAnsi="Times New Roman"/>
          <w:color w:val="000000"/>
          <w:sz w:val="24"/>
          <w:szCs w:val="24"/>
        </w:rPr>
      </w:pPr>
      <w:r w:rsidRPr="00305D06">
        <w:rPr>
          <w:rFonts w:ascii="DengXian" w:eastAsia="DengXian" w:hAnsi="DengXian"/>
          <w:color w:val="FF0000"/>
          <w:sz w:val="24"/>
          <w:szCs w:val="24"/>
        </w:rPr>
        <w:tab/>
      </w:r>
      <w:r w:rsidRPr="00305D06">
        <w:rPr>
          <w:rFonts w:ascii="Times New Roman" w:hAnsi="Times New Roman"/>
          <w:color w:val="000000"/>
          <w:sz w:val="24"/>
          <w:szCs w:val="24"/>
        </w:rPr>
        <w:t>2</w:t>
      </w:r>
      <w:r w:rsidRPr="00305D06">
        <w:rPr>
          <w:rFonts w:ascii="Times New Roman" w:hAnsi="Times New Roman" w:hint="eastAsia"/>
          <w:color w:val="000000"/>
          <w:sz w:val="24"/>
          <w:szCs w:val="24"/>
        </w:rPr>
        <w:t>．</w:t>
      </w:r>
      <w:r w:rsidRPr="00305D06">
        <w:rPr>
          <w:rFonts w:ascii="Times New Roman" w:hAnsi="Times New Roman"/>
          <w:color w:val="000000"/>
          <w:sz w:val="24"/>
          <w:szCs w:val="24"/>
        </w:rPr>
        <w:t>文档</w:t>
      </w:r>
      <w:r w:rsidRPr="00305D06">
        <w:rPr>
          <w:rFonts w:ascii="Times New Roman" w:hAnsi="Times New Roman" w:hint="eastAsia"/>
          <w:color w:val="000000"/>
          <w:sz w:val="24"/>
          <w:szCs w:val="24"/>
        </w:rPr>
        <w:t>：</w:t>
      </w:r>
    </w:p>
    <w:p w14:paraId="7247D668" w14:textId="77777777" w:rsidR="00305D06" w:rsidRPr="00305D06" w:rsidRDefault="00305D06" w:rsidP="00305D06">
      <w:pPr>
        <w:ind w:left="420" w:firstLine="420"/>
        <w:rPr>
          <w:rFonts w:ascii="Times New Roman" w:hAnsi="Times New Roman"/>
          <w:color w:val="000000"/>
          <w:sz w:val="24"/>
          <w:szCs w:val="24"/>
        </w:rPr>
      </w:pPr>
      <w:r w:rsidRPr="00305D06">
        <w:rPr>
          <w:rFonts w:ascii="Times New Roman" w:hAnsi="Times New Roman" w:hint="eastAsia"/>
          <w:color w:val="000000"/>
          <w:sz w:val="24"/>
          <w:szCs w:val="24"/>
        </w:rPr>
        <w:t>项目开发计划</w:t>
      </w:r>
    </w:p>
    <w:p w14:paraId="48F93E8E" w14:textId="77777777" w:rsidR="00305D06" w:rsidRPr="00305D06" w:rsidRDefault="00305D06" w:rsidP="00305D06">
      <w:pPr>
        <w:ind w:left="420" w:firstLine="420"/>
        <w:rPr>
          <w:rFonts w:ascii="Times New Roman" w:hAnsi="Times New Roman"/>
          <w:color w:val="000000"/>
          <w:sz w:val="24"/>
          <w:szCs w:val="24"/>
        </w:rPr>
      </w:pPr>
      <w:r w:rsidRPr="00305D06">
        <w:rPr>
          <w:rFonts w:ascii="Times New Roman" w:hAnsi="Times New Roman" w:hint="eastAsia"/>
          <w:color w:val="000000"/>
          <w:sz w:val="24"/>
          <w:szCs w:val="24"/>
        </w:rPr>
        <w:t>需求分析文档</w:t>
      </w:r>
    </w:p>
    <w:p w14:paraId="1CE1A149" w14:textId="77777777" w:rsidR="00305D06" w:rsidRPr="00305D06" w:rsidRDefault="00305D06" w:rsidP="00305D06">
      <w:pPr>
        <w:ind w:left="420" w:firstLine="420"/>
        <w:rPr>
          <w:rFonts w:ascii="Times New Roman" w:hAnsi="Times New Roman"/>
          <w:color w:val="000000"/>
          <w:sz w:val="24"/>
          <w:szCs w:val="24"/>
        </w:rPr>
      </w:pPr>
      <w:r w:rsidRPr="00305D06">
        <w:rPr>
          <w:rFonts w:ascii="Times New Roman" w:hAnsi="Times New Roman" w:hint="eastAsia"/>
          <w:color w:val="000000"/>
          <w:sz w:val="24"/>
          <w:szCs w:val="24"/>
        </w:rPr>
        <w:t>设计文档</w:t>
      </w:r>
    </w:p>
    <w:p w14:paraId="16F51CE1" w14:textId="77777777" w:rsidR="00305D06" w:rsidRPr="00305D06" w:rsidRDefault="00305D06" w:rsidP="00305D06">
      <w:pPr>
        <w:ind w:left="420" w:firstLine="420"/>
        <w:rPr>
          <w:rFonts w:ascii="Times New Roman" w:hAnsi="Times New Roman"/>
          <w:color w:val="000000"/>
          <w:sz w:val="24"/>
          <w:szCs w:val="24"/>
        </w:rPr>
      </w:pPr>
      <w:r w:rsidRPr="00305D06">
        <w:rPr>
          <w:rFonts w:ascii="Times New Roman" w:hAnsi="Times New Roman" w:hint="eastAsia"/>
          <w:color w:val="000000"/>
          <w:sz w:val="24"/>
          <w:szCs w:val="24"/>
        </w:rPr>
        <w:t>测试计划</w:t>
      </w:r>
    </w:p>
    <w:p w14:paraId="54618F6C" w14:textId="77777777" w:rsidR="00305D06" w:rsidRPr="00305D06" w:rsidRDefault="00305D06" w:rsidP="00305D06">
      <w:pPr>
        <w:ind w:left="420" w:firstLine="420"/>
        <w:rPr>
          <w:rFonts w:ascii="Times New Roman" w:hAnsi="Times New Roman"/>
          <w:color w:val="000000"/>
          <w:sz w:val="24"/>
          <w:szCs w:val="24"/>
        </w:rPr>
      </w:pPr>
      <w:r w:rsidRPr="00305D06">
        <w:rPr>
          <w:rFonts w:ascii="Times New Roman" w:hAnsi="Times New Roman" w:hint="eastAsia"/>
          <w:color w:val="000000"/>
          <w:sz w:val="24"/>
          <w:szCs w:val="24"/>
        </w:rPr>
        <w:t>测试报告</w:t>
      </w:r>
    </w:p>
    <w:p w14:paraId="3DC7F81A" w14:textId="77777777" w:rsidR="00305D06" w:rsidRPr="00305D06" w:rsidRDefault="00305D06" w:rsidP="00305D06">
      <w:pPr>
        <w:ind w:firstLineChars="150" w:firstLine="360"/>
        <w:rPr>
          <w:rFonts w:ascii="Times New Roman" w:hAnsi="Times New Roman"/>
          <w:sz w:val="24"/>
          <w:szCs w:val="24"/>
        </w:rPr>
      </w:pPr>
      <w:r w:rsidRPr="00305D06">
        <w:rPr>
          <w:rFonts w:ascii="Times New Roman" w:hAnsi="Times New Roman"/>
          <w:color w:val="000000"/>
          <w:sz w:val="24"/>
          <w:szCs w:val="24"/>
        </w:rPr>
        <w:t>3</w:t>
      </w:r>
      <w:r w:rsidRPr="00305D06">
        <w:rPr>
          <w:rFonts w:ascii="Times New Roman" w:hAnsi="Times New Roman" w:hint="eastAsia"/>
          <w:color w:val="000000"/>
          <w:sz w:val="24"/>
          <w:szCs w:val="24"/>
        </w:rPr>
        <w:t>．</w:t>
      </w:r>
      <w:r w:rsidRPr="00305D06">
        <w:rPr>
          <w:rFonts w:ascii="Times New Roman" w:hAnsi="Times New Roman" w:hint="eastAsia"/>
          <w:sz w:val="24"/>
          <w:szCs w:val="24"/>
        </w:rPr>
        <w:t>运行环境：</w:t>
      </w:r>
    </w:p>
    <w:p w14:paraId="3B85DD6E" w14:textId="77777777" w:rsidR="00305D06" w:rsidRPr="00305D06" w:rsidRDefault="00305D06" w:rsidP="00305D06">
      <w:pPr>
        <w:ind w:left="420" w:firstLineChars="175" w:firstLine="420"/>
        <w:rPr>
          <w:rFonts w:ascii="Times New Roman" w:hAnsi="Times New Roman"/>
          <w:sz w:val="24"/>
          <w:szCs w:val="24"/>
        </w:rPr>
      </w:pPr>
      <w:r w:rsidRPr="00305D06">
        <w:rPr>
          <w:rFonts w:ascii="Times New Roman" w:hAnsi="Times New Roman"/>
          <w:sz w:val="24"/>
          <w:szCs w:val="24"/>
        </w:rPr>
        <w:t>操作系统：</w:t>
      </w:r>
      <w:r w:rsidRPr="00305D06">
        <w:rPr>
          <w:rFonts w:ascii="Times New Roman" w:hAnsi="Times New Roman" w:hint="eastAsia"/>
          <w:sz w:val="24"/>
          <w:szCs w:val="24"/>
        </w:rPr>
        <w:t>window</w:t>
      </w:r>
    </w:p>
    <w:p w14:paraId="198C9297" w14:textId="77777777" w:rsidR="00305D06" w:rsidRPr="00305D06" w:rsidRDefault="00305D06" w:rsidP="00305D06">
      <w:pPr>
        <w:ind w:left="360" w:firstLineChars="200" w:firstLine="480"/>
        <w:rPr>
          <w:rFonts w:ascii="Times New Roman" w:hAnsi="Times New Roman"/>
          <w:sz w:val="24"/>
          <w:szCs w:val="24"/>
        </w:rPr>
      </w:pPr>
      <w:r w:rsidRPr="00305D06">
        <w:rPr>
          <w:rFonts w:ascii="Times New Roman" w:hAnsi="Times New Roman"/>
          <w:sz w:val="24"/>
          <w:szCs w:val="24"/>
        </w:rPr>
        <w:t>数</w:t>
      </w:r>
      <w:r w:rsidRPr="00305D06">
        <w:rPr>
          <w:rFonts w:ascii="Times New Roman" w:hAnsi="Times New Roman"/>
          <w:sz w:val="24"/>
          <w:szCs w:val="24"/>
        </w:rPr>
        <w:t xml:space="preserve"> </w:t>
      </w:r>
      <w:r w:rsidRPr="00305D06">
        <w:rPr>
          <w:rFonts w:ascii="Times New Roman" w:hAnsi="Times New Roman"/>
          <w:sz w:val="24"/>
          <w:szCs w:val="24"/>
        </w:rPr>
        <w:t>据</w:t>
      </w:r>
      <w:r w:rsidRPr="00305D06">
        <w:rPr>
          <w:rFonts w:ascii="Times New Roman" w:hAnsi="Times New Roman"/>
          <w:sz w:val="24"/>
          <w:szCs w:val="24"/>
        </w:rPr>
        <w:t xml:space="preserve"> </w:t>
      </w:r>
      <w:r w:rsidRPr="00305D06">
        <w:rPr>
          <w:rFonts w:ascii="Times New Roman" w:hAnsi="Times New Roman"/>
          <w:sz w:val="24"/>
          <w:szCs w:val="24"/>
        </w:rPr>
        <w:t>库：</w:t>
      </w:r>
      <w:proofErr w:type="spellStart"/>
      <w:r w:rsidRPr="00305D06">
        <w:rPr>
          <w:rFonts w:ascii="Times New Roman" w:hAnsi="Times New Roman"/>
          <w:sz w:val="24"/>
          <w:szCs w:val="24"/>
        </w:rPr>
        <w:t>Mysql</w:t>
      </w:r>
      <w:proofErr w:type="spellEnd"/>
    </w:p>
    <w:p w14:paraId="40E0653A" w14:textId="77777777" w:rsidR="00305D06" w:rsidRPr="00305D06" w:rsidRDefault="00305D06" w:rsidP="00305D06">
      <w:pPr>
        <w:ind w:firstLineChars="150" w:firstLine="360"/>
        <w:rPr>
          <w:rFonts w:ascii="Times New Roman" w:hAnsi="Times New Roman"/>
          <w:color w:val="000000"/>
          <w:sz w:val="24"/>
          <w:szCs w:val="24"/>
        </w:rPr>
      </w:pPr>
      <w:r w:rsidRPr="00305D06">
        <w:rPr>
          <w:rFonts w:ascii="Times New Roman" w:hAnsi="Times New Roman" w:hint="eastAsia"/>
          <w:color w:val="000000"/>
          <w:sz w:val="24"/>
          <w:szCs w:val="24"/>
        </w:rPr>
        <w:t>4.</w:t>
      </w:r>
      <w:r w:rsidRPr="00305D06">
        <w:rPr>
          <w:rFonts w:ascii="Times New Roman" w:hAnsi="Times New Roman"/>
          <w:kern w:val="1"/>
          <w:szCs w:val="24"/>
        </w:rPr>
        <w:t xml:space="preserve"> </w:t>
      </w:r>
      <w:r w:rsidRPr="00305D06">
        <w:rPr>
          <w:rFonts w:ascii="Times New Roman" w:hAnsi="Times New Roman"/>
          <w:color w:val="000000"/>
          <w:sz w:val="24"/>
          <w:szCs w:val="24"/>
        </w:rPr>
        <w:t>验收标准</w:t>
      </w:r>
      <w:r w:rsidRPr="00305D06">
        <w:rPr>
          <w:rFonts w:ascii="Times New Roman" w:hAnsi="Times New Roman" w:hint="eastAsia"/>
          <w:color w:val="000000"/>
          <w:sz w:val="24"/>
          <w:szCs w:val="24"/>
        </w:rPr>
        <w:t>：</w:t>
      </w:r>
      <w:r w:rsidRPr="00305D06">
        <w:rPr>
          <w:rFonts w:ascii="Times New Roman" w:hAnsi="Times New Roman"/>
          <w:color w:val="000000"/>
          <w:sz w:val="24"/>
          <w:szCs w:val="24"/>
        </w:rPr>
        <w:t>功能完整、界面良好、文档齐全</w:t>
      </w:r>
      <w:r w:rsidRPr="00305D06">
        <w:rPr>
          <w:rFonts w:ascii="Times New Roman" w:hAnsi="Times New Roman" w:hint="eastAsia"/>
          <w:color w:val="000000"/>
          <w:sz w:val="24"/>
          <w:szCs w:val="24"/>
        </w:rPr>
        <w:t>。</w:t>
      </w:r>
    </w:p>
    <w:p w14:paraId="7B9828A6" w14:textId="77777777" w:rsidR="00305D06" w:rsidRPr="00305D06" w:rsidRDefault="00305D06" w:rsidP="00305D06">
      <w:pPr>
        <w:numPr>
          <w:ilvl w:val="0"/>
          <w:numId w:val="9"/>
        </w:numPr>
        <w:adjustRightInd w:val="0"/>
        <w:snapToGrid w:val="0"/>
        <w:spacing w:line="400" w:lineRule="exact"/>
        <w:rPr>
          <w:rFonts w:ascii="Times New Roman" w:hAnsi="Times New Roman"/>
          <w:b/>
          <w:snapToGrid w:val="0"/>
          <w:kern w:val="0"/>
          <w:sz w:val="30"/>
          <w:szCs w:val="30"/>
        </w:rPr>
      </w:pPr>
      <w:r w:rsidRPr="00305D06">
        <w:rPr>
          <w:rFonts w:ascii="Times New Roman" w:hAnsi="Times New Roman"/>
          <w:b/>
          <w:snapToGrid w:val="0"/>
          <w:kern w:val="0"/>
          <w:sz w:val="30"/>
          <w:szCs w:val="30"/>
        </w:rPr>
        <w:t>项目</w:t>
      </w:r>
      <w:r w:rsidRPr="00305D06">
        <w:rPr>
          <w:rFonts w:ascii="Times New Roman" w:hAnsi="Times New Roman" w:hint="eastAsia"/>
          <w:b/>
          <w:snapToGrid w:val="0"/>
          <w:kern w:val="0"/>
          <w:sz w:val="30"/>
          <w:szCs w:val="30"/>
        </w:rPr>
        <w:t>可行信分析</w:t>
      </w:r>
    </w:p>
    <w:p w14:paraId="175C6C8E" w14:textId="77777777" w:rsidR="00305D06" w:rsidRPr="00305D06" w:rsidRDefault="00305D06" w:rsidP="00305D06">
      <w:pPr>
        <w:rPr>
          <w:rFonts w:ascii="Times New Roman" w:hAnsi="Times New Roman"/>
          <w:b/>
          <w:sz w:val="28"/>
          <w:szCs w:val="28"/>
        </w:rPr>
      </w:pPr>
      <w:r w:rsidRPr="00305D06">
        <w:rPr>
          <w:rFonts w:ascii="Times New Roman" w:hAnsi="Times New Roman"/>
          <w:b/>
          <w:sz w:val="28"/>
          <w:szCs w:val="28"/>
        </w:rPr>
        <w:t xml:space="preserve">2.1 </w:t>
      </w:r>
      <w:r w:rsidRPr="00305D06">
        <w:rPr>
          <w:rFonts w:ascii="Times New Roman" w:hAnsi="Times New Roman"/>
          <w:b/>
          <w:sz w:val="28"/>
          <w:szCs w:val="28"/>
        </w:rPr>
        <w:t>系统规模</w:t>
      </w:r>
    </w:p>
    <w:p w14:paraId="4FBD4DFD" w14:textId="77777777" w:rsidR="00305D06" w:rsidRPr="00305D06" w:rsidRDefault="00305D06" w:rsidP="00305D06">
      <w:pPr>
        <w:ind w:firstLine="420"/>
        <w:rPr>
          <w:rFonts w:ascii="宋体" w:hAnsi="宋体"/>
          <w:color w:val="000000"/>
          <w:sz w:val="24"/>
          <w:szCs w:val="24"/>
        </w:rPr>
      </w:pPr>
      <w:r w:rsidRPr="00305D06">
        <w:rPr>
          <w:rFonts w:ascii="宋体" w:hAnsi="宋体" w:hint="eastAsia"/>
          <w:color w:val="000000"/>
          <w:sz w:val="24"/>
          <w:szCs w:val="24"/>
        </w:rPr>
        <w:t>本次实验的目的是实现一个工资单系统。由需求可知，本系统的使用人群是分布在全世界范围内的约5000人。使用人群具有基数大、流动性高、覆盖范围广等特点。利用传统的纸质的工资单已经不能满足用户的基本需求，因此需要我们尽快的开发出一个全新的工资单管理系统。</w:t>
      </w:r>
    </w:p>
    <w:p w14:paraId="2C65CAEA" w14:textId="77777777" w:rsidR="00305D06" w:rsidRPr="00305D06" w:rsidRDefault="00305D06" w:rsidP="00305D06">
      <w:pPr>
        <w:numPr>
          <w:ilvl w:val="1"/>
          <w:numId w:val="9"/>
        </w:numPr>
        <w:rPr>
          <w:rFonts w:ascii="Times New Roman" w:hAnsi="Times New Roman"/>
          <w:b/>
          <w:color w:val="000000"/>
          <w:sz w:val="28"/>
          <w:szCs w:val="28"/>
        </w:rPr>
      </w:pPr>
      <w:r w:rsidRPr="00305D06">
        <w:rPr>
          <w:rFonts w:ascii="Times New Roman" w:hAnsi="Times New Roman" w:hint="eastAsia"/>
          <w:b/>
          <w:color w:val="000000"/>
          <w:sz w:val="28"/>
          <w:szCs w:val="28"/>
        </w:rPr>
        <w:t xml:space="preserve"> </w:t>
      </w:r>
      <w:r w:rsidRPr="00305D06">
        <w:rPr>
          <w:rFonts w:ascii="Times New Roman" w:hAnsi="Times New Roman"/>
          <w:b/>
          <w:color w:val="000000"/>
          <w:sz w:val="28"/>
          <w:szCs w:val="28"/>
        </w:rPr>
        <w:t>已有系统分析</w:t>
      </w:r>
    </w:p>
    <w:p w14:paraId="58262AFA"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目前的系统较为陈旧，因此希望在保留原有的数据库的基础上开发出一个全新的基</w:t>
      </w:r>
      <w:r w:rsidRPr="00305D06">
        <w:rPr>
          <w:rFonts w:ascii="Times New Roman" w:hAnsi="Times New Roman" w:hint="eastAsia"/>
          <w:kern w:val="1"/>
          <w:sz w:val="24"/>
          <w:szCs w:val="24"/>
        </w:rPr>
        <w:t>Windows</w:t>
      </w:r>
      <w:r w:rsidRPr="00305D06">
        <w:rPr>
          <w:rFonts w:ascii="Times New Roman" w:hAnsi="Times New Roman" w:hint="eastAsia"/>
          <w:kern w:val="1"/>
          <w:sz w:val="24"/>
          <w:szCs w:val="24"/>
        </w:rPr>
        <w:t>界面的工资单系统。除去原有的数据库其余部分全部需要重新设计。</w:t>
      </w:r>
    </w:p>
    <w:p w14:paraId="4B4BACF5" w14:textId="77777777" w:rsidR="00305D06" w:rsidRPr="00305D06" w:rsidRDefault="00305D06" w:rsidP="00305D06">
      <w:pPr>
        <w:numPr>
          <w:ilvl w:val="1"/>
          <w:numId w:val="9"/>
        </w:numPr>
        <w:rPr>
          <w:rFonts w:ascii="Times New Roman" w:hAnsi="Times New Roman"/>
          <w:b/>
          <w:color w:val="000000"/>
          <w:sz w:val="28"/>
          <w:szCs w:val="28"/>
        </w:rPr>
      </w:pPr>
      <w:r w:rsidRPr="00305D06">
        <w:rPr>
          <w:rFonts w:ascii="Times New Roman" w:hAnsi="Times New Roman" w:hint="eastAsia"/>
          <w:b/>
          <w:color w:val="000000"/>
          <w:sz w:val="28"/>
          <w:szCs w:val="28"/>
        </w:rPr>
        <w:t xml:space="preserve"> </w:t>
      </w:r>
      <w:r w:rsidRPr="00305D06">
        <w:rPr>
          <w:rFonts w:ascii="Times New Roman" w:hAnsi="Times New Roman" w:hint="eastAsia"/>
          <w:b/>
          <w:color w:val="000000"/>
          <w:sz w:val="28"/>
          <w:szCs w:val="28"/>
        </w:rPr>
        <w:t>高层模型</w:t>
      </w:r>
    </w:p>
    <w:p w14:paraId="313721AD"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新系统将在原有数据库的基础上增加员工计时卡功能、员工上传销售记录功能、生成员工记录报告功能、选择自己付款方式功能和管理员修改员工信息功能等等。</w:t>
      </w:r>
    </w:p>
    <w:p w14:paraId="2B13A831" w14:textId="77777777" w:rsidR="00305D06" w:rsidRPr="00305D06" w:rsidRDefault="00305D06" w:rsidP="00305D06">
      <w:pPr>
        <w:numPr>
          <w:ilvl w:val="1"/>
          <w:numId w:val="9"/>
        </w:numPr>
        <w:rPr>
          <w:rFonts w:ascii="Times New Roman" w:hAnsi="Times New Roman"/>
          <w:b/>
          <w:color w:val="000000"/>
          <w:sz w:val="28"/>
          <w:szCs w:val="28"/>
        </w:rPr>
      </w:pPr>
      <w:r w:rsidRPr="00305D06">
        <w:rPr>
          <w:rFonts w:ascii="Times New Roman" w:hAnsi="Times New Roman" w:hint="eastAsia"/>
          <w:b/>
          <w:color w:val="000000"/>
          <w:sz w:val="28"/>
          <w:szCs w:val="28"/>
        </w:rPr>
        <w:t xml:space="preserve"> </w:t>
      </w:r>
      <w:r w:rsidRPr="00305D06">
        <w:rPr>
          <w:rFonts w:ascii="Times New Roman" w:hAnsi="Times New Roman" w:hint="eastAsia"/>
          <w:b/>
          <w:color w:val="000000"/>
          <w:sz w:val="28"/>
          <w:szCs w:val="28"/>
        </w:rPr>
        <w:t>可供选择的解决方案</w:t>
      </w:r>
    </w:p>
    <w:p w14:paraId="2C281813" w14:textId="77777777" w:rsidR="00305D06" w:rsidRPr="00305D06" w:rsidRDefault="00305D06" w:rsidP="00305D06">
      <w:pPr>
        <w:ind w:firstLine="360"/>
        <w:rPr>
          <w:rFonts w:ascii="Times New Roman" w:hAnsi="Times New Roman"/>
          <w:kern w:val="1"/>
          <w:sz w:val="24"/>
          <w:szCs w:val="24"/>
        </w:rPr>
      </w:pPr>
      <w:r w:rsidRPr="00305D06">
        <w:rPr>
          <w:rFonts w:ascii="Times New Roman" w:hAnsi="Times New Roman" w:hint="eastAsia"/>
          <w:kern w:val="1"/>
          <w:sz w:val="24"/>
          <w:szCs w:val="24"/>
        </w:rPr>
        <w:t>方案一。方案一为利用</w:t>
      </w:r>
      <w:r w:rsidRPr="00305D06">
        <w:rPr>
          <w:rFonts w:ascii="Times New Roman" w:hAnsi="Times New Roman" w:hint="eastAsia"/>
          <w:kern w:val="1"/>
          <w:sz w:val="24"/>
          <w:szCs w:val="24"/>
        </w:rPr>
        <w:t>Java</w:t>
      </w:r>
      <w:r w:rsidRPr="00305D06">
        <w:rPr>
          <w:rFonts w:ascii="Times New Roman" w:hAnsi="Times New Roman" w:hint="eastAsia"/>
          <w:kern w:val="1"/>
          <w:sz w:val="24"/>
          <w:szCs w:val="24"/>
        </w:rPr>
        <w:t>开发一个桌面软件。桌面软件可以更为简单地实现比较复杂的操作，同时操作较为灵活。但是桌面软件开发较为复杂、占用人力资源较大，同时在用户主机上安装应用程序较为复杂、费时费力。</w:t>
      </w:r>
    </w:p>
    <w:p w14:paraId="19305431"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lastRenderedPageBreak/>
        <w:t>方案二。方案二是利用</w:t>
      </w:r>
      <w:r w:rsidRPr="00305D06">
        <w:rPr>
          <w:rFonts w:ascii="Times New Roman" w:hAnsi="Times New Roman" w:hint="eastAsia"/>
          <w:kern w:val="1"/>
          <w:sz w:val="24"/>
          <w:szCs w:val="24"/>
        </w:rPr>
        <w:t>Java</w:t>
      </w:r>
      <w:r w:rsidRPr="00305D06">
        <w:rPr>
          <w:rFonts w:ascii="Times New Roman" w:hAnsi="Times New Roman"/>
          <w:kern w:val="1"/>
          <w:sz w:val="24"/>
          <w:szCs w:val="24"/>
        </w:rPr>
        <w:t xml:space="preserve"> </w:t>
      </w:r>
      <w:r w:rsidRPr="00305D06">
        <w:rPr>
          <w:rFonts w:ascii="Times New Roman" w:hAnsi="Times New Roman" w:hint="eastAsia"/>
          <w:kern w:val="1"/>
          <w:sz w:val="24"/>
          <w:szCs w:val="24"/>
        </w:rPr>
        <w:t>E</w:t>
      </w:r>
      <w:r w:rsidRPr="00305D06">
        <w:rPr>
          <w:rFonts w:ascii="Times New Roman" w:hAnsi="Times New Roman"/>
          <w:kern w:val="1"/>
          <w:sz w:val="24"/>
          <w:szCs w:val="24"/>
        </w:rPr>
        <w:t>E</w:t>
      </w:r>
      <w:r w:rsidRPr="00305D06">
        <w:rPr>
          <w:rFonts w:ascii="Times New Roman" w:hAnsi="Times New Roman" w:hint="eastAsia"/>
          <w:kern w:val="1"/>
          <w:sz w:val="24"/>
          <w:szCs w:val="24"/>
        </w:rPr>
        <w:t>相关技术开发一个网站。用户只需进入相应的网站即可查询工资等相关信息。使用这个方案可以省去用户安装桌面软件的过程，用户可以使用更加灵活的方式来查询工资等相关信息。缺点是利用网站将使得本系统的功能具有局限性，难以实现复杂操作。</w:t>
      </w:r>
    </w:p>
    <w:p w14:paraId="6E1A939F"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从技术角度来讲，方案一较为复杂，需要考虑员工对计算机操作的熟练程度、不同操作系</w:t>
      </w:r>
    </w:p>
    <w:p w14:paraId="0C9E20F8"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不同系统版本等因素，所需调试和适配的工作量较大。而方案二较为简单，在公司设立一个服务器后，只要用户能够上网，无论使用任何终端都能访问本系统，使用更为方便。而且对于开发人员来讲开发一个网站远比开发一个桌面软件简单，而且后期维护的成本更低，但是桌面软件的可拓展性也不容忽视。</w:t>
      </w:r>
    </w:p>
    <w:p w14:paraId="29637448"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从操作方面来讲，现代人群更为常用的是小型移动设备诸如手机、平板等。使用方案二的最大优势就是操作的简易性。用户很容易接收在网页上进行操作的方式，避免了使用桌面软件带来的高昂的学习成本。</w:t>
      </w:r>
    </w:p>
    <w:p w14:paraId="6770ABBF"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从经济方面，任何一种方案都需要一台服务器，用于和用户进行数据传输。方案一所耗费的时间和人力比方案二多得多。</w:t>
      </w:r>
    </w:p>
    <w:p w14:paraId="6879A410"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总体上来讲，方案二更具有优势。使用方案二可以更方便、高效、科学的对工资单进管</w:t>
      </w:r>
    </w:p>
    <w:p w14:paraId="1D97E650" w14:textId="77777777" w:rsidR="00305D06" w:rsidRPr="00305D06" w:rsidRDefault="00305D06" w:rsidP="00305D06">
      <w:pPr>
        <w:ind w:firstLine="360"/>
        <w:jc w:val="left"/>
        <w:rPr>
          <w:rFonts w:ascii="Times New Roman" w:hAnsi="Times New Roman"/>
          <w:kern w:val="1"/>
          <w:sz w:val="24"/>
          <w:szCs w:val="24"/>
        </w:rPr>
      </w:pPr>
      <w:r w:rsidRPr="00305D06">
        <w:rPr>
          <w:rFonts w:ascii="Times New Roman" w:hAnsi="Times New Roman" w:hint="eastAsia"/>
          <w:kern w:val="1"/>
          <w:sz w:val="24"/>
          <w:szCs w:val="24"/>
        </w:rPr>
        <w:t>极大地减轻了人工操作的复杂度，同时也消除了可能出现的人为错误，使用较少的成本获得了更高的收益。</w:t>
      </w:r>
    </w:p>
    <w:p w14:paraId="676B3F23" w14:textId="77777777" w:rsidR="00305D06" w:rsidRPr="00305D06" w:rsidRDefault="00305D06" w:rsidP="00305D06">
      <w:pPr>
        <w:numPr>
          <w:ilvl w:val="0"/>
          <w:numId w:val="9"/>
        </w:numPr>
        <w:adjustRightInd w:val="0"/>
        <w:snapToGrid w:val="0"/>
        <w:spacing w:line="400" w:lineRule="exact"/>
        <w:rPr>
          <w:rFonts w:ascii="Times New Roman" w:hAnsi="Times New Roman" w:hint="eastAsia"/>
          <w:b/>
          <w:snapToGrid w:val="0"/>
          <w:kern w:val="0"/>
          <w:sz w:val="30"/>
          <w:szCs w:val="30"/>
        </w:rPr>
      </w:pPr>
      <w:r w:rsidRPr="00305D06">
        <w:rPr>
          <w:rFonts w:ascii="Times New Roman" w:hAnsi="Times New Roman"/>
          <w:b/>
          <w:snapToGrid w:val="0"/>
          <w:kern w:val="0"/>
          <w:sz w:val="30"/>
          <w:szCs w:val="30"/>
        </w:rPr>
        <w:t>项目</w:t>
      </w:r>
      <w:r w:rsidRPr="00305D06">
        <w:rPr>
          <w:rFonts w:ascii="Times New Roman" w:hAnsi="Times New Roman" w:hint="eastAsia"/>
          <w:b/>
          <w:snapToGrid w:val="0"/>
          <w:kern w:val="0"/>
          <w:sz w:val="30"/>
          <w:szCs w:val="30"/>
        </w:rPr>
        <w:t>实施计划</w:t>
      </w:r>
    </w:p>
    <w:p w14:paraId="186204C6" w14:textId="77777777" w:rsidR="00305D06" w:rsidRPr="00305D06" w:rsidRDefault="00305D06" w:rsidP="00305D06">
      <w:pPr>
        <w:adjustRightInd w:val="0"/>
        <w:snapToGrid w:val="0"/>
        <w:spacing w:line="400" w:lineRule="exact"/>
        <w:rPr>
          <w:rFonts w:ascii="Times New Roman" w:hAnsi="Times New Roman" w:hint="eastAsia"/>
          <w:b/>
          <w:snapToGrid w:val="0"/>
          <w:kern w:val="0"/>
          <w:sz w:val="28"/>
          <w:szCs w:val="28"/>
        </w:rPr>
      </w:pPr>
      <w:r w:rsidRPr="00305D06">
        <w:rPr>
          <w:rFonts w:ascii="Times New Roman" w:hAnsi="Times New Roman" w:hint="eastAsia"/>
          <w:b/>
          <w:snapToGrid w:val="0"/>
          <w:kern w:val="0"/>
          <w:sz w:val="28"/>
          <w:szCs w:val="28"/>
        </w:rPr>
        <w:t xml:space="preserve">3.1 </w:t>
      </w:r>
      <w:r w:rsidRPr="00305D06">
        <w:rPr>
          <w:rFonts w:ascii="Times New Roman" w:hAnsi="Times New Roman" w:hint="eastAsia"/>
          <w:b/>
          <w:snapToGrid w:val="0"/>
          <w:kern w:val="0"/>
          <w:sz w:val="28"/>
          <w:szCs w:val="28"/>
        </w:rPr>
        <w:t>任务解决</w:t>
      </w:r>
    </w:p>
    <w:p w14:paraId="035DD85B"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撰写项目开发计划</w:t>
      </w:r>
    </w:p>
    <w:p w14:paraId="4241C5EB"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撰写软件需求文档</w:t>
      </w:r>
    </w:p>
    <w:p w14:paraId="70529E50"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撰写设计文档</w:t>
      </w:r>
    </w:p>
    <w:p w14:paraId="2C904A04"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代码实现</w:t>
      </w:r>
    </w:p>
    <w:p w14:paraId="3674451C"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撰写测试计划</w:t>
      </w:r>
    </w:p>
    <w:p w14:paraId="258C0BDB"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代码测试</w:t>
      </w:r>
    </w:p>
    <w:p w14:paraId="08AF8B62" w14:textId="77777777" w:rsidR="00305D06" w:rsidRPr="00305D06" w:rsidRDefault="00305D06" w:rsidP="00305D06">
      <w:pPr>
        <w:ind w:leftChars="175" w:left="368"/>
        <w:jc w:val="left"/>
        <w:rPr>
          <w:rFonts w:ascii="Times New Roman" w:hAnsi="Times New Roman"/>
          <w:kern w:val="1"/>
          <w:sz w:val="24"/>
          <w:szCs w:val="24"/>
        </w:rPr>
      </w:pPr>
      <w:r w:rsidRPr="00305D06">
        <w:rPr>
          <w:rFonts w:ascii="Times New Roman" w:hAnsi="Times New Roman" w:hint="eastAsia"/>
          <w:kern w:val="1"/>
          <w:sz w:val="24"/>
          <w:szCs w:val="24"/>
        </w:rPr>
        <w:t>撰写测试报告</w:t>
      </w:r>
    </w:p>
    <w:p w14:paraId="5182D244" w14:textId="77777777" w:rsidR="00305D06" w:rsidRPr="00305D06" w:rsidRDefault="00305D06" w:rsidP="00305D06">
      <w:pPr>
        <w:adjustRightInd w:val="0"/>
        <w:snapToGrid w:val="0"/>
        <w:spacing w:line="400" w:lineRule="exact"/>
        <w:rPr>
          <w:rFonts w:ascii="Times New Roman" w:hAnsi="Times New Roman" w:hint="eastAsia"/>
          <w:b/>
          <w:snapToGrid w:val="0"/>
          <w:kern w:val="0"/>
          <w:sz w:val="28"/>
          <w:szCs w:val="28"/>
        </w:rPr>
      </w:pPr>
      <w:r w:rsidRPr="00305D06">
        <w:rPr>
          <w:rFonts w:ascii="Times New Roman" w:hAnsi="Times New Roman" w:hint="eastAsia"/>
          <w:b/>
          <w:snapToGrid w:val="0"/>
          <w:kern w:val="0"/>
          <w:sz w:val="28"/>
          <w:szCs w:val="28"/>
        </w:rPr>
        <w:t>3.</w:t>
      </w:r>
      <w:r w:rsidRPr="00305D06">
        <w:rPr>
          <w:rFonts w:ascii="Times New Roman" w:hAnsi="Times New Roman"/>
          <w:b/>
          <w:snapToGrid w:val="0"/>
          <w:kern w:val="0"/>
          <w:sz w:val="28"/>
          <w:szCs w:val="28"/>
        </w:rPr>
        <w:t>2</w:t>
      </w:r>
      <w:r w:rsidRPr="00305D06">
        <w:rPr>
          <w:rFonts w:ascii="Times New Roman" w:hAnsi="Times New Roman" w:hint="eastAsia"/>
          <w:b/>
          <w:snapToGrid w:val="0"/>
          <w:kern w:val="0"/>
          <w:sz w:val="28"/>
          <w:szCs w:val="28"/>
        </w:rPr>
        <w:t xml:space="preserve"> </w:t>
      </w:r>
      <w:r w:rsidRPr="00305D06">
        <w:rPr>
          <w:rFonts w:ascii="Times New Roman" w:hAnsi="Times New Roman" w:hint="eastAsia"/>
          <w:b/>
          <w:snapToGrid w:val="0"/>
          <w:kern w:val="0"/>
          <w:sz w:val="28"/>
          <w:szCs w:val="28"/>
        </w:rPr>
        <w:t>进度</w:t>
      </w:r>
    </w:p>
    <w:tbl>
      <w:tblPr>
        <w:tblW w:w="8650" w:type="dxa"/>
        <w:tblInd w:w="108" w:type="dxa"/>
        <w:tblLayout w:type="fixed"/>
        <w:tblLook w:val="0000" w:firstRow="0" w:lastRow="0" w:firstColumn="0" w:lastColumn="0" w:noHBand="0" w:noVBand="0"/>
      </w:tblPr>
      <w:tblGrid>
        <w:gridCol w:w="4374"/>
        <w:gridCol w:w="4276"/>
      </w:tblGrid>
      <w:tr w:rsidR="00305D06" w:rsidRPr="00305D06" w14:paraId="3CF12B35"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22C9663A"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时间</w:t>
            </w:r>
            <w:r w:rsidRPr="00305D06">
              <w:rPr>
                <w:rFonts w:ascii="Times New Roman" w:hAnsi="Times New Roman" w:hint="eastAsia"/>
                <w:kern w:val="1"/>
                <w:sz w:val="24"/>
                <w:szCs w:val="24"/>
              </w:rPr>
              <w:t>（</w:t>
            </w:r>
            <w:r w:rsidRPr="00305D06">
              <w:rPr>
                <w:rFonts w:ascii="Times New Roman" w:hAnsi="Times New Roman" w:hint="eastAsia"/>
                <w:kern w:val="1"/>
                <w:sz w:val="24"/>
                <w:szCs w:val="24"/>
              </w:rPr>
              <w:t>2017</w:t>
            </w:r>
            <w:r w:rsidRPr="00305D06">
              <w:rPr>
                <w:rFonts w:ascii="Times New Roman" w:hAnsi="Times New Roman" w:hint="eastAsia"/>
                <w:kern w:val="1"/>
                <w:sz w:val="24"/>
                <w:szCs w:val="24"/>
              </w:rPr>
              <w:t>年）</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23638BA6"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任务</w:t>
            </w:r>
          </w:p>
        </w:tc>
      </w:tr>
      <w:tr w:rsidR="00305D06" w:rsidRPr="00305D06" w14:paraId="6B94FB9B"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0B136A2C"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5</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23</w:t>
            </w:r>
            <w:r w:rsidRPr="00305D06">
              <w:rPr>
                <w:rFonts w:ascii="Times New Roman" w:hAnsi="Times New Roman" w:hint="eastAsia"/>
                <w:kern w:val="1"/>
                <w:sz w:val="24"/>
                <w:szCs w:val="24"/>
              </w:rPr>
              <w:t>日</w:t>
            </w:r>
            <w:r w:rsidRPr="00305D06">
              <w:rPr>
                <w:rFonts w:ascii="Times New Roman" w:hAnsi="Times New Roman"/>
                <w:kern w:val="1"/>
                <w:sz w:val="24"/>
                <w:szCs w:val="24"/>
              </w:rPr>
              <w:t>—5</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24</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02DCCC44"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撰写</w:t>
            </w:r>
            <w:r w:rsidRPr="00305D06">
              <w:rPr>
                <w:rFonts w:ascii="Times New Roman" w:hAnsi="Times New Roman" w:hint="eastAsia"/>
                <w:kern w:val="1"/>
                <w:sz w:val="24"/>
                <w:szCs w:val="24"/>
              </w:rPr>
              <w:t>项目开发计划</w:t>
            </w:r>
          </w:p>
        </w:tc>
      </w:tr>
      <w:tr w:rsidR="00305D06" w:rsidRPr="00305D06" w14:paraId="6067886D"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4D855E46"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5</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25</w:t>
            </w:r>
            <w:r w:rsidRPr="00305D06">
              <w:rPr>
                <w:rFonts w:ascii="Times New Roman" w:hAnsi="Times New Roman" w:hint="eastAsia"/>
                <w:kern w:val="1"/>
                <w:sz w:val="24"/>
                <w:szCs w:val="24"/>
              </w:rPr>
              <w:t>日</w:t>
            </w:r>
            <w:r w:rsidRPr="00305D06">
              <w:rPr>
                <w:rFonts w:ascii="Times New Roman" w:hAnsi="Times New Roman"/>
                <w:kern w:val="1"/>
                <w:sz w:val="24"/>
                <w:szCs w:val="24"/>
              </w:rPr>
              <w:t>—5</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2</w:t>
            </w:r>
            <w:r w:rsidRPr="00305D06">
              <w:rPr>
                <w:rFonts w:ascii="Times New Roman" w:hAnsi="Times New Roman"/>
                <w:kern w:val="1"/>
                <w:sz w:val="24"/>
                <w:szCs w:val="24"/>
              </w:rPr>
              <w:t>8</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107E82AB"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撰写软件</w:t>
            </w:r>
            <w:r w:rsidRPr="00305D06">
              <w:rPr>
                <w:rFonts w:ascii="Times New Roman" w:hAnsi="Times New Roman" w:hint="eastAsia"/>
                <w:kern w:val="1"/>
                <w:sz w:val="24"/>
                <w:szCs w:val="24"/>
              </w:rPr>
              <w:t>需求文档</w:t>
            </w:r>
          </w:p>
        </w:tc>
      </w:tr>
      <w:tr w:rsidR="00305D06" w:rsidRPr="00305D06" w14:paraId="1C5BE99A"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7EE9A12D"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5</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29</w:t>
            </w:r>
            <w:r w:rsidRPr="00305D06">
              <w:rPr>
                <w:rFonts w:ascii="Times New Roman" w:hAnsi="Times New Roman" w:hint="eastAsia"/>
                <w:kern w:val="1"/>
                <w:sz w:val="24"/>
                <w:szCs w:val="24"/>
              </w:rPr>
              <w:t>日</w:t>
            </w: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3</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63D9248C"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撰写</w:t>
            </w:r>
            <w:r w:rsidRPr="00305D06">
              <w:rPr>
                <w:rFonts w:ascii="Times New Roman" w:hAnsi="Times New Roman" w:hint="eastAsia"/>
                <w:kern w:val="1"/>
                <w:sz w:val="24"/>
                <w:szCs w:val="24"/>
              </w:rPr>
              <w:t>设计文档</w:t>
            </w:r>
          </w:p>
        </w:tc>
      </w:tr>
      <w:tr w:rsidR="00305D06" w:rsidRPr="00305D06" w14:paraId="08E16188"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0D1D6B27"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4</w:t>
            </w:r>
            <w:r w:rsidRPr="00305D06">
              <w:rPr>
                <w:rFonts w:ascii="Times New Roman" w:hAnsi="Times New Roman" w:hint="eastAsia"/>
                <w:kern w:val="1"/>
                <w:sz w:val="24"/>
                <w:szCs w:val="24"/>
              </w:rPr>
              <w:t>日</w:t>
            </w: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8</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3CA45F1B"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hint="eastAsia"/>
                <w:kern w:val="1"/>
                <w:sz w:val="24"/>
                <w:szCs w:val="24"/>
              </w:rPr>
              <w:t>代码实现</w:t>
            </w:r>
          </w:p>
        </w:tc>
      </w:tr>
      <w:tr w:rsidR="00305D06" w:rsidRPr="00305D06" w14:paraId="6BD63394"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49676643"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9</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1ECAF999"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hint="eastAsia"/>
                <w:kern w:val="1"/>
                <w:sz w:val="24"/>
                <w:szCs w:val="24"/>
              </w:rPr>
              <w:t>撰写测试计划</w:t>
            </w:r>
          </w:p>
        </w:tc>
      </w:tr>
      <w:tr w:rsidR="00305D06" w:rsidRPr="00305D06" w14:paraId="2867D1C9"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13859C2B"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10</w:t>
            </w:r>
            <w:r w:rsidRPr="00305D06">
              <w:rPr>
                <w:rFonts w:ascii="Times New Roman" w:hAnsi="Times New Roman" w:hint="eastAsia"/>
                <w:kern w:val="1"/>
                <w:sz w:val="24"/>
                <w:szCs w:val="24"/>
              </w:rPr>
              <w:t>日</w:t>
            </w:r>
            <w:r w:rsidRPr="00305D06">
              <w:rPr>
                <w:rFonts w:ascii="Times New Roman" w:hAnsi="Times New Roman"/>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11</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07C4EA94"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代码</w:t>
            </w:r>
            <w:r w:rsidRPr="00305D06">
              <w:rPr>
                <w:rFonts w:ascii="Times New Roman" w:hAnsi="Times New Roman" w:hint="eastAsia"/>
                <w:kern w:val="1"/>
                <w:sz w:val="24"/>
                <w:szCs w:val="24"/>
              </w:rPr>
              <w:t>测试</w:t>
            </w:r>
          </w:p>
        </w:tc>
      </w:tr>
      <w:tr w:rsidR="00305D06" w:rsidRPr="00305D06" w14:paraId="7D621C90" w14:textId="77777777" w:rsidTr="006E3481">
        <w:trPr>
          <w:trHeight w:val="298"/>
        </w:trPr>
        <w:tc>
          <w:tcPr>
            <w:tcW w:w="4374" w:type="dxa"/>
            <w:tcBorders>
              <w:top w:val="single" w:sz="4" w:space="0" w:color="000000"/>
              <w:left w:val="single" w:sz="4" w:space="0" w:color="000000"/>
              <w:bottom w:val="single" w:sz="4" w:space="0" w:color="000000"/>
            </w:tcBorders>
            <w:shd w:val="clear" w:color="auto" w:fill="auto"/>
          </w:tcPr>
          <w:p w14:paraId="31E7D154"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hint="eastAsia"/>
                <w:kern w:val="1"/>
                <w:sz w:val="24"/>
                <w:szCs w:val="24"/>
              </w:rPr>
              <w:t>6</w:t>
            </w:r>
            <w:r w:rsidRPr="00305D06">
              <w:rPr>
                <w:rFonts w:ascii="Times New Roman" w:hAnsi="Times New Roman" w:hint="eastAsia"/>
                <w:kern w:val="1"/>
                <w:sz w:val="24"/>
                <w:szCs w:val="24"/>
              </w:rPr>
              <w:t>月</w:t>
            </w:r>
            <w:r w:rsidRPr="00305D06">
              <w:rPr>
                <w:rFonts w:ascii="Times New Roman" w:hAnsi="Times New Roman" w:hint="eastAsia"/>
                <w:kern w:val="1"/>
                <w:sz w:val="24"/>
                <w:szCs w:val="24"/>
              </w:rPr>
              <w:t>12</w:t>
            </w:r>
            <w:r w:rsidRPr="00305D06">
              <w:rPr>
                <w:rFonts w:ascii="Times New Roman" w:hAnsi="Times New Roman" w:hint="eastAsia"/>
                <w:kern w:val="1"/>
                <w:sz w:val="24"/>
                <w:szCs w:val="24"/>
              </w:rPr>
              <w:t>日</w:t>
            </w:r>
          </w:p>
        </w:tc>
        <w:tc>
          <w:tcPr>
            <w:tcW w:w="4276" w:type="dxa"/>
            <w:tcBorders>
              <w:top w:val="single" w:sz="4" w:space="0" w:color="000000"/>
              <w:left w:val="single" w:sz="4" w:space="0" w:color="000000"/>
              <w:bottom w:val="single" w:sz="4" w:space="0" w:color="000000"/>
              <w:right w:val="single" w:sz="4" w:space="0" w:color="000000"/>
            </w:tcBorders>
            <w:shd w:val="clear" w:color="auto" w:fill="auto"/>
          </w:tcPr>
          <w:p w14:paraId="25565E08"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hint="eastAsia"/>
                <w:kern w:val="1"/>
                <w:sz w:val="24"/>
                <w:szCs w:val="24"/>
              </w:rPr>
              <w:t>撰写测试报告</w:t>
            </w:r>
          </w:p>
        </w:tc>
      </w:tr>
    </w:tbl>
    <w:p w14:paraId="37EEC157" w14:textId="77777777" w:rsidR="00305D06" w:rsidRPr="00305D06" w:rsidRDefault="00305D06" w:rsidP="00305D06">
      <w:pPr>
        <w:adjustRightInd w:val="0"/>
        <w:snapToGrid w:val="0"/>
        <w:spacing w:line="400" w:lineRule="exact"/>
        <w:rPr>
          <w:rFonts w:ascii="Times New Roman" w:hAnsi="Times New Roman" w:hint="eastAsia"/>
          <w:b/>
          <w:snapToGrid w:val="0"/>
          <w:kern w:val="0"/>
          <w:sz w:val="28"/>
          <w:szCs w:val="28"/>
        </w:rPr>
      </w:pPr>
      <w:r w:rsidRPr="00305D06">
        <w:rPr>
          <w:rFonts w:ascii="Times New Roman" w:hAnsi="Times New Roman" w:hint="eastAsia"/>
          <w:b/>
          <w:snapToGrid w:val="0"/>
          <w:kern w:val="0"/>
          <w:sz w:val="28"/>
          <w:szCs w:val="28"/>
        </w:rPr>
        <w:t>3.</w:t>
      </w:r>
      <w:r w:rsidRPr="00305D06">
        <w:rPr>
          <w:rFonts w:ascii="Times New Roman" w:hAnsi="Times New Roman"/>
          <w:b/>
          <w:snapToGrid w:val="0"/>
          <w:kern w:val="0"/>
          <w:sz w:val="28"/>
          <w:szCs w:val="28"/>
        </w:rPr>
        <w:t>3</w:t>
      </w:r>
      <w:r w:rsidRPr="00305D06">
        <w:rPr>
          <w:rFonts w:ascii="Times New Roman" w:hAnsi="Times New Roman" w:hint="eastAsia"/>
          <w:b/>
          <w:snapToGrid w:val="0"/>
          <w:kern w:val="0"/>
          <w:sz w:val="28"/>
          <w:szCs w:val="28"/>
        </w:rPr>
        <w:t xml:space="preserve"> </w:t>
      </w:r>
      <w:r w:rsidRPr="00305D06">
        <w:rPr>
          <w:rFonts w:ascii="Times New Roman" w:hAnsi="Times New Roman" w:hint="eastAsia"/>
          <w:b/>
          <w:snapToGrid w:val="0"/>
          <w:kern w:val="0"/>
          <w:sz w:val="28"/>
          <w:szCs w:val="28"/>
        </w:rPr>
        <w:t>关键问题</w:t>
      </w:r>
    </w:p>
    <w:tbl>
      <w:tblPr>
        <w:tblW w:w="8547" w:type="dxa"/>
        <w:tblInd w:w="-5" w:type="dxa"/>
        <w:tblLayout w:type="fixed"/>
        <w:tblLook w:val="0000" w:firstRow="0" w:lastRow="0" w:firstColumn="0" w:lastColumn="0" w:noHBand="0" w:noVBand="0"/>
      </w:tblPr>
      <w:tblGrid>
        <w:gridCol w:w="1244"/>
        <w:gridCol w:w="4971"/>
        <w:gridCol w:w="1136"/>
        <w:gridCol w:w="1196"/>
      </w:tblGrid>
      <w:tr w:rsidR="00305D06" w:rsidRPr="00305D06" w14:paraId="02268DCB" w14:textId="77777777" w:rsidTr="006E3481">
        <w:trPr>
          <w:trHeight w:val="309"/>
        </w:trPr>
        <w:tc>
          <w:tcPr>
            <w:tcW w:w="1244" w:type="dxa"/>
            <w:tcBorders>
              <w:top w:val="single" w:sz="4" w:space="0" w:color="000000"/>
              <w:left w:val="single" w:sz="4" w:space="0" w:color="000000"/>
              <w:bottom w:val="single" w:sz="4" w:space="0" w:color="000000"/>
            </w:tcBorders>
            <w:shd w:val="clear" w:color="auto" w:fill="auto"/>
          </w:tcPr>
          <w:p w14:paraId="5D7BF85A"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风险类别</w:t>
            </w:r>
          </w:p>
        </w:tc>
        <w:tc>
          <w:tcPr>
            <w:tcW w:w="4971" w:type="dxa"/>
            <w:tcBorders>
              <w:top w:val="single" w:sz="4" w:space="0" w:color="000000"/>
              <w:left w:val="single" w:sz="4" w:space="0" w:color="000000"/>
              <w:bottom w:val="single" w:sz="4" w:space="0" w:color="000000"/>
            </w:tcBorders>
            <w:shd w:val="clear" w:color="auto" w:fill="auto"/>
          </w:tcPr>
          <w:p w14:paraId="77F3750D"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风险描述</w:t>
            </w:r>
          </w:p>
        </w:tc>
        <w:tc>
          <w:tcPr>
            <w:tcW w:w="1136" w:type="dxa"/>
            <w:tcBorders>
              <w:top w:val="single" w:sz="4" w:space="0" w:color="000000"/>
              <w:left w:val="single" w:sz="4" w:space="0" w:color="000000"/>
              <w:bottom w:val="single" w:sz="4" w:space="0" w:color="000000"/>
            </w:tcBorders>
            <w:shd w:val="clear" w:color="auto" w:fill="auto"/>
          </w:tcPr>
          <w:p w14:paraId="51DE6430"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可能</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5BB67800"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影响</w:t>
            </w:r>
          </w:p>
        </w:tc>
      </w:tr>
      <w:tr w:rsidR="00305D06" w:rsidRPr="00305D06" w14:paraId="491FB595" w14:textId="77777777" w:rsidTr="006E3481">
        <w:trPr>
          <w:trHeight w:val="603"/>
        </w:trPr>
        <w:tc>
          <w:tcPr>
            <w:tcW w:w="1244" w:type="dxa"/>
            <w:vMerge w:val="restart"/>
            <w:tcBorders>
              <w:top w:val="single" w:sz="4" w:space="0" w:color="000000"/>
              <w:left w:val="single" w:sz="4" w:space="0" w:color="000000"/>
              <w:bottom w:val="single" w:sz="4" w:space="0" w:color="000000"/>
            </w:tcBorders>
            <w:shd w:val="clear" w:color="auto" w:fill="auto"/>
          </w:tcPr>
          <w:p w14:paraId="1C1A468B"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规划风险</w:t>
            </w:r>
          </w:p>
        </w:tc>
        <w:tc>
          <w:tcPr>
            <w:tcW w:w="4971" w:type="dxa"/>
            <w:tcBorders>
              <w:top w:val="single" w:sz="4" w:space="0" w:color="000000"/>
              <w:left w:val="single" w:sz="4" w:space="0" w:color="000000"/>
              <w:bottom w:val="single" w:sz="4" w:space="0" w:color="000000"/>
            </w:tcBorders>
            <w:shd w:val="clear" w:color="auto" w:fill="auto"/>
          </w:tcPr>
          <w:p w14:paraId="3710F2E7"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计划是乐观的</w:t>
            </w:r>
            <w:r w:rsidRPr="00305D06">
              <w:rPr>
                <w:rFonts w:ascii="Times New Roman" w:hAnsi="Times New Roman"/>
                <w:kern w:val="1"/>
                <w:sz w:val="24"/>
                <w:szCs w:val="24"/>
              </w:rPr>
              <w:t>“</w:t>
            </w:r>
            <w:r w:rsidRPr="00305D06">
              <w:rPr>
                <w:rFonts w:ascii="Times New Roman" w:hAnsi="Times New Roman"/>
                <w:kern w:val="1"/>
                <w:sz w:val="24"/>
                <w:szCs w:val="24"/>
              </w:rPr>
              <w:t>最佳实例</w:t>
            </w:r>
            <w:r w:rsidRPr="00305D06">
              <w:rPr>
                <w:rFonts w:ascii="Times New Roman" w:hAnsi="Times New Roman"/>
                <w:kern w:val="1"/>
                <w:sz w:val="24"/>
                <w:szCs w:val="24"/>
              </w:rPr>
              <w:t>”</w:t>
            </w:r>
            <w:r w:rsidRPr="00305D06">
              <w:rPr>
                <w:rFonts w:ascii="Times New Roman" w:hAnsi="Times New Roman"/>
                <w:kern w:val="1"/>
                <w:sz w:val="24"/>
                <w:szCs w:val="24"/>
              </w:rPr>
              <w:t>（而不是现实的</w:t>
            </w:r>
            <w:r w:rsidRPr="00305D06">
              <w:rPr>
                <w:rFonts w:ascii="Times New Roman" w:hAnsi="Times New Roman"/>
                <w:kern w:val="1"/>
                <w:sz w:val="24"/>
                <w:szCs w:val="24"/>
              </w:rPr>
              <w:t>“</w:t>
            </w:r>
            <w:r w:rsidRPr="00305D06">
              <w:rPr>
                <w:rFonts w:ascii="Times New Roman" w:hAnsi="Times New Roman"/>
                <w:kern w:val="1"/>
                <w:sz w:val="24"/>
                <w:szCs w:val="24"/>
              </w:rPr>
              <w:t>预期实例</w:t>
            </w:r>
            <w:r w:rsidRPr="00305D06">
              <w:rPr>
                <w:rFonts w:ascii="Times New Roman" w:hAnsi="Times New Roman"/>
                <w:kern w:val="1"/>
                <w:sz w:val="24"/>
                <w:szCs w:val="24"/>
              </w:rPr>
              <w:t>”</w:t>
            </w:r>
            <w:r w:rsidRPr="00305D06">
              <w:rPr>
                <w:rFonts w:ascii="Times New Roman" w:hAnsi="Times New Roman"/>
                <w:kern w:val="1"/>
                <w:sz w:val="24"/>
                <w:szCs w:val="24"/>
              </w:rPr>
              <w:t>）。</w:t>
            </w:r>
          </w:p>
        </w:tc>
        <w:tc>
          <w:tcPr>
            <w:tcW w:w="1136" w:type="dxa"/>
            <w:tcBorders>
              <w:top w:val="single" w:sz="4" w:space="0" w:color="000000"/>
              <w:left w:val="single" w:sz="4" w:space="0" w:color="000000"/>
              <w:bottom w:val="single" w:sz="4" w:space="0" w:color="000000"/>
            </w:tcBorders>
            <w:shd w:val="clear" w:color="auto" w:fill="auto"/>
          </w:tcPr>
          <w:p w14:paraId="20435F70"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0.9</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53B10528"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0.6</w:t>
            </w:r>
          </w:p>
        </w:tc>
      </w:tr>
      <w:tr w:rsidR="00305D06" w:rsidRPr="00305D06" w14:paraId="26BC1FB5" w14:textId="77777777" w:rsidTr="006E3481">
        <w:trPr>
          <w:trHeight w:val="736"/>
        </w:trPr>
        <w:tc>
          <w:tcPr>
            <w:tcW w:w="1244" w:type="dxa"/>
            <w:vMerge w:val="restart"/>
            <w:tcBorders>
              <w:top w:val="single" w:sz="4" w:space="0" w:color="000000"/>
              <w:left w:val="single" w:sz="4" w:space="0" w:color="000000"/>
              <w:bottom w:val="single" w:sz="4" w:space="0" w:color="000000"/>
            </w:tcBorders>
            <w:shd w:val="clear" w:color="auto" w:fill="auto"/>
          </w:tcPr>
          <w:p w14:paraId="6085FE1A" w14:textId="77777777" w:rsidR="00305D06" w:rsidRPr="00305D06" w:rsidRDefault="00305D06" w:rsidP="00305D06">
            <w:pPr>
              <w:jc w:val="left"/>
              <w:rPr>
                <w:rFonts w:ascii="Times New Roman" w:hAnsi="Times New Roman"/>
                <w:kern w:val="1"/>
                <w:sz w:val="24"/>
                <w:szCs w:val="24"/>
              </w:rPr>
            </w:pPr>
          </w:p>
        </w:tc>
        <w:tc>
          <w:tcPr>
            <w:tcW w:w="4971" w:type="dxa"/>
            <w:tcBorders>
              <w:top w:val="single" w:sz="4" w:space="0" w:color="000000"/>
              <w:left w:val="single" w:sz="4" w:space="0" w:color="000000"/>
              <w:bottom w:val="single" w:sz="4" w:space="0" w:color="000000"/>
            </w:tcBorders>
            <w:shd w:val="clear" w:color="auto" w:fill="auto"/>
          </w:tcPr>
          <w:p w14:paraId="0F7217A5"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产品比估计的大（从准则、功能、模式的角度来看）。</w:t>
            </w:r>
          </w:p>
        </w:tc>
        <w:tc>
          <w:tcPr>
            <w:tcW w:w="1136" w:type="dxa"/>
            <w:tcBorders>
              <w:top w:val="single" w:sz="4" w:space="0" w:color="000000"/>
              <w:left w:val="single" w:sz="4" w:space="0" w:color="000000"/>
              <w:bottom w:val="single" w:sz="4" w:space="0" w:color="000000"/>
            </w:tcBorders>
            <w:shd w:val="clear" w:color="auto" w:fill="auto"/>
          </w:tcPr>
          <w:p w14:paraId="2701D382"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0C1BEF68"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0.5</w:t>
            </w:r>
          </w:p>
        </w:tc>
      </w:tr>
      <w:tr w:rsidR="00305D06" w:rsidRPr="00305D06" w14:paraId="577E9BCD" w14:textId="77777777" w:rsidTr="006E3481">
        <w:trPr>
          <w:trHeight w:val="603"/>
        </w:trPr>
        <w:tc>
          <w:tcPr>
            <w:tcW w:w="1244" w:type="dxa"/>
            <w:tcBorders>
              <w:top w:val="single" w:sz="4" w:space="0" w:color="000000"/>
              <w:left w:val="single" w:sz="4" w:space="0" w:color="000000"/>
              <w:bottom w:val="single" w:sz="4" w:space="0" w:color="000000"/>
            </w:tcBorders>
            <w:shd w:val="clear" w:color="auto" w:fill="auto"/>
          </w:tcPr>
          <w:p w14:paraId="1A191BB4"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组织风险</w:t>
            </w:r>
          </w:p>
        </w:tc>
        <w:tc>
          <w:tcPr>
            <w:tcW w:w="4971" w:type="dxa"/>
            <w:tcBorders>
              <w:top w:val="single" w:sz="4" w:space="0" w:color="000000"/>
              <w:left w:val="single" w:sz="4" w:space="0" w:color="000000"/>
              <w:bottom w:val="single" w:sz="4" w:space="0" w:color="000000"/>
            </w:tcBorders>
            <w:shd w:val="clear" w:color="auto" w:fill="auto"/>
          </w:tcPr>
          <w:p w14:paraId="50487DAA"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项目的规划与实现之间搁置的时间太长。</w:t>
            </w:r>
          </w:p>
        </w:tc>
        <w:tc>
          <w:tcPr>
            <w:tcW w:w="1136" w:type="dxa"/>
            <w:tcBorders>
              <w:top w:val="single" w:sz="4" w:space="0" w:color="000000"/>
              <w:left w:val="single" w:sz="4" w:space="0" w:color="000000"/>
              <w:bottom w:val="single" w:sz="4" w:space="0" w:color="000000"/>
            </w:tcBorders>
            <w:shd w:val="clear" w:color="auto" w:fill="auto"/>
          </w:tcPr>
          <w:p w14:paraId="0809C238"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796CA18D"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0.8</w:t>
            </w:r>
          </w:p>
        </w:tc>
      </w:tr>
      <w:tr w:rsidR="00305D06" w:rsidRPr="00305D06" w14:paraId="4F078630" w14:textId="77777777" w:rsidTr="006E3481">
        <w:trPr>
          <w:trHeight w:val="465"/>
        </w:trPr>
        <w:tc>
          <w:tcPr>
            <w:tcW w:w="1244" w:type="dxa"/>
            <w:vMerge w:val="restart"/>
            <w:tcBorders>
              <w:top w:val="single" w:sz="4" w:space="0" w:color="000000"/>
              <w:left w:val="single" w:sz="4" w:space="0" w:color="000000"/>
              <w:bottom w:val="single" w:sz="4" w:space="0" w:color="000000"/>
            </w:tcBorders>
            <w:shd w:val="clear" w:color="auto" w:fill="auto"/>
          </w:tcPr>
          <w:p w14:paraId="2F2BF1CC"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lastRenderedPageBreak/>
              <w:t>技术风险</w:t>
            </w:r>
          </w:p>
        </w:tc>
        <w:tc>
          <w:tcPr>
            <w:tcW w:w="4971" w:type="dxa"/>
            <w:tcBorders>
              <w:top w:val="single" w:sz="4" w:space="0" w:color="000000"/>
              <w:left w:val="single" w:sz="4" w:space="0" w:color="000000"/>
              <w:bottom w:val="single" w:sz="4" w:space="0" w:color="000000"/>
            </w:tcBorders>
            <w:shd w:val="clear" w:color="auto" w:fill="auto"/>
          </w:tcPr>
          <w:p w14:paraId="43E7EF48"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用户权限划分，适用验证码进行验证的技术欠缺。</w:t>
            </w:r>
          </w:p>
        </w:tc>
        <w:tc>
          <w:tcPr>
            <w:tcW w:w="1136" w:type="dxa"/>
            <w:tcBorders>
              <w:top w:val="single" w:sz="4" w:space="0" w:color="000000"/>
              <w:left w:val="single" w:sz="4" w:space="0" w:color="000000"/>
              <w:bottom w:val="single" w:sz="4" w:space="0" w:color="000000"/>
            </w:tcBorders>
            <w:shd w:val="clear" w:color="auto" w:fill="auto"/>
          </w:tcPr>
          <w:p w14:paraId="33D384A2"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54940EC5"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0.6</w:t>
            </w:r>
          </w:p>
        </w:tc>
      </w:tr>
      <w:tr w:rsidR="00305D06" w:rsidRPr="00305D06" w14:paraId="7DED1238" w14:textId="77777777" w:rsidTr="006E3481">
        <w:trPr>
          <w:trHeight w:val="762"/>
        </w:trPr>
        <w:tc>
          <w:tcPr>
            <w:tcW w:w="1244" w:type="dxa"/>
            <w:vMerge w:val="restart"/>
            <w:tcBorders>
              <w:top w:val="single" w:sz="4" w:space="0" w:color="000000"/>
              <w:left w:val="single" w:sz="4" w:space="0" w:color="000000"/>
              <w:bottom w:val="single" w:sz="4" w:space="0" w:color="000000"/>
            </w:tcBorders>
            <w:shd w:val="clear" w:color="auto" w:fill="auto"/>
          </w:tcPr>
          <w:p w14:paraId="6EB3CB7B" w14:textId="77777777" w:rsidR="00305D06" w:rsidRPr="00305D06" w:rsidRDefault="00305D06" w:rsidP="00305D06">
            <w:pPr>
              <w:jc w:val="left"/>
              <w:rPr>
                <w:rFonts w:ascii="Times New Roman" w:hAnsi="Times New Roman"/>
                <w:kern w:val="1"/>
                <w:sz w:val="24"/>
                <w:szCs w:val="24"/>
              </w:rPr>
            </w:pPr>
          </w:p>
        </w:tc>
        <w:tc>
          <w:tcPr>
            <w:tcW w:w="4971" w:type="dxa"/>
            <w:tcBorders>
              <w:top w:val="single" w:sz="4" w:space="0" w:color="000000"/>
              <w:left w:val="single" w:sz="4" w:space="0" w:color="000000"/>
              <w:bottom w:val="single" w:sz="4" w:space="0" w:color="000000"/>
            </w:tcBorders>
            <w:shd w:val="clear" w:color="auto" w:fill="auto"/>
          </w:tcPr>
          <w:p w14:paraId="02922B0B"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容易出错的模式所需要的测试、设计和执行工作比预料的多。</w:t>
            </w:r>
          </w:p>
        </w:tc>
        <w:tc>
          <w:tcPr>
            <w:tcW w:w="1136" w:type="dxa"/>
            <w:tcBorders>
              <w:top w:val="single" w:sz="4" w:space="0" w:color="000000"/>
              <w:left w:val="single" w:sz="4" w:space="0" w:color="000000"/>
              <w:bottom w:val="single" w:sz="4" w:space="0" w:color="000000"/>
            </w:tcBorders>
            <w:shd w:val="clear" w:color="auto" w:fill="auto"/>
          </w:tcPr>
          <w:p w14:paraId="3C89F420"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0.7</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13675323"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0.9</w:t>
            </w:r>
          </w:p>
        </w:tc>
      </w:tr>
      <w:tr w:rsidR="00305D06" w:rsidRPr="00305D06" w14:paraId="56D04545" w14:textId="77777777" w:rsidTr="006E3481">
        <w:trPr>
          <w:trHeight w:val="70"/>
        </w:trPr>
        <w:tc>
          <w:tcPr>
            <w:tcW w:w="1244" w:type="dxa"/>
            <w:tcBorders>
              <w:top w:val="single" w:sz="4" w:space="0" w:color="000000"/>
              <w:left w:val="single" w:sz="4" w:space="0" w:color="000000"/>
              <w:bottom w:val="single" w:sz="4" w:space="0" w:color="000000"/>
            </w:tcBorders>
            <w:shd w:val="clear" w:color="auto" w:fill="auto"/>
          </w:tcPr>
          <w:p w14:paraId="0AE0EA81" w14:textId="77777777" w:rsidR="00305D06" w:rsidRPr="00305D06" w:rsidRDefault="00305D06" w:rsidP="00305D06">
            <w:pPr>
              <w:jc w:val="left"/>
              <w:rPr>
                <w:rFonts w:ascii="Times New Roman" w:hAnsi="Times New Roman"/>
                <w:kern w:val="1"/>
                <w:sz w:val="24"/>
                <w:szCs w:val="24"/>
              </w:rPr>
            </w:pPr>
          </w:p>
        </w:tc>
        <w:tc>
          <w:tcPr>
            <w:tcW w:w="4971" w:type="dxa"/>
            <w:tcBorders>
              <w:top w:val="single" w:sz="4" w:space="0" w:color="000000"/>
              <w:left w:val="single" w:sz="4" w:space="0" w:color="000000"/>
              <w:bottom w:val="single" w:sz="4" w:space="0" w:color="000000"/>
            </w:tcBorders>
            <w:shd w:val="clear" w:color="auto" w:fill="auto"/>
          </w:tcPr>
          <w:p w14:paraId="71910996"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开发工具不像预料的那样有效，开发者需要时间来创建有关工作或改用新工具。</w:t>
            </w:r>
          </w:p>
        </w:tc>
        <w:tc>
          <w:tcPr>
            <w:tcW w:w="1136" w:type="dxa"/>
            <w:tcBorders>
              <w:top w:val="single" w:sz="4" w:space="0" w:color="000000"/>
              <w:left w:val="single" w:sz="4" w:space="0" w:color="000000"/>
              <w:bottom w:val="single" w:sz="4" w:space="0" w:color="000000"/>
            </w:tcBorders>
            <w:shd w:val="clear" w:color="auto" w:fill="auto"/>
          </w:tcPr>
          <w:p w14:paraId="6429BE92"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Pr>
          <w:p w14:paraId="3080C347" w14:textId="77777777" w:rsidR="00305D06" w:rsidRPr="00305D06" w:rsidRDefault="00305D06" w:rsidP="00305D06">
            <w:pPr>
              <w:jc w:val="left"/>
              <w:rPr>
                <w:rFonts w:ascii="Times New Roman" w:hAnsi="Times New Roman"/>
                <w:kern w:val="1"/>
                <w:sz w:val="24"/>
                <w:szCs w:val="24"/>
              </w:rPr>
            </w:pPr>
            <w:r w:rsidRPr="00305D06">
              <w:rPr>
                <w:rFonts w:ascii="Times New Roman" w:hAnsi="Times New Roman"/>
                <w:kern w:val="1"/>
                <w:sz w:val="24"/>
                <w:szCs w:val="24"/>
              </w:rPr>
              <w:t>0.8</w:t>
            </w:r>
          </w:p>
        </w:tc>
      </w:tr>
    </w:tbl>
    <w:p w14:paraId="0EFE570A" w14:textId="77777777" w:rsidR="00305D06" w:rsidRPr="00305D06" w:rsidRDefault="00305D06" w:rsidP="00305D06">
      <w:pPr>
        <w:adjustRightInd w:val="0"/>
        <w:snapToGrid w:val="0"/>
        <w:spacing w:line="400" w:lineRule="exact"/>
        <w:rPr>
          <w:rFonts w:ascii="Times New Roman" w:hAnsi="Times New Roman"/>
          <w:b/>
          <w:snapToGrid w:val="0"/>
          <w:kern w:val="0"/>
          <w:sz w:val="28"/>
          <w:szCs w:val="28"/>
        </w:rPr>
      </w:pPr>
      <w:r w:rsidRPr="00305D06">
        <w:rPr>
          <w:rFonts w:ascii="Times New Roman" w:hAnsi="Times New Roman" w:hint="eastAsia"/>
          <w:b/>
          <w:snapToGrid w:val="0"/>
          <w:kern w:val="0"/>
          <w:sz w:val="28"/>
          <w:szCs w:val="28"/>
        </w:rPr>
        <w:t>3.</w:t>
      </w:r>
      <w:r w:rsidRPr="00305D06">
        <w:rPr>
          <w:rFonts w:ascii="Times New Roman" w:hAnsi="Times New Roman"/>
          <w:b/>
          <w:snapToGrid w:val="0"/>
          <w:kern w:val="0"/>
          <w:sz w:val="28"/>
          <w:szCs w:val="28"/>
        </w:rPr>
        <w:t xml:space="preserve">4 </w:t>
      </w:r>
      <w:r w:rsidRPr="00305D06">
        <w:rPr>
          <w:rFonts w:ascii="Times New Roman" w:hAnsi="Times New Roman" w:hint="eastAsia"/>
          <w:b/>
          <w:snapToGrid w:val="0"/>
          <w:kern w:val="0"/>
          <w:sz w:val="28"/>
          <w:szCs w:val="28"/>
        </w:rPr>
        <w:t>交付期限</w:t>
      </w:r>
    </w:p>
    <w:p w14:paraId="4E5DCE7C" w14:textId="77777777" w:rsidR="00305D06" w:rsidRPr="00305D06" w:rsidRDefault="00305D06" w:rsidP="00305D06">
      <w:pPr>
        <w:adjustRightInd w:val="0"/>
        <w:snapToGrid w:val="0"/>
        <w:spacing w:line="400" w:lineRule="exact"/>
        <w:rPr>
          <w:rFonts w:ascii="Times New Roman" w:hAnsi="Times New Roman"/>
          <w:snapToGrid w:val="0"/>
          <w:kern w:val="0"/>
          <w:sz w:val="24"/>
          <w:szCs w:val="24"/>
        </w:rPr>
      </w:pPr>
      <w:r w:rsidRPr="00305D06">
        <w:rPr>
          <w:rFonts w:ascii="Times New Roman" w:hAnsi="Times New Roman"/>
          <w:b/>
          <w:snapToGrid w:val="0"/>
          <w:kern w:val="0"/>
          <w:sz w:val="28"/>
          <w:szCs w:val="28"/>
        </w:rPr>
        <w:tab/>
      </w:r>
      <w:r w:rsidRPr="00305D06">
        <w:rPr>
          <w:rFonts w:ascii="Times New Roman" w:hAnsi="Times New Roman" w:hint="eastAsia"/>
          <w:snapToGrid w:val="0"/>
          <w:kern w:val="0"/>
          <w:sz w:val="24"/>
          <w:szCs w:val="24"/>
        </w:rPr>
        <w:t>2017</w:t>
      </w:r>
      <w:r w:rsidRPr="00305D06">
        <w:rPr>
          <w:rFonts w:ascii="Times New Roman" w:hAnsi="Times New Roman" w:hint="eastAsia"/>
          <w:snapToGrid w:val="0"/>
          <w:kern w:val="0"/>
          <w:sz w:val="24"/>
          <w:szCs w:val="24"/>
        </w:rPr>
        <w:t>年</w:t>
      </w:r>
      <w:r w:rsidRPr="00305D06">
        <w:rPr>
          <w:rFonts w:ascii="Times New Roman" w:hAnsi="Times New Roman" w:hint="eastAsia"/>
          <w:snapToGrid w:val="0"/>
          <w:kern w:val="0"/>
          <w:sz w:val="24"/>
          <w:szCs w:val="24"/>
        </w:rPr>
        <w:t>6</w:t>
      </w:r>
      <w:r w:rsidRPr="00305D06">
        <w:rPr>
          <w:rFonts w:ascii="Times New Roman" w:hAnsi="Times New Roman" w:hint="eastAsia"/>
          <w:snapToGrid w:val="0"/>
          <w:kern w:val="0"/>
          <w:sz w:val="24"/>
          <w:szCs w:val="24"/>
        </w:rPr>
        <w:t>月</w:t>
      </w:r>
      <w:r w:rsidRPr="00305D06">
        <w:rPr>
          <w:rFonts w:ascii="Times New Roman" w:hAnsi="Times New Roman" w:hint="eastAsia"/>
          <w:snapToGrid w:val="0"/>
          <w:kern w:val="0"/>
          <w:sz w:val="24"/>
          <w:szCs w:val="24"/>
        </w:rPr>
        <w:t>13</w:t>
      </w:r>
      <w:r w:rsidRPr="00305D06">
        <w:rPr>
          <w:rFonts w:ascii="Times New Roman" w:hAnsi="Times New Roman" w:hint="eastAsia"/>
          <w:snapToGrid w:val="0"/>
          <w:kern w:val="0"/>
          <w:sz w:val="24"/>
          <w:szCs w:val="24"/>
        </w:rPr>
        <w:t>日</w:t>
      </w:r>
    </w:p>
    <w:p w14:paraId="7FC73932" w14:textId="77777777" w:rsidR="00305D06" w:rsidRPr="00305D06" w:rsidRDefault="00305D06" w:rsidP="00305D06">
      <w:pPr>
        <w:adjustRightInd w:val="0"/>
        <w:snapToGrid w:val="0"/>
        <w:spacing w:line="400" w:lineRule="exact"/>
        <w:rPr>
          <w:rFonts w:ascii="Times New Roman" w:hAnsi="Times New Roman"/>
          <w:b/>
          <w:snapToGrid w:val="0"/>
          <w:kern w:val="0"/>
          <w:sz w:val="28"/>
          <w:szCs w:val="28"/>
        </w:rPr>
      </w:pPr>
      <w:r w:rsidRPr="00305D06">
        <w:rPr>
          <w:rFonts w:ascii="Times New Roman" w:hAnsi="Times New Roman" w:hint="eastAsia"/>
          <w:b/>
          <w:snapToGrid w:val="0"/>
          <w:kern w:val="0"/>
          <w:sz w:val="28"/>
          <w:szCs w:val="28"/>
        </w:rPr>
        <w:t>3.</w:t>
      </w:r>
      <w:r w:rsidRPr="00305D06">
        <w:rPr>
          <w:rFonts w:ascii="Times New Roman" w:hAnsi="Times New Roman"/>
          <w:b/>
          <w:snapToGrid w:val="0"/>
          <w:kern w:val="0"/>
          <w:sz w:val="28"/>
          <w:szCs w:val="28"/>
        </w:rPr>
        <w:t xml:space="preserve">5 </w:t>
      </w:r>
      <w:r w:rsidRPr="00305D06">
        <w:rPr>
          <w:rFonts w:ascii="Times New Roman" w:hAnsi="Times New Roman" w:hint="eastAsia"/>
          <w:b/>
          <w:snapToGrid w:val="0"/>
          <w:kern w:val="0"/>
          <w:sz w:val="28"/>
          <w:szCs w:val="28"/>
        </w:rPr>
        <w:t>专题计划要点</w:t>
      </w:r>
    </w:p>
    <w:p w14:paraId="18EA1E50" w14:textId="77777777" w:rsidR="00305D06" w:rsidRPr="00305D06" w:rsidRDefault="00305D06" w:rsidP="00305D06">
      <w:p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质量保证计划：</w:t>
      </w:r>
    </w:p>
    <w:p w14:paraId="6899B34F"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在软件设计过程中构筑软件质量；</w:t>
      </w:r>
    </w:p>
    <w:p w14:paraId="6B80CC24"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代码质量保证优先原则；</w:t>
      </w:r>
    </w:p>
    <w:p w14:paraId="4724773D"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只引用属于自己的存贮空间；</w:t>
      </w:r>
    </w:p>
    <w:p w14:paraId="5CFF4A3B"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防止引用已经释放的内存空间；</w:t>
      </w:r>
    </w:p>
    <w:p w14:paraId="48CFA8ED"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过程</w:t>
      </w:r>
      <w:r w:rsidRPr="00305D06">
        <w:rPr>
          <w:rFonts w:ascii="Times New Roman" w:hAnsi="Times New Roman"/>
          <w:snapToGrid w:val="0"/>
          <w:kern w:val="0"/>
          <w:sz w:val="24"/>
          <w:szCs w:val="24"/>
        </w:rPr>
        <w:t>/</w:t>
      </w:r>
      <w:r w:rsidRPr="00305D06">
        <w:rPr>
          <w:rFonts w:ascii="Times New Roman" w:hAnsi="Times New Roman"/>
          <w:snapToGrid w:val="0"/>
          <w:kern w:val="0"/>
          <w:sz w:val="24"/>
          <w:szCs w:val="24"/>
        </w:rPr>
        <w:t>函数中分配的内存，在过程</w:t>
      </w:r>
      <w:r w:rsidRPr="00305D06">
        <w:rPr>
          <w:rFonts w:ascii="Times New Roman" w:hAnsi="Times New Roman"/>
          <w:snapToGrid w:val="0"/>
          <w:kern w:val="0"/>
          <w:sz w:val="24"/>
          <w:szCs w:val="24"/>
        </w:rPr>
        <w:t>/</w:t>
      </w:r>
      <w:r w:rsidRPr="00305D06">
        <w:rPr>
          <w:rFonts w:ascii="Times New Roman" w:hAnsi="Times New Roman"/>
          <w:snapToGrid w:val="0"/>
          <w:kern w:val="0"/>
          <w:sz w:val="24"/>
          <w:szCs w:val="24"/>
        </w:rPr>
        <w:t>函数退出之前要释放；</w:t>
      </w:r>
    </w:p>
    <w:p w14:paraId="619070BA"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过程</w:t>
      </w:r>
      <w:r w:rsidRPr="00305D06">
        <w:rPr>
          <w:rFonts w:ascii="Times New Roman" w:hAnsi="Times New Roman"/>
          <w:snapToGrid w:val="0"/>
          <w:kern w:val="0"/>
          <w:sz w:val="24"/>
          <w:szCs w:val="24"/>
        </w:rPr>
        <w:t>/</w:t>
      </w:r>
      <w:r w:rsidRPr="00305D06">
        <w:rPr>
          <w:rFonts w:ascii="Times New Roman" w:hAnsi="Times New Roman"/>
          <w:snapToGrid w:val="0"/>
          <w:kern w:val="0"/>
          <w:sz w:val="24"/>
          <w:szCs w:val="24"/>
        </w:rPr>
        <w:t>函数中申请的（为打开文件而使用的）文件句柄，在过程</w:t>
      </w:r>
      <w:r w:rsidRPr="00305D06">
        <w:rPr>
          <w:rFonts w:ascii="Times New Roman" w:hAnsi="Times New Roman"/>
          <w:snapToGrid w:val="0"/>
          <w:kern w:val="0"/>
          <w:sz w:val="24"/>
          <w:szCs w:val="24"/>
        </w:rPr>
        <w:t>/</w:t>
      </w:r>
      <w:r w:rsidRPr="00305D06">
        <w:rPr>
          <w:rFonts w:ascii="Times New Roman" w:hAnsi="Times New Roman"/>
          <w:snapToGrid w:val="0"/>
          <w:kern w:val="0"/>
          <w:sz w:val="24"/>
          <w:szCs w:val="24"/>
        </w:rPr>
        <w:t>函数退出之前要关闭；</w:t>
      </w:r>
    </w:p>
    <w:p w14:paraId="7D41673C"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防止内存操作越界；</w:t>
      </w:r>
    </w:p>
    <w:p w14:paraId="51225691"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认真处理程序所能遇到的各种出错情况；</w:t>
      </w:r>
    </w:p>
    <w:p w14:paraId="2D5FD690"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系统运行之初，要初始化有关变量及运行环境，防止未经初始化的变量被引用，并对加载到系统中的数据进行一致性检查；</w:t>
      </w:r>
    </w:p>
    <w:p w14:paraId="50B71CA4"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严禁随意更改其它模块或系统（不属于自己）的有关设置和配置，不能随意改变与其它模块的接口；</w:t>
      </w:r>
    </w:p>
    <w:p w14:paraId="1BD2A09D"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注意易混淆的操作符。当编完程序后，应从头至尾检查一遍这些操作符，以防止拼写错误；</w:t>
      </w:r>
    </w:p>
    <w:p w14:paraId="7A686320"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有可能的话，</w:t>
      </w:r>
      <w:r w:rsidRPr="00305D06">
        <w:rPr>
          <w:rFonts w:ascii="Times New Roman" w:hAnsi="Times New Roman"/>
          <w:snapToGrid w:val="0"/>
          <w:kern w:val="0"/>
          <w:sz w:val="24"/>
          <w:szCs w:val="24"/>
        </w:rPr>
        <w:t>if</w:t>
      </w:r>
      <w:r w:rsidRPr="00305D06">
        <w:rPr>
          <w:rFonts w:ascii="Times New Roman" w:hAnsi="Times New Roman"/>
          <w:snapToGrid w:val="0"/>
          <w:kern w:val="0"/>
          <w:sz w:val="24"/>
          <w:szCs w:val="24"/>
        </w:rPr>
        <w:t>语句尽量加上</w:t>
      </w:r>
      <w:r w:rsidRPr="00305D06">
        <w:rPr>
          <w:rFonts w:ascii="Times New Roman" w:hAnsi="Times New Roman"/>
          <w:snapToGrid w:val="0"/>
          <w:kern w:val="0"/>
          <w:sz w:val="24"/>
          <w:szCs w:val="24"/>
        </w:rPr>
        <w:t>else</w:t>
      </w:r>
      <w:r w:rsidRPr="00305D06">
        <w:rPr>
          <w:rFonts w:ascii="Times New Roman" w:hAnsi="Times New Roman"/>
          <w:snapToGrid w:val="0"/>
          <w:kern w:val="0"/>
          <w:sz w:val="24"/>
          <w:szCs w:val="24"/>
        </w:rPr>
        <w:t>分支，对没有</w:t>
      </w:r>
      <w:r w:rsidRPr="00305D06">
        <w:rPr>
          <w:rFonts w:ascii="Times New Roman" w:hAnsi="Times New Roman"/>
          <w:snapToGrid w:val="0"/>
          <w:kern w:val="0"/>
          <w:sz w:val="24"/>
          <w:szCs w:val="24"/>
        </w:rPr>
        <w:t>else</w:t>
      </w:r>
      <w:r w:rsidRPr="00305D06">
        <w:rPr>
          <w:rFonts w:ascii="Times New Roman" w:hAnsi="Times New Roman"/>
          <w:snapToGrid w:val="0"/>
          <w:kern w:val="0"/>
          <w:sz w:val="24"/>
          <w:szCs w:val="24"/>
        </w:rPr>
        <w:t>分支的语句要小心对待。</w:t>
      </w:r>
      <w:r w:rsidRPr="00305D06">
        <w:rPr>
          <w:rFonts w:ascii="Times New Roman" w:hAnsi="Times New Roman"/>
          <w:snapToGrid w:val="0"/>
          <w:kern w:val="0"/>
          <w:sz w:val="24"/>
          <w:szCs w:val="24"/>
        </w:rPr>
        <w:t>switch</w:t>
      </w:r>
      <w:r w:rsidRPr="00305D06">
        <w:rPr>
          <w:rFonts w:ascii="Times New Roman" w:hAnsi="Times New Roman"/>
          <w:snapToGrid w:val="0"/>
          <w:kern w:val="0"/>
          <w:sz w:val="24"/>
          <w:szCs w:val="24"/>
        </w:rPr>
        <w:t>语句必须有</w:t>
      </w:r>
      <w:r w:rsidRPr="00305D06">
        <w:rPr>
          <w:rFonts w:ascii="Times New Roman" w:hAnsi="Times New Roman"/>
          <w:snapToGrid w:val="0"/>
          <w:kern w:val="0"/>
          <w:sz w:val="24"/>
          <w:szCs w:val="24"/>
        </w:rPr>
        <w:t>default</w:t>
      </w:r>
      <w:r w:rsidRPr="00305D06">
        <w:rPr>
          <w:rFonts w:ascii="Times New Roman" w:hAnsi="Times New Roman"/>
          <w:snapToGrid w:val="0"/>
          <w:kern w:val="0"/>
          <w:sz w:val="24"/>
          <w:szCs w:val="24"/>
        </w:rPr>
        <w:t>分支；</w:t>
      </w:r>
    </w:p>
    <w:p w14:paraId="11AFB664"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不使用与硬件或操作系统关系很大的语句，而使用建议的标准语句，以提高软件的可移植性和可重用性；</w:t>
      </w:r>
    </w:p>
    <w:p w14:paraId="1CF4E63C"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精心构造算法，并对其性能、效率进行测试，对较关键的算法最好使用其它算法来确认；</w:t>
      </w:r>
    </w:p>
    <w:p w14:paraId="7A313F58" w14:textId="77777777" w:rsidR="00305D06" w:rsidRP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注意表达式是否会上溢、下溢，使用变量时要注意其边界值；</w:t>
      </w:r>
    </w:p>
    <w:p w14:paraId="531B89CC" w14:textId="77777777" w:rsid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系统应具有一定的容错能力，对一些错误事件（如用户误操作等）能进行自动补救；</w:t>
      </w:r>
    </w:p>
    <w:p w14:paraId="20861EAD" w14:textId="3C2BFA56" w:rsidR="00305D06" w:rsidRDefault="00305D06" w:rsidP="00305D06">
      <w:pPr>
        <w:numPr>
          <w:ilvl w:val="0"/>
          <w:numId w:val="11"/>
        </w:numPr>
        <w:adjustRightInd w:val="0"/>
        <w:snapToGrid w:val="0"/>
        <w:spacing w:line="400" w:lineRule="exact"/>
        <w:rPr>
          <w:rFonts w:ascii="Times New Roman" w:hAnsi="Times New Roman"/>
          <w:snapToGrid w:val="0"/>
          <w:kern w:val="0"/>
          <w:sz w:val="24"/>
          <w:szCs w:val="24"/>
        </w:rPr>
      </w:pPr>
      <w:r w:rsidRPr="00305D06">
        <w:rPr>
          <w:rFonts w:ascii="Times New Roman" w:hAnsi="Times New Roman"/>
          <w:snapToGrid w:val="0"/>
          <w:kern w:val="0"/>
          <w:sz w:val="24"/>
          <w:szCs w:val="24"/>
        </w:rPr>
        <w:t>对一些具有危险性的操作代码要仔细考虑，防止对数据、硬件等的安全构成危害，以提高系统的安全性。</w:t>
      </w:r>
      <w:bookmarkStart w:id="0" w:name="_Toc394068243"/>
    </w:p>
    <w:p w14:paraId="37BE6BB9" w14:textId="77777777" w:rsidR="00305D06" w:rsidRPr="00305D06" w:rsidRDefault="00305D06" w:rsidP="00305D06">
      <w:pPr>
        <w:adjustRightInd w:val="0"/>
        <w:snapToGrid w:val="0"/>
        <w:spacing w:line="400" w:lineRule="exact"/>
        <w:rPr>
          <w:rFonts w:ascii="Times New Roman" w:hAnsi="Times New Roman" w:hint="eastAsia"/>
          <w:b/>
          <w:snapToGrid w:val="0"/>
          <w:kern w:val="0"/>
          <w:sz w:val="28"/>
          <w:szCs w:val="28"/>
        </w:rPr>
      </w:pPr>
      <w:r w:rsidRPr="00305D06">
        <w:rPr>
          <w:rFonts w:ascii="Times New Roman" w:hAnsi="Times New Roman"/>
          <w:b/>
          <w:snapToGrid w:val="0"/>
          <w:kern w:val="0"/>
          <w:sz w:val="28"/>
          <w:szCs w:val="28"/>
        </w:rPr>
        <w:t xml:space="preserve">4 </w:t>
      </w:r>
      <w:r w:rsidRPr="00305D06">
        <w:rPr>
          <w:rFonts w:ascii="Times New Roman" w:hAnsi="Times New Roman"/>
          <w:b/>
          <w:snapToGrid w:val="0"/>
          <w:kern w:val="0"/>
          <w:sz w:val="28"/>
          <w:szCs w:val="28"/>
        </w:rPr>
        <w:t>项目</w:t>
      </w:r>
      <w:r w:rsidRPr="00305D06">
        <w:rPr>
          <w:rFonts w:ascii="Times New Roman" w:hAnsi="Times New Roman" w:hint="eastAsia"/>
          <w:b/>
          <w:snapToGrid w:val="0"/>
          <w:kern w:val="0"/>
          <w:sz w:val="28"/>
          <w:szCs w:val="28"/>
        </w:rPr>
        <w:t>详细设计</w:t>
      </w:r>
    </w:p>
    <w:p w14:paraId="6136FD56" w14:textId="52E2E27E" w:rsidR="006E3481" w:rsidRPr="00305D06" w:rsidRDefault="006E3481" w:rsidP="006E3481">
      <w:pPr>
        <w:adjustRightInd w:val="0"/>
        <w:snapToGrid w:val="0"/>
        <w:spacing w:line="400" w:lineRule="exact"/>
        <w:rPr>
          <w:rFonts w:ascii="Times New Roman" w:hAnsi="Times New Roman"/>
          <w:b/>
          <w:snapToGrid w:val="0"/>
          <w:kern w:val="0"/>
          <w:sz w:val="28"/>
          <w:szCs w:val="28"/>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1</w:t>
      </w:r>
      <w:r w:rsidRPr="00305D06">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动态对象建模</w:t>
      </w:r>
    </w:p>
    <w:p w14:paraId="7E2F89C2" w14:textId="6F23A9AB" w:rsidR="00305D06" w:rsidRPr="006E3481" w:rsidRDefault="006E3481" w:rsidP="006E3481">
      <w:pPr>
        <w:adjustRightInd w:val="0"/>
        <w:snapToGrid w:val="0"/>
        <w:spacing w:line="400" w:lineRule="exact"/>
        <w:rPr>
          <w:rFonts w:ascii="Times New Roman" w:hAnsi="Times New Roman" w:hint="eastAsia"/>
          <w:snapToGrid w:val="0"/>
          <w:kern w:val="0"/>
          <w:sz w:val="24"/>
          <w:szCs w:val="24"/>
        </w:rPr>
      </w:pPr>
      <w:r>
        <w:rPr>
          <w:rFonts w:ascii="Times New Roman" w:hAnsi="Times New Roman"/>
          <w:b/>
          <w:snapToGrid w:val="0"/>
          <w:kern w:val="0"/>
          <w:sz w:val="28"/>
          <w:szCs w:val="28"/>
        </w:rPr>
        <w:lastRenderedPageBreak/>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1</w:t>
      </w:r>
      <w:r>
        <w:rPr>
          <w:rFonts w:ascii="Times New Roman" w:hAnsi="Times New Roman" w:hint="eastAsia"/>
          <w:b/>
          <w:snapToGrid w:val="0"/>
          <w:kern w:val="0"/>
          <w:sz w:val="28"/>
          <w:szCs w:val="28"/>
        </w:rPr>
        <w:t>.1</w:t>
      </w:r>
      <w:r>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顺序图</w:t>
      </w:r>
    </w:p>
    <w:bookmarkEnd w:id="0"/>
    <w:p w14:paraId="5D78BC65" w14:textId="77777777" w:rsidR="00F73678" w:rsidRPr="006E3481" w:rsidRDefault="000A4A7B">
      <w:pPr>
        <w:spacing w:line="360" w:lineRule="auto"/>
        <w:rPr>
          <w:rFonts w:ascii="宋体" w:hAnsi="宋体"/>
          <w:sz w:val="24"/>
          <w:szCs w:val="24"/>
        </w:rPr>
      </w:pPr>
      <w:r w:rsidRPr="006E3481">
        <w:rPr>
          <w:rFonts w:ascii="宋体" w:hAnsi="宋体" w:hint="eastAsia"/>
          <w:sz w:val="24"/>
          <w:szCs w:val="24"/>
        </w:rPr>
        <w:t>几个主要用例的场景顺序图：</w:t>
      </w:r>
    </w:p>
    <w:p w14:paraId="5D78BC66" w14:textId="7CDE0295" w:rsidR="00F73678" w:rsidRPr="006E3481" w:rsidRDefault="006E3481" w:rsidP="006E3481">
      <w:pPr>
        <w:spacing w:line="360" w:lineRule="auto"/>
        <w:rPr>
          <w:rFonts w:ascii="宋体" w:hAnsi="宋体"/>
          <w:sz w:val="24"/>
          <w:szCs w:val="24"/>
        </w:rPr>
      </w:pPr>
      <w:r w:rsidRPr="006E3481">
        <w:rPr>
          <w:rFonts w:ascii="宋体" w:hAnsi="宋体" w:hint="eastAsia"/>
          <w:sz w:val="24"/>
          <w:szCs w:val="24"/>
        </w:rPr>
        <w:t>（1）</w:t>
      </w:r>
      <w:r w:rsidR="000A4A7B" w:rsidRPr="006E3481">
        <w:rPr>
          <w:rFonts w:ascii="宋体" w:hAnsi="宋体" w:hint="eastAsia"/>
          <w:sz w:val="24"/>
          <w:szCs w:val="24"/>
        </w:rPr>
        <w:t>普通员工登录用例</w:t>
      </w:r>
    </w:p>
    <w:p w14:paraId="5D78BC67" w14:textId="77777777" w:rsidR="00F73678" w:rsidRPr="006E3481" w:rsidRDefault="000A4A7B">
      <w:pPr>
        <w:spacing w:line="360" w:lineRule="auto"/>
        <w:rPr>
          <w:rFonts w:ascii="宋体" w:hAnsi="宋体"/>
          <w:sz w:val="24"/>
          <w:szCs w:val="24"/>
        </w:rPr>
      </w:pPr>
      <w:r w:rsidRPr="006E3481">
        <w:rPr>
          <w:rFonts w:ascii="宋体" w:hAnsi="宋体" w:hint="eastAsia"/>
          <w:sz w:val="24"/>
          <w:szCs w:val="24"/>
        </w:rPr>
        <w:t>场景具体化：</w:t>
      </w:r>
    </w:p>
    <w:p w14:paraId="5D78BC68" w14:textId="77777777" w:rsidR="00F73678" w:rsidRPr="006E3481" w:rsidRDefault="000A4A7B">
      <w:pPr>
        <w:numPr>
          <w:ilvl w:val="0"/>
          <w:numId w:val="3"/>
        </w:numPr>
        <w:spacing w:line="360" w:lineRule="auto"/>
        <w:rPr>
          <w:rFonts w:ascii="宋体" w:hAnsi="宋体"/>
          <w:sz w:val="24"/>
          <w:szCs w:val="24"/>
        </w:rPr>
      </w:pPr>
      <w:r w:rsidRPr="006E3481">
        <w:rPr>
          <w:rFonts w:ascii="宋体" w:hAnsi="宋体" w:hint="eastAsia"/>
          <w:sz w:val="24"/>
          <w:szCs w:val="24"/>
        </w:rPr>
        <w:t>管理员进入登录页面</w:t>
      </w:r>
    </w:p>
    <w:p w14:paraId="5D78BC69" w14:textId="77777777" w:rsidR="00F73678" w:rsidRPr="006E3481" w:rsidRDefault="000A4A7B">
      <w:pPr>
        <w:numPr>
          <w:ilvl w:val="0"/>
          <w:numId w:val="3"/>
        </w:numPr>
        <w:spacing w:line="360" w:lineRule="auto"/>
        <w:rPr>
          <w:rFonts w:ascii="宋体" w:hAnsi="宋体"/>
          <w:sz w:val="24"/>
          <w:szCs w:val="24"/>
        </w:rPr>
      </w:pPr>
      <w:r w:rsidRPr="006E3481">
        <w:rPr>
          <w:rFonts w:ascii="宋体" w:hAnsi="宋体" w:hint="eastAsia"/>
          <w:sz w:val="24"/>
          <w:szCs w:val="24"/>
        </w:rPr>
        <w:t>管理员填写用户名和密码，点击登录按钮</w:t>
      </w:r>
    </w:p>
    <w:p w14:paraId="5D78BC6A" w14:textId="77777777" w:rsidR="00F73678" w:rsidRPr="006E3481" w:rsidRDefault="000A4A7B">
      <w:pPr>
        <w:numPr>
          <w:ilvl w:val="0"/>
          <w:numId w:val="3"/>
        </w:numPr>
        <w:spacing w:line="360" w:lineRule="auto"/>
        <w:rPr>
          <w:rFonts w:ascii="宋体" w:hAnsi="宋体"/>
          <w:sz w:val="24"/>
          <w:szCs w:val="24"/>
        </w:rPr>
      </w:pPr>
      <w:r w:rsidRPr="006E3481">
        <w:rPr>
          <w:rFonts w:ascii="宋体" w:hAnsi="宋体" w:hint="eastAsia"/>
          <w:sz w:val="24"/>
          <w:szCs w:val="24"/>
        </w:rPr>
        <w:t>系统判断用户名和密码是否正确匹配</w:t>
      </w:r>
    </w:p>
    <w:p w14:paraId="5D78BC6B" w14:textId="77777777" w:rsidR="00F73678" w:rsidRPr="006E3481" w:rsidRDefault="000A4A7B">
      <w:pPr>
        <w:numPr>
          <w:ilvl w:val="0"/>
          <w:numId w:val="3"/>
        </w:numPr>
        <w:spacing w:line="360" w:lineRule="auto"/>
        <w:rPr>
          <w:rFonts w:ascii="宋体" w:hAnsi="宋体"/>
          <w:sz w:val="24"/>
          <w:szCs w:val="24"/>
        </w:rPr>
      </w:pPr>
      <w:r w:rsidRPr="006E3481">
        <w:rPr>
          <w:rFonts w:ascii="宋体" w:hAnsi="宋体" w:hint="eastAsia"/>
          <w:sz w:val="24"/>
          <w:szCs w:val="24"/>
        </w:rPr>
        <w:t>管理员登录成功，跳转到登录成功的界面或者登录失败，跳转到登录失败提示的界面</w:t>
      </w:r>
    </w:p>
    <w:p w14:paraId="5D78BC6C" w14:textId="77777777" w:rsidR="00F73678" w:rsidRDefault="000A4A7B">
      <w:pPr>
        <w:keepNext/>
        <w:spacing w:line="360" w:lineRule="auto"/>
        <w:rPr>
          <w:rFonts w:ascii="华文细黑" w:eastAsia="华文细黑" w:hAnsi="华文细黑"/>
        </w:rPr>
      </w:pPr>
      <w:r>
        <w:rPr>
          <w:rFonts w:ascii="华文细黑" w:eastAsia="华文细黑" w:hAnsi="华文细黑" w:hint="eastAsia"/>
          <w:noProof/>
        </w:rPr>
        <w:drawing>
          <wp:inline distT="0" distB="0" distL="0" distR="0" wp14:anchorId="5D78BEDF" wp14:editId="5D78BEE0">
            <wp:extent cx="5429250" cy="2828925"/>
            <wp:effectExtent l="0" t="0" r="0" b="0"/>
            <wp:docPr id="1" name="图片 16"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用户登录"/>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2828925"/>
                    </a:xfrm>
                    <a:prstGeom prst="rect">
                      <a:avLst/>
                    </a:prstGeom>
                    <a:noFill/>
                    <a:ln>
                      <a:noFill/>
                    </a:ln>
                    <a:effectLst/>
                  </pic:spPr>
                </pic:pic>
              </a:graphicData>
            </a:graphic>
          </wp:inline>
        </w:drawing>
      </w:r>
    </w:p>
    <w:p w14:paraId="5D78BC73" w14:textId="44370D54" w:rsidR="00F73678" w:rsidRPr="006E3481" w:rsidRDefault="006E3481" w:rsidP="006E3481">
      <w:pPr>
        <w:spacing w:line="360" w:lineRule="auto"/>
        <w:rPr>
          <w:rFonts w:ascii="宋体" w:hAnsi="宋体"/>
          <w:sz w:val="24"/>
          <w:szCs w:val="24"/>
        </w:rPr>
      </w:pPr>
      <w:r w:rsidRPr="006E3481">
        <w:rPr>
          <w:rFonts w:ascii="宋体" w:hAnsi="宋体" w:hint="eastAsia"/>
        </w:rPr>
        <w:t>（2）</w:t>
      </w:r>
      <w:r w:rsidR="000A4A7B" w:rsidRPr="006E3481">
        <w:rPr>
          <w:rFonts w:ascii="宋体" w:hAnsi="宋体" w:hint="eastAsia"/>
          <w:sz w:val="24"/>
          <w:szCs w:val="24"/>
        </w:rPr>
        <w:t>管理员管理用户用例</w:t>
      </w:r>
    </w:p>
    <w:p w14:paraId="5D78BC74" w14:textId="77777777" w:rsidR="00F73678" w:rsidRPr="006E3481" w:rsidRDefault="000A4A7B">
      <w:pPr>
        <w:spacing w:line="360" w:lineRule="auto"/>
        <w:rPr>
          <w:rFonts w:ascii="宋体" w:hAnsi="宋体"/>
          <w:sz w:val="24"/>
          <w:szCs w:val="24"/>
        </w:rPr>
      </w:pPr>
      <w:r w:rsidRPr="006E3481">
        <w:rPr>
          <w:rFonts w:ascii="宋体" w:hAnsi="宋体" w:hint="eastAsia"/>
          <w:sz w:val="24"/>
          <w:szCs w:val="24"/>
        </w:rPr>
        <w:t>场景具体化：</w:t>
      </w:r>
    </w:p>
    <w:p w14:paraId="5D78BC75" w14:textId="77777777" w:rsidR="00F73678" w:rsidRPr="006E3481" w:rsidRDefault="000A4A7B">
      <w:pPr>
        <w:numPr>
          <w:ilvl w:val="0"/>
          <w:numId w:val="4"/>
        </w:numPr>
        <w:spacing w:line="360" w:lineRule="auto"/>
        <w:rPr>
          <w:rFonts w:ascii="宋体" w:hAnsi="宋体"/>
          <w:sz w:val="24"/>
          <w:szCs w:val="24"/>
        </w:rPr>
      </w:pPr>
      <w:r w:rsidRPr="006E3481">
        <w:rPr>
          <w:rFonts w:ascii="宋体" w:hAnsi="宋体" w:hint="eastAsia"/>
          <w:sz w:val="24"/>
          <w:szCs w:val="24"/>
        </w:rPr>
        <w:t>管理员进入用户管理页面</w:t>
      </w:r>
    </w:p>
    <w:p w14:paraId="5D78BC76" w14:textId="77777777" w:rsidR="00F73678" w:rsidRPr="006E3481" w:rsidRDefault="000A4A7B">
      <w:pPr>
        <w:numPr>
          <w:ilvl w:val="0"/>
          <w:numId w:val="4"/>
        </w:numPr>
        <w:spacing w:line="360" w:lineRule="auto"/>
        <w:rPr>
          <w:rFonts w:ascii="宋体" w:hAnsi="宋体"/>
          <w:sz w:val="24"/>
          <w:szCs w:val="24"/>
        </w:rPr>
      </w:pPr>
      <w:r w:rsidRPr="006E3481">
        <w:rPr>
          <w:rFonts w:ascii="宋体" w:hAnsi="宋体" w:hint="eastAsia"/>
          <w:sz w:val="24"/>
          <w:szCs w:val="24"/>
        </w:rPr>
        <w:t>用户完成用户管理表单中相关内容的填写</w:t>
      </w:r>
    </w:p>
    <w:p w14:paraId="5D78BC77" w14:textId="77777777" w:rsidR="00F73678" w:rsidRPr="006E3481" w:rsidRDefault="000A4A7B">
      <w:pPr>
        <w:numPr>
          <w:ilvl w:val="0"/>
          <w:numId w:val="4"/>
        </w:numPr>
        <w:spacing w:line="360" w:lineRule="auto"/>
        <w:rPr>
          <w:rFonts w:ascii="宋体" w:hAnsi="宋体"/>
          <w:sz w:val="24"/>
          <w:szCs w:val="24"/>
        </w:rPr>
      </w:pPr>
      <w:r w:rsidRPr="006E3481">
        <w:rPr>
          <w:rFonts w:ascii="宋体" w:hAnsi="宋体" w:hint="eastAsia"/>
          <w:sz w:val="24"/>
          <w:szCs w:val="24"/>
        </w:rPr>
        <w:t>用户点击增加、修改或删除按钮，提交表单</w:t>
      </w:r>
    </w:p>
    <w:p w14:paraId="5D78BC78" w14:textId="77777777" w:rsidR="00F73678" w:rsidRPr="006E3481" w:rsidRDefault="000A4A7B">
      <w:pPr>
        <w:numPr>
          <w:ilvl w:val="0"/>
          <w:numId w:val="4"/>
        </w:numPr>
        <w:spacing w:line="360" w:lineRule="auto"/>
        <w:rPr>
          <w:rFonts w:ascii="宋体" w:hAnsi="宋体"/>
          <w:sz w:val="24"/>
          <w:szCs w:val="24"/>
        </w:rPr>
      </w:pPr>
      <w:r w:rsidRPr="006E3481">
        <w:rPr>
          <w:rFonts w:ascii="宋体" w:hAnsi="宋体" w:hint="eastAsia"/>
          <w:sz w:val="24"/>
          <w:szCs w:val="24"/>
        </w:rPr>
        <w:t>1. 验证用户信息，增加用户成功，系统保存用户信息</w:t>
      </w:r>
    </w:p>
    <w:p w14:paraId="5D78BC79" w14:textId="77777777" w:rsidR="00F73678" w:rsidRPr="006E3481" w:rsidRDefault="000A4A7B">
      <w:pPr>
        <w:numPr>
          <w:ilvl w:val="0"/>
          <w:numId w:val="5"/>
        </w:numPr>
        <w:spacing w:line="360" w:lineRule="auto"/>
        <w:ind w:left="420"/>
        <w:rPr>
          <w:rFonts w:ascii="宋体" w:hAnsi="宋体"/>
          <w:sz w:val="24"/>
          <w:szCs w:val="24"/>
        </w:rPr>
      </w:pPr>
      <w:r w:rsidRPr="006E3481">
        <w:rPr>
          <w:rFonts w:ascii="宋体" w:hAnsi="宋体" w:hint="eastAsia"/>
          <w:sz w:val="24"/>
          <w:szCs w:val="24"/>
        </w:rPr>
        <w:t>增加用户失败</w:t>
      </w:r>
    </w:p>
    <w:p w14:paraId="3063581D" w14:textId="77777777" w:rsidR="00DD1E91" w:rsidRPr="006E3481" w:rsidRDefault="000A4A7B" w:rsidP="00DD1E91">
      <w:pPr>
        <w:numPr>
          <w:ilvl w:val="0"/>
          <w:numId w:val="5"/>
        </w:numPr>
        <w:spacing w:line="360" w:lineRule="auto"/>
        <w:ind w:left="420"/>
        <w:rPr>
          <w:rFonts w:ascii="宋体" w:hAnsi="宋体"/>
          <w:sz w:val="24"/>
          <w:szCs w:val="24"/>
        </w:rPr>
      </w:pPr>
      <w:r w:rsidRPr="006E3481">
        <w:rPr>
          <w:rFonts w:ascii="宋体" w:hAnsi="宋体" w:hint="eastAsia"/>
          <w:sz w:val="24"/>
          <w:szCs w:val="24"/>
        </w:rPr>
        <w:t>验证用户信息，修改用户成功，系统保存用户信息</w:t>
      </w:r>
      <w:r w:rsidR="00DD1E91" w:rsidRPr="006E3481">
        <w:rPr>
          <w:rFonts w:ascii="宋体" w:hAnsi="宋体" w:hint="eastAsia"/>
          <w:sz w:val="24"/>
          <w:szCs w:val="24"/>
        </w:rPr>
        <w:t>修改用户失败</w:t>
      </w:r>
    </w:p>
    <w:p w14:paraId="6E38238E" w14:textId="77777777" w:rsidR="00DD1E91" w:rsidRPr="006E3481" w:rsidRDefault="00DD1E91" w:rsidP="00DD1E91">
      <w:pPr>
        <w:numPr>
          <w:ilvl w:val="0"/>
          <w:numId w:val="5"/>
        </w:numPr>
        <w:spacing w:line="360" w:lineRule="auto"/>
        <w:ind w:left="420"/>
        <w:rPr>
          <w:rFonts w:ascii="宋体" w:hAnsi="宋体"/>
          <w:sz w:val="24"/>
          <w:szCs w:val="24"/>
        </w:rPr>
      </w:pPr>
      <w:r w:rsidRPr="006E3481">
        <w:rPr>
          <w:rFonts w:ascii="宋体" w:hAnsi="宋体" w:hint="eastAsia"/>
          <w:sz w:val="24"/>
          <w:szCs w:val="24"/>
        </w:rPr>
        <w:t>删除用户成功，系统删除用户信息</w:t>
      </w:r>
    </w:p>
    <w:p w14:paraId="7AB8E250" w14:textId="77777777" w:rsidR="00DD1E91" w:rsidRPr="006E3481" w:rsidRDefault="00DD1E91" w:rsidP="00DD1E91">
      <w:pPr>
        <w:numPr>
          <w:ilvl w:val="0"/>
          <w:numId w:val="5"/>
        </w:numPr>
        <w:spacing w:line="360" w:lineRule="auto"/>
        <w:ind w:left="420"/>
        <w:rPr>
          <w:rFonts w:ascii="宋体" w:hAnsi="宋体"/>
          <w:sz w:val="24"/>
          <w:szCs w:val="24"/>
        </w:rPr>
      </w:pPr>
      <w:r w:rsidRPr="006E3481">
        <w:rPr>
          <w:rFonts w:ascii="宋体" w:hAnsi="宋体" w:hint="eastAsia"/>
          <w:sz w:val="24"/>
          <w:szCs w:val="24"/>
        </w:rPr>
        <w:t>删除用户失败</w:t>
      </w:r>
    </w:p>
    <w:p w14:paraId="5D78BC7B" w14:textId="77777777" w:rsidR="00F73678" w:rsidRPr="006E3481" w:rsidRDefault="000A4A7B">
      <w:pPr>
        <w:numPr>
          <w:ilvl w:val="0"/>
          <w:numId w:val="5"/>
        </w:numPr>
        <w:spacing w:line="360" w:lineRule="auto"/>
        <w:ind w:left="420"/>
        <w:rPr>
          <w:rFonts w:ascii="宋体" w:hAnsi="宋体"/>
          <w:sz w:val="24"/>
          <w:szCs w:val="24"/>
        </w:rPr>
      </w:pPr>
      <w:r w:rsidRPr="006E3481">
        <w:rPr>
          <w:rFonts w:ascii="宋体" w:hAnsi="宋体" w:hint="eastAsia"/>
          <w:sz w:val="24"/>
          <w:szCs w:val="24"/>
        </w:rPr>
        <w:t>修改用户失败</w:t>
      </w:r>
    </w:p>
    <w:p w14:paraId="5D78BC7C" w14:textId="77777777" w:rsidR="00F73678" w:rsidRPr="006E3481" w:rsidRDefault="000A4A7B">
      <w:pPr>
        <w:numPr>
          <w:ilvl w:val="0"/>
          <w:numId w:val="5"/>
        </w:numPr>
        <w:spacing w:line="360" w:lineRule="auto"/>
        <w:ind w:left="420"/>
        <w:rPr>
          <w:rFonts w:ascii="宋体" w:hAnsi="宋体"/>
          <w:sz w:val="24"/>
          <w:szCs w:val="24"/>
        </w:rPr>
      </w:pPr>
      <w:r w:rsidRPr="006E3481">
        <w:rPr>
          <w:rFonts w:ascii="宋体" w:hAnsi="宋体" w:hint="eastAsia"/>
          <w:sz w:val="24"/>
          <w:szCs w:val="24"/>
        </w:rPr>
        <w:t>删除用户成功，系统删除用户信息</w:t>
      </w:r>
    </w:p>
    <w:p w14:paraId="5D78BC7D" w14:textId="77777777" w:rsidR="00F73678" w:rsidRPr="006E3481" w:rsidRDefault="000A4A7B">
      <w:pPr>
        <w:numPr>
          <w:ilvl w:val="0"/>
          <w:numId w:val="5"/>
        </w:numPr>
        <w:spacing w:line="360" w:lineRule="auto"/>
        <w:ind w:left="420"/>
        <w:rPr>
          <w:rFonts w:ascii="宋体" w:hAnsi="宋体"/>
          <w:sz w:val="24"/>
          <w:szCs w:val="24"/>
        </w:rPr>
      </w:pPr>
      <w:r w:rsidRPr="006E3481">
        <w:rPr>
          <w:rFonts w:ascii="宋体" w:hAnsi="宋体" w:hint="eastAsia"/>
          <w:sz w:val="24"/>
          <w:szCs w:val="24"/>
        </w:rPr>
        <w:t>删除用户失败</w:t>
      </w:r>
    </w:p>
    <w:p w14:paraId="5D78BC8B" w14:textId="77777777" w:rsidR="00F73678" w:rsidRDefault="000A4A7B">
      <w:pPr>
        <w:keepNext/>
        <w:spacing w:line="360" w:lineRule="auto"/>
        <w:rPr>
          <w:rFonts w:ascii="华文细黑" w:eastAsia="华文细黑" w:hAnsi="华文细黑" w:hint="eastAsia"/>
        </w:rPr>
      </w:pPr>
      <w:r>
        <w:rPr>
          <w:rFonts w:ascii="华文细黑" w:eastAsia="华文细黑" w:hAnsi="华文细黑" w:hint="eastAsia"/>
          <w:noProof/>
        </w:rPr>
        <w:lastRenderedPageBreak/>
        <w:drawing>
          <wp:anchor distT="0" distB="0" distL="114300" distR="114300" simplePos="0" relativeHeight="251660800" behindDoc="1" locked="0" layoutInCell="1" allowOverlap="1" wp14:anchorId="5D78BEE1" wp14:editId="3D7C29D1">
            <wp:simplePos x="0" y="0"/>
            <wp:positionH relativeFrom="page">
              <wp:posOffset>820615</wp:posOffset>
            </wp:positionH>
            <wp:positionV relativeFrom="page">
              <wp:posOffset>656492</wp:posOffset>
            </wp:positionV>
            <wp:extent cx="6131170" cy="6821920"/>
            <wp:effectExtent l="0" t="0" r="3175" b="0"/>
            <wp:wrapTight wrapText="bothSides">
              <wp:wrapPolygon edited="0">
                <wp:start x="0" y="0"/>
                <wp:lineTo x="0" y="21554"/>
                <wp:lineTo x="21566" y="21554"/>
                <wp:lineTo x="21566" y="0"/>
                <wp:lineTo x="0" y="0"/>
              </wp:wrapPolygon>
            </wp:wrapTight>
            <wp:docPr id="27" name="图片 35" descr="用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用户管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170" cy="6821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F9B1036" w14:textId="7BBE11C5" w:rsidR="006E3481" w:rsidRPr="00305D06" w:rsidRDefault="006E3481" w:rsidP="006E3481">
      <w:pPr>
        <w:adjustRightInd w:val="0"/>
        <w:snapToGrid w:val="0"/>
        <w:spacing w:line="400" w:lineRule="exact"/>
        <w:rPr>
          <w:rFonts w:ascii="Times New Roman" w:hAnsi="Times New Roman"/>
          <w:b/>
          <w:snapToGrid w:val="0"/>
          <w:kern w:val="0"/>
          <w:sz w:val="28"/>
          <w:szCs w:val="28"/>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2</w:t>
      </w:r>
      <w:r w:rsidRPr="00305D06">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数据库设计</w:t>
      </w:r>
    </w:p>
    <w:p w14:paraId="5D78BC90" w14:textId="7031EC81" w:rsidR="00F73678" w:rsidRPr="006E3481" w:rsidRDefault="006E3481" w:rsidP="006E3481">
      <w:pPr>
        <w:adjustRightInd w:val="0"/>
        <w:snapToGrid w:val="0"/>
        <w:spacing w:line="400" w:lineRule="exact"/>
        <w:rPr>
          <w:rFonts w:ascii="Times New Roman" w:hAnsi="Times New Roman"/>
          <w:snapToGrid w:val="0"/>
          <w:kern w:val="0"/>
          <w:sz w:val="24"/>
          <w:szCs w:val="24"/>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2</w:t>
      </w:r>
      <w:r>
        <w:rPr>
          <w:rFonts w:ascii="Times New Roman" w:hAnsi="Times New Roman" w:hint="eastAsia"/>
          <w:b/>
          <w:snapToGrid w:val="0"/>
          <w:kern w:val="0"/>
          <w:sz w:val="28"/>
          <w:szCs w:val="28"/>
        </w:rPr>
        <w:t>.1</w:t>
      </w:r>
      <w:r>
        <w:rPr>
          <w:rFonts w:ascii="Times New Roman" w:hAnsi="Times New Roman"/>
          <w:b/>
          <w:snapToGrid w:val="0"/>
          <w:kern w:val="0"/>
          <w:sz w:val="28"/>
          <w:szCs w:val="28"/>
        </w:rPr>
        <w:t xml:space="preserve"> </w:t>
      </w:r>
      <w:r w:rsidR="000A4A7B" w:rsidRPr="006E3481">
        <w:rPr>
          <w:rFonts w:hint="eastAsia"/>
          <w:b/>
          <w:sz w:val="24"/>
          <w:szCs w:val="24"/>
        </w:rPr>
        <w:t>员工信息数据库</w:t>
      </w:r>
    </w:p>
    <w:p w14:paraId="5D78BC91" w14:textId="447BCDE2" w:rsidR="00F73678" w:rsidRPr="000C2488" w:rsidRDefault="000A4A7B" w:rsidP="000C2488">
      <w:pPr>
        <w:ind w:firstLine="720"/>
        <w:rPr>
          <w:rFonts w:ascii="宋体" w:hAnsi="宋体"/>
          <w:sz w:val="24"/>
          <w:szCs w:val="24"/>
        </w:rPr>
      </w:pPr>
      <w:r w:rsidRPr="000C2488">
        <w:rPr>
          <w:rFonts w:ascii="宋体" w:hAnsi="宋体"/>
          <w:sz w:val="24"/>
          <w:szCs w:val="24"/>
        </w:rPr>
        <w:t>员工信息数据库分为两大类，分别是Payroll Administrator（薪资管理员）和Employee   （普通员工）。其中薪资管理员管理着所有员工的基本信息，并且能查看、修改、添加、删除员工信息。而普通员工只能查看和修改自己的部分信息。</w:t>
      </w:r>
    </w:p>
    <w:p w14:paraId="5D78BC92" w14:textId="1EB772F5" w:rsidR="00F73678" w:rsidRPr="000C2488" w:rsidRDefault="000A4A7B" w:rsidP="000C2488">
      <w:pPr>
        <w:ind w:firstLine="720"/>
        <w:rPr>
          <w:rFonts w:ascii="宋体" w:hAnsi="宋体"/>
          <w:sz w:val="24"/>
          <w:szCs w:val="24"/>
        </w:rPr>
      </w:pPr>
      <w:r w:rsidRPr="000C2488">
        <w:rPr>
          <w:rFonts w:ascii="宋体" w:hAnsi="宋体"/>
          <w:sz w:val="24"/>
          <w:szCs w:val="24"/>
        </w:rPr>
        <w:t>员工信息系统的ER图：</w:t>
      </w:r>
    </w:p>
    <w:p w14:paraId="5D78BC93" w14:textId="22A158D8" w:rsidR="00F73678" w:rsidRDefault="000A4A7B">
      <w:r w:rsidRPr="000C2488">
        <w:rPr>
          <w:rFonts w:hint="eastAsia"/>
          <w:sz w:val="24"/>
          <w:szCs w:val="24"/>
        </w:rPr>
        <w:t xml:space="preserve">     </w:t>
      </w:r>
    </w:p>
    <w:p w14:paraId="5D78BC97" w14:textId="7E81EBA5" w:rsidR="00F73678" w:rsidRDefault="000A4A7B" w:rsidP="0012698A">
      <w:r>
        <w:rPr>
          <w:rFonts w:hint="eastAsia"/>
        </w:rPr>
        <w:t xml:space="preserve">  </w:t>
      </w:r>
      <w:r w:rsidR="0012698A">
        <w:rPr>
          <w:rFonts w:hint="eastAsia"/>
          <w:noProof/>
        </w:rPr>
        <w:lastRenderedPageBreak/>
        <w:drawing>
          <wp:inline distT="0" distB="0" distL="0" distR="0" wp14:anchorId="593A1C11" wp14:editId="25538D39">
            <wp:extent cx="5429250" cy="4048125"/>
            <wp:effectExtent l="0" t="0" r="0" b="0"/>
            <wp:docPr id="2" name="图片 24" descr="员工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员工ER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048125"/>
                    </a:xfrm>
                    <a:prstGeom prst="rect">
                      <a:avLst/>
                    </a:prstGeom>
                    <a:noFill/>
                    <a:ln>
                      <a:noFill/>
                    </a:ln>
                  </pic:spPr>
                </pic:pic>
              </a:graphicData>
            </a:graphic>
          </wp:inline>
        </w:drawing>
      </w:r>
    </w:p>
    <w:p w14:paraId="5D78BCA6" w14:textId="77777777" w:rsidR="00F73678" w:rsidRPr="0012698A" w:rsidRDefault="000A4A7B">
      <w:pPr>
        <w:rPr>
          <w:sz w:val="24"/>
          <w:szCs w:val="24"/>
        </w:rPr>
      </w:pPr>
      <w:r>
        <w:rPr>
          <w:rFonts w:hint="eastAsia"/>
        </w:rPr>
        <w:t xml:space="preserve">    </w:t>
      </w:r>
      <w:r w:rsidRPr="0012698A">
        <w:rPr>
          <w:rFonts w:hint="eastAsia"/>
          <w:sz w:val="24"/>
          <w:szCs w:val="24"/>
        </w:rPr>
        <w:t>当有新员工加入企业时，薪资管理员需要为该员工创建新的员工信息。下表则是管理员创建一个新的员工所需要填写的信息，当表格创建完毕之后系统为自动生成员工的唯一标识的工号。</w:t>
      </w:r>
    </w:p>
    <w:p w14:paraId="5D78BCA7" w14:textId="77777777" w:rsidR="00F73678" w:rsidRDefault="00F73678"/>
    <w:p w14:paraId="5D78BCA8" w14:textId="2B212BF7" w:rsidR="00F73678" w:rsidRPr="0012698A" w:rsidRDefault="000A4A7B">
      <w:pPr>
        <w:jc w:val="center"/>
        <w:rPr>
          <w:color w:val="000000" w:themeColor="text1"/>
        </w:rPr>
      </w:pPr>
      <w:r w:rsidRPr="0012698A">
        <w:rPr>
          <w:rFonts w:hint="eastAsia"/>
          <w:color w:val="000000" w:themeColor="text1"/>
        </w:rPr>
        <w:t>薪资管理员创建的员工信息</w:t>
      </w:r>
    </w:p>
    <w:tbl>
      <w:tblPr>
        <w:tblStyle w:val="ae"/>
        <w:tblW w:w="0" w:type="auto"/>
        <w:jc w:val="center"/>
        <w:tblLayout w:type="fixed"/>
        <w:tblLook w:val="0000" w:firstRow="0" w:lastRow="0" w:firstColumn="0" w:lastColumn="0" w:noHBand="0" w:noVBand="0"/>
      </w:tblPr>
      <w:tblGrid>
        <w:gridCol w:w="2712"/>
        <w:gridCol w:w="2073"/>
        <w:gridCol w:w="2904"/>
      </w:tblGrid>
      <w:tr w:rsidR="00F73678" w:rsidRPr="0012698A" w14:paraId="5D78BCAC" w14:textId="77777777">
        <w:trPr>
          <w:trHeight w:val="407"/>
          <w:jc w:val="center"/>
        </w:trPr>
        <w:tc>
          <w:tcPr>
            <w:tcW w:w="2712"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CA9"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字段</w:t>
            </w:r>
          </w:p>
        </w:tc>
        <w:tc>
          <w:tcPr>
            <w:tcW w:w="2073"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CAA"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中译</w:t>
            </w:r>
          </w:p>
        </w:tc>
        <w:tc>
          <w:tcPr>
            <w:tcW w:w="2904"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CAB"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备注</w:t>
            </w:r>
          </w:p>
        </w:tc>
      </w:tr>
      <w:tr w:rsidR="00F73678" w:rsidRPr="0012698A" w14:paraId="5D78BCB0" w14:textId="77777777">
        <w:trPr>
          <w:trHeight w:val="407"/>
          <w:jc w:val="center"/>
        </w:trPr>
        <w:tc>
          <w:tcPr>
            <w:tcW w:w="2712"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CA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Name</w:t>
            </w:r>
          </w:p>
        </w:tc>
        <w:tc>
          <w:tcPr>
            <w:tcW w:w="2073"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CAE"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姓名</w:t>
            </w:r>
          </w:p>
        </w:tc>
        <w:tc>
          <w:tcPr>
            <w:tcW w:w="2904"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CAF" w14:textId="77777777" w:rsidR="00F73678" w:rsidRPr="0012698A" w:rsidRDefault="00F73678">
            <w:pPr>
              <w:jc w:val="center"/>
              <w:rPr>
                <w:rFonts w:ascii="Times New Roman" w:hAnsi="Times New Roman"/>
                <w:color w:val="000000"/>
              </w:rPr>
            </w:pPr>
          </w:p>
        </w:tc>
      </w:tr>
      <w:tr w:rsidR="00F73678" w:rsidRPr="0012698A" w14:paraId="5D78BCB4"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Employee type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员工类型</w:t>
            </w:r>
          </w:p>
        </w:tc>
        <w:tc>
          <w:tcPr>
            <w:tcW w:w="290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3"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小时工</w:t>
            </w:r>
            <w:r w:rsidRPr="0012698A">
              <w:rPr>
                <w:rFonts w:ascii="Times New Roman" w:hAnsi="Times New Roman"/>
                <w:color w:val="000000"/>
              </w:rPr>
              <w:t>/</w:t>
            </w:r>
            <w:r w:rsidRPr="0012698A">
              <w:rPr>
                <w:rFonts w:ascii="Times New Roman" w:hAnsi="Times New Roman"/>
                <w:color w:val="000000"/>
              </w:rPr>
              <w:t>固定工资</w:t>
            </w:r>
          </w:p>
        </w:tc>
      </w:tr>
      <w:tr w:rsidR="00F73678" w:rsidRPr="0012698A" w14:paraId="5D78BCB8"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Mailing address</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邮件地址</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7" w14:textId="77777777" w:rsidR="00F73678" w:rsidRPr="0012698A" w:rsidRDefault="00F73678">
            <w:pPr>
              <w:jc w:val="center"/>
              <w:rPr>
                <w:rFonts w:ascii="Times New Roman" w:hAnsi="Times New Roman"/>
                <w:color w:val="000000"/>
              </w:rPr>
            </w:pPr>
          </w:p>
        </w:tc>
      </w:tr>
      <w:tr w:rsidR="00F73678" w:rsidRPr="0012698A" w14:paraId="5D78BCBC"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Social security number</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社会安全号码</w:t>
            </w:r>
          </w:p>
        </w:tc>
        <w:tc>
          <w:tcPr>
            <w:tcW w:w="290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BB" w14:textId="77777777" w:rsidR="00F73678" w:rsidRPr="0012698A" w:rsidRDefault="00F73678">
            <w:pPr>
              <w:jc w:val="center"/>
              <w:rPr>
                <w:rFonts w:ascii="Times New Roman" w:hAnsi="Times New Roman"/>
                <w:color w:val="000000"/>
              </w:rPr>
            </w:pPr>
          </w:p>
        </w:tc>
      </w:tr>
      <w:tr w:rsidR="00F73678" w:rsidRPr="0012698A" w14:paraId="5D78BCC0"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Standard tax deductions</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E"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标准减税</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BF"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免征个税的额度</w:t>
            </w:r>
          </w:p>
        </w:tc>
      </w:tr>
      <w:tr w:rsidR="00F73678" w:rsidRPr="0012698A" w14:paraId="5D78BCC4"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 xml:space="preserve">Other </w:t>
            </w:r>
            <w:proofErr w:type="spellStart"/>
            <w:r w:rsidRPr="0012698A">
              <w:rPr>
                <w:rFonts w:ascii="Times New Roman" w:hAnsi="Times New Roman"/>
                <w:color w:val="000000"/>
              </w:rPr>
              <w:t>dedutions</w:t>
            </w:r>
            <w:proofErr w:type="spellEnd"/>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其他扣款</w:t>
            </w:r>
          </w:p>
        </w:tc>
        <w:tc>
          <w:tcPr>
            <w:tcW w:w="290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3" w14:textId="77777777" w:rsidR="00F73678" w:rsidRPr="0012698A" w:rsidRDefault="00F73678">
            <w:pPr>
              <w:jc w:val="center"/>
              <w:rPr>
                <w:rFonts w:ascii="Times New Roman" w:hAnsi="Times New Roman"/>
                <w:color w:val="000000"/>
              </w:rPr>
            </w:pPr>
          </w:p>
        </w:tc>
      </w:tr>
      <w:tr w:rsidR="00F73678" w:rsidRPr="0012698A" w14:paraId="5D78BCC8"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Phone number</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电话号码</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7" w14:textId="77777777" w:rsidR="00F73678" w:rsidRPr="0012698A" w:rsidRDefault="00F73678">
            <w:pPr>
              <w:jc w:val="center"/>
              <w:rPr>
                <w:rFonts w:ascii="Times New Roman" w:hAnsi="Times New Roman"/>
                <w:color w:val="000000"/>
              </w:rPr>
            </w:pPr>
          </w:p>
        </w:tc>
      </w:tr>
      <w:tr w:rsidR="00F73678" w:rsidRPr="0012698A" w14:paraId="5D78BCCC"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Hourly rate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时薪</w:t>
            </w:r>
          </w:p>
        </w:tc>
        <w:tc>
          <w:tcPr>
            <w:tcW w:w="290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CB"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适用于小时工</w:t>
            </w:r>
          </w:p>
        </w:tc>
      </w:tr>
      <w:tr w:rsidR="00F73678" w:rsidRPr="0012698A" w14:paraId="5D78BCD0"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Salary</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E"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薪水</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CF"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适用于固定工资</w:t>
            </w:r>
          </w:p>
        </w:tc>
      </w:tr>
      <w:tr w:rsidR="00F73678" w:rsidRPr="0012698A" w14:paraId="5D78BCD4"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D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Commission rate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D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提成比例</w:t>
            </w:r>
          </w:p>
        </w:tc>
        <w:tc>
          <w:tcPr>
            <w:tcW w:w="290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CD3"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如果员工没有提成比例为</w:t>
            </w:r>
            <w:r w:rsidRPr="0012698A">
              <w:rPr>
                <w:rFonts w:ascii="Times New Roman" w:hAnsi="Times New Roman"/>
                <w:color w:val="000000"/>
              </w:rPr>
              <w:t>0%</w:t>
            </w:r>
          </w:p>
        </w:tc>
      </w:tr>
      <w:tr w:rsidR="00F73678" w:rsidRPr="0012698A" w14:paraId="5D78BCD8"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Hour limit</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工作时长限制</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7"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一些员工不允许加工</w:t>
            </w:r>
          </w:p>
        </w:tc>
      </w:tr>
      <w:tr w:rsidR="00F73678" w:rsidRPr="0012698A" w14:paraId="5D78BCDC"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Password</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密码</w:t>
            </w:r>
          </w:p>
        </w:tc>
        <w:tc>
          <w:tcPr>
            <w:tcW w:w="290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CDB" w14:textId="77777777" w:rsidR="00F73678" w:rsidRPr="0012698A" w:rsidRDefault="00F73678">
            <w:pPr>
              <w:jc w:val="center"/>
              <w:rPr>
                <w:rFonts w:ascii="Times New Roman" w:hAnsi="Times New Roman"/>
                <w:color w:val="000000"/>
              </w:rPr>
            </w:pPr>
          </w:p>
        </w:tc>
      </w:tr>
    </w:tbl>
    <w:p w14:paraId="5D78BCDE" w14:textId="27E93AA6" w:rsidR="00F73678" w:rsidRPr="0012698A" w:rsidRDefault="000A4A7B" w:rsidP="0012698A">
      <w:pPr>
        <w:ind w:firstLine="720"/>
        <w:rPr>
          <w:rFonts w:ascii="Times New Roman" w:hAnsi="Times New Roman"/>
          <w:color w:val="000000"/>
          <w:sz w:val="24"/>
          <w:szCs w:val="24"/>
        </w:rPr>
      </w:pPr>
      <w:r w:rsidRPr="0012698A">
        <w:rPr>
          <w:rFonts w:ascii="Times New Roman" w:hAnsi="Times New Roman"/>
          <w:sz w:val="24"/>
          <w:szCs w:val="24"/>
        </w:rPr>
        <w:t>特别说明：</w:t>
      </w:r>
      <w:r w:rsidRPr="0012698A">
        <w:rPr>
          <w:rFonts w:ascii="Times New Roman" w:hAnsi="Times New Roman"/>
          <w:color w:val="000000"/>
          <w:sz w:val="24"/>
          <w:szCs w:val="24"/>
        </w:rPr>
        <w:t>Employee type</w:t>
      </w:r>
      <w:r w:rsidRPr="0012698A">
        <w:rPr>
          <w:rFonts w:ascii="Times New Roman" w:hAnsi="Times New Roman"/>
          <w:color w:val="000000"/>
          <w:sz w:val="24"/>
          <w:szCs w:val="24"/>
        </w:rPr>
        <w:t>有三种类型分别为</w:t>
      </w:r>
      <w:r w:rsidRPr="0012698A">
        <w:rPr>
          <w:rFonts w:ascii="Times New Roman" w:hAnsi="Times New Roman"/>
          <w:color w:val="000000"/>
          <w:sz w:val="24"/>
          <w:szCs w:val="24"/>
        </w:rPr>
        <w:t xml:space="preserve">Salaried Employee </w:t>
      </w:r>
      <w:r w:rsidRPr="0012698A">
        <w:rPr>
          <w:rFonts w:ascii="Times New Roman" w:hAnsi="Times New Roman"/>
          <w:color w:val="000000"/>
          <w:sz w:val="24"/>
          <w:szCs w:val="24"/>
        </w:rPr>
        <w:t>固定薪资的员工、</w:t>
      </w:r>
      <w:r w:rsidRPr="0012698A">
        <w:rPr>
          <w:rFonts w:ascii="Times New Roman" w:hAnsi="Times New Roman"/>
          <w:color w:val="000000"/>
          <w:sz w:val="24"/>
          <w:szCs w:val="24"/>
        </w:rPr>
        <w:t xml:space="preserve">Commissioned Employee </w:t>
      </w:r>
      <w:r w:rsidRPr="0012698A">
        <w:rPr>
          <w:rFonts w:ascii="Times New Roman" w:hAnsi="Times New Roman"/>
          <w:color w:val="000000"/>
          <w:sz w:val="24"/>
          <w:szCs w:val="24"/>
        </w:rPr>
        <w:t>固定工资</w:t>
      </w:r>
      <w:r w:rsidRPr="0012698A">
        <w:rPr>
          <w:rFonts w:ascii="Times New Roman" w:hAnsi="Times New Roman"/>
          <w:color w:val="000000"/>
          <w:sz w:val="24"/>
          <w:szCs w:val="24"/>
        </w:rPr>
        <w:t>+</w:t>
      </w:r>
      <w:r w:rsidRPr="0012698A">
        <w:rPr>
          <w:rFonts w:ascii="Times New Roman" w:hAnsi="Times New Roman"/>
          <w:color w:val="000000"/>
          <w:sz w:val="24"/>
          <w:szCs w:val="24"/>
        </w:rPr>
        <w:t>提成的员工、</w:t>
      </w:r>
      <w:r w:rsidRPr="0012698A">
        <w:rPr>
          <w:rFonts w:ascii="Times New Roman" w:hAnsi="Times New Roman"/>
          <w:color w:val="000000"/>
          <w:sz w:val="24"/>
          <w:szCs w:val="24"/>
        </w:rPr>
        <w:t xml:space="preserve">Hourly Employee </w:t>
      </w:r>
      <w:r w:rsidRPr="0012698A">
        <w:rPr>
          <w:rFonts w:ascii="Times New Roman" w:hAnsi="Times New Roman"/>
          <w:color w:val="000000"/>
          <w:sz w:val="24"/>
          <w:szCs w:val="24"/>
        </w:rPr>
        <w:t>小时工。</w:t>
      </w:r>
    </w:p>
    <w:p w14:paraId="5D78BCE1" w14:textId="77777777" w:rsidR="00F73678" w:rsidRPr="0012698A" w:rsidRDefault="000A4A7B" w:rsidP="0012698A">
      <w:pPr>
        <w:ind w:firstLine="720"/>
        <w:rPr>
          <w:rFonts w:ascii="宋体" w:hAnsi="宋体" w:cs="宋体"/>
          <w:color w:val="000000"/>
          <w:sz w:val="24"/>
          <w:szCs w:val="24"/>
        </w:rPr>
      </w:pPr>
      <w:r w:rsidRPr="0012698A">
        <w:rPr>
          <w:rFonts w:ascii="宋体" w:hAnsi="宋体" w:cs="宋体" w:hint="eastAsia"/>
          <w:color w:val="000000"/>
          <w:sz w:val="24"/>
          <w:szCs w:val="24"/>
        </w:rPr>
        <w:t>薪资管理员有他自己的职能，在系统中管理员可以选择他想要的操作并且进行该操作</w:t>
      </w:r>
    </w:p>
    <w:tbl>
      <w:tblPr>
        <w:tblStyle w:val="ae"/>
        <w:tblW w:w="0" w:type="auto"/>
        <w:jc w:val="center"/>
        <w:tblLayout w:type="fixed"/>
        <w:tblLook w:val="0000" w:firstRow="0" w:lastRow="0" w:firstColumn="0" w:lastColumn="0" w:noHBand="0" w:noVBand="0"/>
      </w:tblPr>
      <w:tblGrid>
        <w:gridCol w:w="2337"/>
        <w:gridCol w:w="4763"/>
      </w:tblGrid>
      <w:tr w:rsidR="00F73678" w:rsidRPr="0012698A" w14:paraId="5D78BCE4" w14:textId="77777777">
        <w:trPr>
          <w:trHeight w:val="352"/>
          <w:jc w:val="center"/>
        </w:trPr>
        <w:tc>
          <w:tcPr>
            <w:tcW w:w="2337" w:type="dxa"/>
            <w:tcBorders>
              <w:top w:val="single" w:sz="8" w:space="0" w:color="9BBB59"/>
              <w:left w:val="single" w:sz="8" w:space="0" w:color="9BBB59"/>
              <w:bottom w:val="single" w:sz="8" w:space="0" w:color="9BBB59"/>
              <w:right w:val="dotted" w:sz="8" w:space="0" w:color="auto"/>
            </w:tcBorders>
            <w:shd w:val="clear" w:color="auto" w:fill="9BBB59"/>
            <w:vAlign w:val="center"/>
          </w:tcPr>
          <w:p w14:paraId="5D78BCE2"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lastRenderedPageBreak/>
              <w:t>操作</w:t>
            </w:r>
          </w:p>
        </w:tc>
        <w:tc>
          <w:tcPr>
            <w:tcW w:w="4763" w:type="dxa"/>
            <w:tcBorders>
              <w:top w:val="single" w:sz="8" w:space="0" w:color="9BBB59"/>
              <w:left w:val="dotted" w:sz="8" w:space="0" w:color="auto"/>
              <w:bottom w:val="single" w:sz="8" w:space="0" w:color="9BBB59"/>
              <w:right w:val="single" w:sz="8" w:space="0" w:color="9BBB59"/>
            </w:tcBorders>
            <w:shd w:val="clear" w:color="auto" w:fill="9BBB59"/>
            <w:vAlign w:val="center"/>
          </w:tcPr>
          <w:p w14:paraId="5D78BCE3"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子流程</w:t>
            </w:r>
          </w:p>
        </w:tc>
      </w:tr>
      <w:tr w:rsidR="00F73678" w:rsidRPr="0012698A" w14:paraId="5D78BCE7" w14:textId="77777777">
        <w:trPr>
          <w:trHeight w:val="352"/>
          <w:jc w:val="center"/>
        </w:trPr>
        <w:tc>
          <w:tcPr>
            <w:tcW w:w="2337"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D78BCE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添加员工信息</w:t>
            </w:r>
          </w:p>
        </w:tc>
        <w:tc>
          <w:tcPr>
            <w:tcW w:w="4763"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D78BCE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Add an Employee</w:t>
            </w:r>
          </w:p>
        </w:tc>
      </w:tr>
      <w:tr w:rsidR="00F73678" w:rsidRPr="0012698A" w14:paraId="5D78BCEA" w14:textId="77777777">
        <w:trPr>
          <w:trHeight w:val="352"/>
          <w:jc w:val="center"/>
        </w:trPr>
        <w:tc>
          <w:tcPr>
            <w:tcW w:w="2337"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D78BCE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修改员工信息</w:t>
            </w:r>
          </w:p>
        </w:tc>
        <w:tc>
          <w:tcPr>
            <w:tcW w:w="4763"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D78BCE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Update an Employee</w:t>
            </w:r>
          </w:p>
        </w:tc>
      </w:tr>
      <w:tr w:rsidR="00F73678" w:rsidRPr="0012698A" w14:paraId="5D78BCED" w14:textId="77777777">
        <w:trPr>
          <w:trHeight w:val="373"/>
          <w:jc w:val="center"/>
        </w:trPr>
        <w:tc>
          <w:tcPr>
            <w:tcW w:w="2337"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D78BCEB"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删除员工信息</w:t>
            </w:r>
          </w:p>
        </w:tc>
        <w:tc>
          <w:tcPr>
            <w:tcW w:w="4763"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D78BCE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Delete an Employee</w:t>
            </w:r>
          </w:p>
        </w:tc>
      </w:tr>
      <w:tr w:rsidR="00F73678" w:rsidRPr="0012698A" w14:paraId="5D78BCF0" w14:textId="77777777">
        <w:trPr>
          <w:trHeight w:val="373"/>
          <w:jc w:val="center"/>
        </w:trPr>
        <w:tc>
          <w:tcPr>
            <w:tcW w:w="2337" w:type="dxa"/>
            <w:tcBorders>
              <w:top w:val="single" w:sz="8" w:space="0" w:color="9BBB59"/>
              <w:left w:val="single" w:sz="8" w:space="0" w:color="9BBB59"/>
              <w:bottom w:val="single" w:sz="8" w:space="0" w:color="9BBB59"/>
              <w:right w:val="dotted" w:sz="8" w:space="0" w:color="auto"/>
            </w:tcBorders>
            <w:shd w:val="clear" w:color="auto" w:fill="FFFFFF"/>
            <w:vAlign w:val="center"/>
          </w:tcPr>
          <w:p w14:paraId="5D78BCEE"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查看员工信息</w:t>
            </w:r>
          </w:p>
        </w:tc>
        <w:tc>
          <w:tcPr>
            <w:tcW w:w="4763" w:type="dxa"/>
            <w:tcBorders>
              <w:top w:val="single" w:sz="8" w:space="0" w:color="9BBB59"/>
              <w:left w:val="dotted" w:sz="8" w:space="0" w:color="auto"/>
              <w:bottom w:val="single" w:sz="8" w:space="0" w:color="9BBB59"/>
              <w:right w:val="single" w:sz="8" w:space="0" w:color="9BBB59"/>
            </w:tcBorders>
            <w:shd w:val="clear" w:color="auto" w:fill="FFFFFF"/>
            <w:vAlign w:val="center"/>
          </w:tcPr>
          <w:p w14:paraId="5D78BCEF"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Browse an Employee</w:t>
            </w:r>
          </w:p>
        </w:tc>
      </w:tr>
    </w:tbl>
    <w:p w14:paraId="5D78BCF1" w14:textId="77777777" w:rsidR="00F73678" w:rsidRDefault="00F73678"/>
    <w:p w14:paraId="5D78BD01" w14:textId="77777777" w:rsidR="00F73678" w:rsidRPr="0012698A" w:rsidRDefault="000A4A7B" w:rsidP="0012698A">
      <w:pPr>
        <w:ind w:firstLine="420"/>
        <w:rPr>
          <w:rFonts w:ascii="Times New Roman" w:hAnsi="Times New Roman"/>
          <w:sz w:val="24"/>
          <w:szCs w:val="24"/>
        </w:rPr>
      </w:pPr>
      <w:r w:rsidRPr="0012698A">
        <w:rPr>
          <w:rFonts w:ascii="Times New Roman" w:hAnsi="Times New Roman"/>
          <w:sz w:val="24"/>
          <w:szCs w:val="24"/>
        </w:rPr>
        <w:t>Employee</w:t>
      </w:r>
      <w:r w:rsidRPr="0012698A">
        <w:rPr>
          <w:rFonts w:ascii="Times New Roman" w:hAnsi="Times New Roman"/>
          <w:sz w:val="24"/>
          <w:szCs w:val="24"/>
        </w:rPr>
        <w:t>（普通员工）能在系统中查询到自己的相关信息，并且能够修改自己的身份信息（在表中标注了），下表为员工能够看到的信息。</w:t>
      </w:r>
    </w:p>
    <w:p w14:paraId="5D78BD03" w14:textId="77777777" w:rsidR="00F73678" w:rsidRDefault="000A4A7B">
      <w:pPr>
        <w:ind w:firstLine="420"/>
        <w:jc w:val="center"/>
      </w:pPr>
      <w:r>
        <w:rPr>
          <w:rFonts w:hint="eastAsia"/>
        </w:rPr>
        <w:t>普通员工的信息表</w:t>
      </w:r>
    </w:p>
    <w:tbl>
      <w:tblPr>
        <w:tblStyle w:val="ae"/>
        <w:tblW w:w="0" w:type="auto"/>
        <w:jc w:val="center"/>
        <w:tblLayout w:type="fixed"/>
        <w:tblLook w:val="0000" w:firstRow="0" w:lastRow="0" w:firstColumn="0" w:lastColumn="0" w:noHBand="0" w:noVBand="0"/>
      </w:tblPr>
      <w:tblGrid>
        <w:gridCol w:w="2712"/>
        <w:gridCol w:w="2073"/>
        <w:gridCol w:w="3165"/>
      </w:tblGrid>
      <w:tr w:rsidR="00F73678" w:rsidRPr="0012698A" w14:paraId="5D78BD07" w14:textId="77777777">
        <w:trPr>
          <w:trHeight w:val="407"/>
          <w:jc w:val="center"/>
        </w:trPr>
        <w:tc>
          <w:tcPr>
            <w:tcW w:w="2712"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D04"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字段</w:t>
            </w:r>
          </w:p>
        </w:tc>
        <w:tc>
          <w:tcPr>
            <w:tcW w:w="2073"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D05"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中译</w:t>
            </w:r>
          </w:p>
        </w:tc>
        <w:tc>
          <w:tcPr>
            <w:tcW w:w="3165" w:type="dxa"/>
            <w:tcBorders>
              <w:top w:val="single" w:sz="8" w:space="0" w:color="4F81BD"/>
              <w:left w:val="single" w:sz="8" w:space="0" w:color="4F81BD"/>
              <w:bottom w:val="single" w:sz="8" w:space="0" w:color="FFFFFF"/>
              <w:right w:val="single" w:sz="8" w:space="0" w:color="4F81BD"/>
            </w:tcBorders>
            <w:shd w:val="clear" w:color="auto" w:fill="4F81BD"/>
            <w:vAlign w:val="center"/>
          </w:tcPr>
          <w:p w14:paraId="5D78BD06" w14:textId="77777777" w:rsidR="00F73678" w:rsidRPr="0012698A" w:rsidRDefault="000A4A7B">
            <w:pPr>
              <w:jc w:val="center"/>
              <w:rPr>
                <w:rFonts w:ascii="Times New Roman" w:hAnsi="Times New Roman"/>
                <w:b/>
                <w:bCs/>
                <w:color w:val="FFFFFF"/>
              </w:rPr>
            </w:pPr>
            <w:r w:rsidRPr="0012698A">
              <w:rPr>
                <w:rFonts w:ascii="Times New Roman" w:hAnsi="Times New Roman"/>
                <w:b/>
                <w:bCs/>
                <w:color w:val="FFFFFF"/>
              </w:rPr>
              <w:t>备注</w:t>
            </w:r>
          </w:p>
        </w:tc>
      </w:tr>
      <w:tr w:rsidR="00F73678" w:rsidRPr="0012698A" w14:paraId="5D78BD0B" w14:textId="77777777">
        <w:trPr>
          <w:trHeight w:val="407"/>
          <w:jc w:val="center"/>
        </w:trPr>
        <w:tc>
          <w:tcPr>
            <w:tcW w:w="2712"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D0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ID</w:t>
            </w:r>
          </w:p>
        </w:tc>
        <w:tc>
          <w:tcPr>
            <w:tcW w:w="2073"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D0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员工唯一标识工号</w:t>
            </w:r>
          </w:p>
        </w:tc>
        <w:tc>
          <w:tcPr>
            <w:tcW w:w="3165" w:type="dxa"/>
            <w:tcBorders>
              <w:top w:val="single" w:sz="8" w:space="0" w:color="FFFFFF"/>
              <w:left w:val="single" w:sz="8" w:space="0" w:color="4F81BD"/>
              <w:bottom w:val="single" w:sz="8" w:space="0" w:color="4F81BD"/>
              <w:right w:val="single" w:sz="8" w:space="0" w:color="4F81BD"/>
            </w:tcBorders>
            <w:shd w:val="clear" w:color="auto" w:fill="B8CCE4"/>
            <w:vAlign w:val="center"/>
          </w:tcPr>
          <w:p w14:paraId="5D78BD0A" w14:textId="77777777" w:rsidR="00F73678" w:rsidRPr="0012698A" w:rsidRDefault="00F73678">
            <w:pPr>
              <w:jc w:val="center"/>
              <w:rPr>
                <w:rFonts w:ascii="Times New Roman" w:hAnsi="Times New Roman"/>
                <w:color w:val="000000"/>
              </w:rPr>
            </w:pPr>
          </w:p>
        </w:tc>
      </w:tr>
      <w:tr w:rsidR="00F73678" w:rsidRPr="0012698A" w14:paraId="5D78BD0F"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0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User</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0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员工登陆的用户名</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0E" w14:textId="77777777" w:rsidR="00F73678" w:rsidRPr="0012698A" w:rsidRDefault="00F73678">
            <w:pPr>
              <w:jc w:val="center"/>
              <w:rPr>
                <w:rFonts w:ascii="Times New Roman" w:hAnsi="Times New Roman"/>
                <w:color w:val="000000"/>
              </w:rPr>
            </w:pPr>
          </w:p>
        </w:tc>
      </w:tr>
      <w:tr w:rsidR="00F73678" w:rsidRPr="0012698A" w14:paraId="5D78BD13"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Name</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姓名</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（能修改）</w:t>
            </w:r>
          </w:p>
        </w:tc>
      </w:tr>
      <w:tr w:rsidR="00F73678" w:rsidRPr="0012698A" w14:paraId="5D78BD17"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4"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Employee type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员工类型</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小时工</w:t>
            </w:r>
            <w:r w:rsidRPr="0012698A">
              <w:rPr>
                <w:rFonts w:ascii="Times New Roman" w:hAnsi="Times New Roman"/>
                <w:color w:val="000000"/>
              </w:rPr>
              <w:t>/</w:t>
            </w:r>
            <w:r w:rsidRPr="0012698A">
              <w:rPr>
                <w:rFonts w:ascii="Times New Roman" w:hAnsi="Times New Roman"/>
                <w:color w:val="000000"/>
              </w:rPr>
              <w:t>固定工资</w:t>
            </w:r>
          </w:p>
        </w:tc>
      </w:tr>
      <w:tr w:rsidR="00F73678" w:rsidRPr="0012698A" w14:paraId="5D78BD1B"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Mailing address</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邮件地址</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1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（能修改）</w:t>
            </w:r>
          </w:p>
        </w:tc>
      </w:tr>
      <w:tr w:rsidR="00F73678" w:rsidRPr="0012698A" w14:paraId="5D78BD1F"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Social security number</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社会安全号码</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1E" w14:textId="77777777" w:rsidR="00F73678" w:rsidRPr="0012698A" w:rsidRDefault="00F73678">
            <w:pPr>
              <w:jc w:val="center"/>
              <w:rPr>
                <w:rFonts w:ascii="Times New Roman" w:hAnsi="Times New Roman"/>
                <w:color w:val="000000"/>
              </w:rPr>
            </w:pPr>
          </w:p>
        </w:tc>
      </w:tr>
      <w:tr w:rsidR="00F73678" w:rsidRPr="0012698A" w14:paraId="5D78BD23"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Standard tax deductions</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标准减税</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免征个税的额度</w:t>
            </w:r>
          </w:p>
        </w:tc>
      </w:tr>
      <w:tr w:rsidR="00F73678" w:rsidRPr="0012698A" w14:paraId="5D78BD27"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4"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 xml:space="preserve">Other </w:t>
            </w:r>
            <w:proofErr w:type="spellStart"/>
            <w:r w:rsidRPr="0012698A">
              <w:rPr>
                <w:rFonts w:ascii="Times New Roman" w:hAnsi="Times New Roman"/>
                <w:color w:val="000000"/>
              </w:rPr>
              <w:t>dedutions</w:t>
            </w:r>
            <w:proofErr w:type="spellEnd"/>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其他扣款</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6" w14:textId="77777777" w:rsidR="00F73678" w:rsidRPr="0012698A" w:rsidRDefault="00F73678">
            <w:pPr>
              <w:jc w:val="center"/>
              <w:rPr>
                <w:rFonts w:ascii="Times New Roman" w:hAnsi="Times New Roman"/>
                <w:color w:val="000000"/>
              </w:rPr>
            </w:pPr>
          </w:p>
        </w:tc>
      </w:tr>
      <w:tr w:rsidR="00F73678" w:rsidRPr="0012698A" w14:paraId="5D78BD2B"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Phone number</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电话号码</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2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（能修改）</w:t>
            </w:r>
          </w:p>
        </w:tc>
      </w:tr>
      <w:tr w:rsidR="00F73678" w:rsidRPr="0012698A" w14:paraId="5D78BD2F"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Hourly rate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时薪</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2E"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适用于小时工</w:t>
            </w:r>
          </w:p>
        </w:tc>
      </w:tr>
      <w:tr w:rsidR="00F73678" w:rsidRPr="0012698A" w14:paraId="5D78BD33"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Salary</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薪水</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适用于固定工资</w:t>
            </w:r>
          </w:p>
        </w:tc>
      </w:tr>
      <w:tr w:rsidR="00F73678" w:rsidRPr="0012698A" w14:paraId="5D78BD37" w14:textId="77777777">
        <w:trPr>
          <w:trHeight w:val="407"/>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4"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Commission rate</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提成比例</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如果员工没有提成则比例为</w:t>
            </w:r>
            <w:r w:rsidRPr="0012698A">
              <w:rPr>
                <w:rFonts w:ascii="Times New Roman" w:hAnsi="Times New Roman"/>
                <w:color w:val="000000"/>
              </w:rPr>
              <w:t>0%</w:t>
            </w:r>
          </w:p>
        </w:tc>
      </w:tr>
      <w:tr w:rsidR="00F73678" w:rsidRPr="0012698A" w14:paraId="5D78BD3B"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Hour limit</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工作时长限制</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3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一些员工不允许加工</w:t>
            </w:r>
          </w:p>
        </w:tc>
      </w:tr>
      <w:tr w:rsidR="00F73678" w:rsidRPr="0012698A" w14:paraId="5D78BD3F"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Holiday</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剩余假期时间</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3E" w14:textId="77777777" w:rsidR="00F73678" w:rsidRPr="0012698A" w:rsidRDefault="00F73678">
            <w:pPr>
              <w:jc w:val="center"/>
              <w:rPr>
                <w:rFonts w:ascii="Times New Roman" w:hAnsi="Times New Roman"/>
                <w:color w:val="000000"/>
              </w:rPr>
            </w:pPr>
          </w:p>
        </w:tc>
      </w:tr>
      <w:tr w:rsidR="00F73678" w:rsidRPr="0012698A" w14:paraId="5D78BD43"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Total salary</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实际获得工资</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员工最后实际发到手上的工资</w:t>
            </w:r>
          </w:p>
        </w:tc>
      </w:tr>
      <w:tr w:rsidR="00F73678" w:rsidRPr="0012698A" w14:paraId="5D78BD47"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4"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Total working hours</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工作总时长</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员工工作的总时长</w:t>
            </w:r>
          </w:p>
        </w:tc>
      </w:tr>
      <w:tr w:rsidR="00F73678" w:rsidRPr="0012698A" w14:paraId="5D78BD4B"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Timecard</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出勤记录</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4A" w14:textId="77777777" w:rsidR="00F73678" w:rsidRPr="0012698A" w:rsidRDefault="00F73678">
            <w:pPr>
              <w:jc w:val="center"/>
              <w:rPr>
                <w:rFonts w:ascii="Times New Roman" w:hAnsi="Times New Roman"/>
                <w:color w:val="000000"/>
              </w:rPr>
            </w:pPr>
          </w:p>
        </w:tc>
      </w:tr>
      <w:tr w:rsidR="00F73678" w:rsidRPr="0012698A" w14:paraId="5D78BD4F"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Password</w:t>
            </w:r>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D"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登陆密码</w:t>
            </w:r>
          </w:p>
        </w:tc>
        <w:tc>
          <w:tcPr>
            <w:tcW w:w="316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4E" w14:textId="77777777" w:rsidR="00F73678" w:rsidRPr="0012698A" w:rsidRDefault="00F73678">
            <w:pPr>
              <w:jc w:val="center"/>
              <w:rPr>
                <w:rFonts w:ascii="Times New Roman" w:hAnsi="Times New Roman"/>
                <w:color w:val="000000"/>
              </w:rPr>
            </w:pPr>
          </w:p>
        </w:tc>
      </w:tr>
      <w:tr w:rsidR="00F73678" w:rsidRPr="0012698A" w14:paraId="5D78BD53"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5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Cookie</w:t>
            </w:r>
          </w:p>
        </w:tc>
        <w:tc>
          <w:tcPr>
            <w:tcW w:w="2073"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51"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浏览器缓存</w:t>
            </w:r>
          </w:p>
        </w:tc>
        <w:tc>
          <w:tcPr>
            <w:tcW w:w="316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D78BD52" w14:textId="77777777" w:rsidR="00F73678" w:rsidRPr="0012698A" w:rsidRDefault="00F73678">
            <w:pPr>
              <w:jc w:val="center"/>
              <w:rPr>
                <w:rFonts w:ascii="Times New Roman" w:hAnsi="Times New Roman"/>
                <w:color w:val="000000"/>
              </w:rPr>
            </w:pPr>
          </w:p>
        </w:tc>
      </w:tr>
      <w:tr w:rsidR="00F73678" w:rsidRPr="0012698A" w14:paraId="5D78BD57" w14:textId="77777777">
        <w:trPr>
          <w:trHeight w:val="458"/>
          <w:jc w:val="center"/>
        </w:trPr>
        <w:tc>
          <w:tcPr>
            <w:tcW w:w="271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54" w14:textId="77777777" w:rsidR="00F73678" w:rsidRPr="0012698A" w:rsidRDefault="000A4A7B">
            <w:pPr>
              <w:jc w:val="center"/>
              <w:rPr>
                <w:rFonts w:ascii="Times New Roman" w:hAnsi="Times New Roman"/>
                <w:color w:val="000000"/>
              </w:rPr>
            </w:pPr>
            <w:proofErr w:type="spellStart"/>
            <w:r w:rsidRPr="0012698A">
              <w:rPr>
                <w:rFonts w:ascii="Times New Roman" w:hAnsi="Times New Roman"/>
                <w:color w:val="000000"/>
              </w:rPr>
              <w:t>Dimission</w:t>
            </w:r>
            <w:proofErr w:type="spellEnd"/>
          </w:p>
        </w:tc>
        <w:tc>
          <w:tcPr>
            <w:tcW w:w="2073"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D78BD5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登陆密码</w:t>
            </w:r>
          </w:p>
        </w:tc>
        <w:tc>
          <w:tcPr>
            <w:tcW w:w="3165" w:type="dxa"/>
            <w:tcBorders>
              <w:top w:val="single" w:sz="8" w:space="0" w:color="4F81BD"/>
              <w:left w:val="single" w:sz="8" w:space="0" w:color="4F81BD"/>
              <w:bottom w:val="single" w:sz="8" w:space="0" w:color="4F81BD"/>
              <w:right w:val="single" w:sz="8" w:space="0" w:color="4F81BD"/>
            </w:tcBorders>
            <w:shd w:val="clear" w:color="auto" w:fill="FFFFFF"/>
          </w:tcPr>
          <w:p w14:paraId="5D78BD56" w14:textId="77777777" w:rsidR="00F73678" w:rsidRPr="0012698A" w:rsidRDefault="00F73678">
            <w:pPr>
              <w:jc w:val="center"/>
              <w:rPr>
                <w:rFonts w:ascii="Times New Roman" w:hAnsi="Times New Roman"/>
                <w:color w:val="000000"/>
              </w:rPr>
            </w:pPr>
          </w:p>
        </w:tc>
      </w:tr>
    </w:tbl>
    <w:p w14:paraId="5D78BD59" w14:textId="5BAFCBFE" w:rsidR="00F73678" w:rsidRPr="0012698A" w:rsidRDefault="0012698A">
      <w:pPr>
        <w:rPr>
          <w:rFonts w:ascii="Times New Roman" w:hAnsi="Times New Roman"/>
          <w:sz w:val="24"/>
          <w:szCs w:val="24"/>
        </w:rPr>
      </w:pPr>
      <w:r>
        <w:rPr>
          <w:rFonts w:hint="eastAsia"/>
        </w:rPr>
        <w:t xml:space="preserve">   </w:t>
      </w:r>
      <w:r w:rsidRPr="0012698A">
        <w:rPr>
          <w:rFonts w:ascii="Times New Roman" w:hAnsi="Times New Roman"/>
          <w:sz w:val="24"/>
          <w:szCs w:val="24"/>
        </w:rPr>
        <w:t xml:space="preserve"> </w:t>
      </w:r>
      <w:r w:rsidR="000A4A7B" w:rsidRPr="0012698A">
        <w:rPr>
          <w:rFonts w:ascii="Times New Roman" w:hAnsi="Times New Roman"/>
          <w:sz w:val="24"/>
          <w:szCs w:val="24"/>
        </w:rPr>
        <w:t>Total salary</w:t>
      </w:r>
      <w:r w:rsidR="000A4A7B" w:rsidRPr="0012698A">
        <w:rPr>
          <w:rFonts w:ascii="Times New Roman" w:hAnsi="Times New Roman"/>
          <w:sz w:val="24"/>
          <w:szCs w:val="24"/>
        </w:rPr>
        <w:t>、</w:t>
      </w:r>
      <w:r w:rsidR="000A4A7B" w:rsidRPr="0012698A">
        <w:rPr>
          <w:rFonts w:ascii="Times New Roman" w:hAnsi="Times New Roman"/>
          <w:sz w:val="24"/>
          <w:szCs w:val="24"/>
        </w:rPr>
        <w:t>Total working hours</w:t>
      </w:r>
      <w:r w:rsidR="000A4A7B" w:rsidRPr="0012698A">
        <w:rPr>
          <w:rFonts w:ascii="Times New Roman" w:hAnsi="Times New Roman"/>
          <w:sz w:val="24"/>
          <w:szCs w:val="24"/>
        </w:rPr>
        <w:t>、</w:t>
      </w:r>
      <w:r w:rsidR="000A4A7B" w:rsidRPr="0012698A">
        <w:rPr>
          <w:rFonts w:ascii="Times New Roman" w:hAnsi="Times New Roman"/>
          <w:sz w:val="24"/>
          <w:szCs w:val="24"/>
        </w:rPr>
        <w:t>Timecard</w:t>
      </w:r>
      <w:r w:rsidR="000A4A7B" w:rsidRPr="0012698A">
        <w:rPr>
          <w:rFonts w:ascii="Times New Roman" w:hAnsi="Times New Roman"/>
          <w:sz w:val="24"/>
          <w:szCs w:val="24"/>
        </w:rPr>
        <w:t>都是需要和考勤系统和订单系统共同才能得到最后的实际数字。</w:t>
      </w:r>
    </w:p>
    <w:p w14:paraId="5D78BD5A" w14:textId="77777777" w:rsidR="00F73678" w:rsidRPr="0012698A" w:rsidRDefault="00F73678">
      <w:pPr>
        <w:rPr>
          <w:rFonts w:ascii="Times New Roman" w:hAnsi="Times New Roman"/>
          <w:sz w:val="24"/>
          <w:szCs w:val="24"/>
        </w:rPr>
      </w:pPr>
    </w:p>
    <w:p w14:paraId="5D78BD5B" w14:textId="77777777" w:rsidR="00F73678" w:rsidRDefault="00F73678"/>
    <w:p w14:paraId="5D78BD5C" w14:textId="77777777" w:rsidR="00F73678" w:rsidRDefault="00F73678"/>
    <w:p w14:paraId="5D78BD5D" w14:textId="77777777" w:rsidR="00F73678" w:rsidRDefault="00F73678"/>
    <w:p w14:paraId="5D78BD5E" w14:textId="77777777" w:rsidR="00F73678" w:rsidRDefault="00F73678"/>
    <w:p w14:paraId="5D78BD5F" w14:textId="77777777" w:rsidR="00F73678" w:rsidRDefault="00F73678"/>
    <w:p w14:paraId="5D78BD60" w14:textId="77777777" w:rsidR="00F73678" w:rsidRDefault="00F73678"/>
    <w:p w14:paraId="4A0E62B8" w14:textId="574AE9A2" w:rsidR="0012698A" w:rsidRPr="006E3481" w:rsidRDefault="0012698A" w:rsidP="0012698A">
      <w:pPr>
        <w:adjustRightInd w:val="0"/>
        <w:snapToGrid w:val="0"/>
        <w:spacing w:line="400" w:lineRule="exact"/>
        <w:rPr>
          <w:rFonts w:ascii="Times New Roman" w:hAnsi="Times New Roman"/>
          <w:snapToGrid w:val="0"/>
          <w:kern w:val="0"/>
          <w:sz w:val="24"/>
          <w:szCs w:val="24"/>
        </w:rPr>
      </w:pPr>
      <w:r>
        <w:rPr>
          <w:rFonts w:ascii="Times New Roman" w:hAnsi="Times New Roman"/>
          <w:b/>
          <w:snapToGrid w:val="0"/>
          <w:kern w:val="0"/>
          <w:sz w:val="28"/>
          <w:szCs w:val="28"/>
        </w:rPr>
        <w:lastRenderedPageBreak/>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2</w:t>
      </w:r>
      <w:r>
        <w:rPr>
          <w:rFonts w:ascii="Times New Roman" w:hAnsi="Times New Roman" w:hint="eastAsia"/>
          <w:b/>
          <w:snapToGrid w:val="0"/>
          <w:kern w:val="0"/>
          <w:sz w:val="28"/>
          <w:szCs w:val="28"/>
        </w:rPr>
        <w:t>.</w:t>
      </w:r>
      <w:r>
        <w:rPr>
          <w:rFonts w:ascii="Times New Roman" w:hAnsi="Times New Roman"/>
          <w:b/>
          <w:snapToGrid w:val="0"/>
          <w:kern w:val="0"/>
          <w:sz w:val="28"/>
          <w:szCs w:val="28"/>
        </w:rPr>
        <w:t>2</w:t>
      </w:r>
      <w:r>
        <w:rPr>
          <w:rFonts w:ascii="Times New Roman" w:hAnsi="Times New Roman"/>
          <w:b/>
          <w:snapToGrid w:val="0"/>
          <w:kern w:val="0"/>
          <w:sz w:val="28"/>
          <w:szCs w:val="28"/>
        </w:rPr>
        <w:t xml:space="preserve"> </w:t>
      </w:r>
      <w:r w:rsidRPr="0012698A">
        <w:rPr>
          <w:rFonts w:ascii="Times New Roman" w:hAnsi="Times New Roman" w:hint="eastAsia"/>
          <w:b/>
          <w:snapToGrid w:val="0"/>
          <w:kern w:val="0"/>
          <w:sz w:val="24"/>
          <w:szCs w:val="28"/>
        </w:rPr>
        <w:t>订单管理</w:t>
      </w:r>
      <w:r w:rsidRPr="006E3481">
        <w:rPr>
          <w:rFonts w:hint="eastAsia"/>
          <w:b/>
          <w:sz w:val="24"/>
          <w:szCs w:val="24"/>
        </w:rPr>
        <w:t>数据库</w:t>
      </w:r>
    </w:p>
    <w:p w14:paraId="5D78BD65" w14:textId="59CD9CCA" w:rsidR="00F73678" w:rsidRPr="0012698A" w:rsidRDefault="000A4A7B" w:rsidP="0012698A">
      <w:pPr>
        <w:ind w:firstLine="720"/>
        <w:rPr>
          <w:rFonts w:ascii="Times New Roman" w:hAnsi="Times New Roman"/>
          <w:color w:val="000000"/>
          <w:sz w:val="24"/>
          <w:szCs w:val="24"/>
        </w:rPr>
      </w:pPr>
      <w:r w:rsidRPr="0012698A">
        <w:rPr>
          <w:rFonts w:ascii="Times New Roman" w:hAnsi="Times New Roman"/>
          <w:sz w:val="24"/>
          <w:szCs w:val="24"/>
        </w:rPr>
        <w:t>在该管理系统下需要专门建立一个有关企业项目的数据库，来记录每一个订单的具体完成情况，以便于企业的订单管理以及员工最后实领薪资的计算。而该数据库是由</w:t>
      </w:r>
      <w:r w:rsidRPr="0012698A">
        <w:rPr>
          <w:rFonts w:ascii="Times New Roman" w:hAnsi="Times New Roman"/>
          <w:color w:val="000000"/>
          <w:sz w:val="24"/>
          <w:szCs w:val="24"/>
        </w:rPr>
        <w:t>Commissioned Employee</w:t>
      </w:r>
      <w:r w:rsidRPr="0012698A">
        <w:rPr>
          <w:rFonts w:ascii="Times New Roman" w:hAnsi="Times New Roman"/>
          <w:color w:val="000000"/>
          <w:sz w:val="24"/>
          <w:szCs w:val="24"/>
        </w:rPr>
        <w:t>来进行管理的。</w:t>
      </w:r>
    </w:p>
    <w:p w14:paraId="5D78BD67" w14:textId="77777777" w:rsidR="00F73678" w:rsidRPr="0012698A" w:rsidRDefault="000A4A7B" w:rsidP="0012698A">
      <w:pPr>
        <w:ind w:left="1440" w:firstLine="720"/>
        <w:rPr>
          <w:rFonts w:ascii="Times New Roman" w:hAnsi="Times New Roman"/>
          <w:color w:val="000000"/>
        </w:rPr>
      </w:pPr>
      <w:r>
        <w:rPr>
          <w:rFonts w:ascii="宋体" w:hAnsi="宋体" w:cs="宋体" w:hint="eastAsia"/>
          <w:color w:val="000000"/>
        </w:rPr>
        <w:t xml:space="preserve">    </w:t>
      </w:r>
      <w:r w:rsidRPr="0012698A">
        <w:rPr>
          <w:rFonts w:ascii="Times New Roman" w:hAnsi="Times New Roman"/>
          <w:color w:val="000000"/>
        </w:rPr>
        <w:t xml:space="preserve"> </w:t>
      </w:r>
      <w:r w:rsidRPr="0012698A">
        <w:rPr>
          <w:rFonts w:ascii="Times New Roman" w:hAnsi="Times New Roman"/>
          <w:color w:val="000000"/>
        </w:rPr>
        <w:t>项目管理数据库的</w:t>
      </w:r>
      <w:r w:rsidRPr="0012698A">
        <w:rPr>
          <w:rFonts w:ascii="Times New Roman" w:hAnsi="Times New Roman"/>
          <w:color w:val="000000"/>
        </w:rPr>
        <w:t>ER</w:t>
      </w:r>
      <w:r w:rsidRPr="0012698A">
        <w:rPr>
          <w:rFonts w:ascii="Times New Roman" w:hAnsi="Times New Roman"/>
          <w:color w:val="000000"/>
        </w:rPr>
        <w:t>图：</w:t>
      </w:r>
    </w:p>
    <w:p w14:paraId="5D78BD68" w14:textId="77777777" w:rsidR="00F73678" w:rsidRDefault="00F73678">
      <w:pPr>
        <w:rPr>
          <w:rFonts w:ascii="宋体" w:hAnsi="宋体" w:cs="宋体"/>
          <w:color w:val="000000"/>
        </w:rPr>
      </w:pPr>
    </w:p>
    <w:p w14:paraId="5D78BD6A" w14:textId="620EECC8" w:rsidR="00F73678" w:rsidRPr="0012698A" w:rsidRDefault="000A4A7B">
      <w:pPr>
        <w:rPr>
          <w:rFonts w:ascii="Times New Roman" w:hAnsi="Times New Roman"/>
          <w:color w:val="000000"/>
        </w:rPr>
      </w:pPr>
      <w:r w:rsidRPr="0012698A">
        <w:rPr>
          <w:rFonts w:ascii="Times New Roman" w:hAnsi="Times New Roman"/>
          <w:noProof/>
          <w:color w:val="000000"/>
        </w:rPr>
        <w:drawing>
          <wp:anchor distT="0" distB="0" distL="114300" distR="114300" simplePos="0" relativeHeight="251656704" behindDoc="1" locked="0" layoutInCell="1" allowOverlap="1" wp14:anchorId="5D78BEE5" wp14:editId="5D78BEE6">
            <wp:simplePos x="0" y="0"/>
            <wp:positionH relativeFrom="column">
              <wp:posOffset>-428625</wp:posOffset>
            </wp:positionH>
            <wp:positionV relativeFrom="paragraph">
              <wp:posOffset>208280</wp:posOffset>
            </wp:positionV>
            <wp:extent cx="6035675" cy="2597150"/>
            <wp:effectExtent l="0" t="0" r="0" b="0"/>
            <wp:wrapTight wrapText="bothSides">
              <wp:wrapPolygon edited="0">
                <wp:start x="4227" y="1584"/>
                <wp:lineTo x="2591" y="3169"/>
                <wp:lineTo x="2591" y="4278"/>
                <wp:lineTo x="2045" y="4595"/>
                <wp:lineTo x="1227" y="5545"/>
                <wp:lineTo x="1227" y="6971"/>
                <wp:lineTo x="818" y="8872"/>
                <wp:lineTo x="750" y="10932"/>
                <wp:lineTo x="818" y="11883"/>
                <wp:lineTo x="1227" y="12041"/>
                <wp:lineTo x="1227" y="12833"/>
                <wp:lineTo x="1704" y="14576"/>
                <wp:lineTo x="1909" y="15527"/>
                <wp:lineTo x="4568" y="17111"/>
                <wp:lineTo x="5999" y="17269"/>
                <wp:lineTo x="9749" y="19012"/>
                <wp:lineTo x="9953" y="19329"/>
                <wp:lineTo x="10703" y="19329"/>
                <wp:lineTo x="11249" y="17111"/>
                <wp:lineTo x="17998" y="15844"/>
                <wp:lineTo x="18680" y="15368"/>
                <wp:lineTo x="18407" y="14576"/>
                <wp:lineTo x="19225" y="14576"/>
                <wp:lineTo x="20384" y="12992"/>
                <wp:lineTo x="20384" y="12041"/>
                <wp:lineTo x="17725" y="9506"/>
                <wp:lineTo x="19089" y="9506"/>
                <wp:lineTo x="21202" y="7922"/>
                <wp:lineTo x="21134" y="6971"/>
                <wp:lineTo x="18680" y="4436"/>
                <wp:lineTo x="19362" y="4119"/>
                <wp:lineTo x="18884" y="2852"/>
                <wp:lineTo x="7227" y="1584"/>
                <wp:lineTo x="4227" y="1584"/>
              </wp:wrapPolygon>
            </wp:wrapTight>
            <wp:docPr id="23" name="图片 23" descr="订单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订单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698A">
        <w:rPr>
          <w:rFonts w:ascii="Times New Roman" w:hAnsi="Times New Roman"/>
          <w:color w:val="000000"/>
        </w:rPr>
        <w:t>Commissioned Employee</w:t>
      </w:r>
      <w:r w:rsidRPr="0012698A">
        <w:rPr>
          <w:rFonts w:ascii="Times New Roman" w:hAnsi="Times New Roman"/>
          <w:color w:val="000000"/>
        </w:rPr>
        <w:t>可以对自己的订单进行管理，他能够做以下操作</w:t>
      </w:r>
    </w:p>
    <w:p w14:paraId="5D78BD6B" w14:textId="77777777" w:rsidR="00F73678" w:rsidRDefault="00F73678">
      <w:pPr>
        <w:rPr>
          <w:rFonts w:ascii="宋体" w:hAnsi="宋体" w:cs="宋体"/>
          <w:color w:val="000000"/>
        </w:rPr>
      </w:pPr>
    </w:p>
    <w:tbl>
      <w:tblPr>
        <w:tblStyle w:val="ae"/>
        <w:tblW w:w="0" w:type="auto"/>
        <w:tblLayout w:type="fixed"/>
        <w:tblLook w:val="0000" w:firstRow="0" w:lastRow="0" w:firstColumn="0" w:lastColumn="0" w:noHBand="0" w:noVBand="0"/>
      </w:tblPr>
      <w:tblGrid>
        <w:gridCol w:w="4261"/>
        <w:gridCol w:w="4261"/>
      </w:tblGrid>
      <w:tr w:rsidR="00F73678" w:rsidRPr="0012698A" w14:paraId="5D78BD6E" w14:textId="77777777">
        <w:tc>
          <w:tcPr>
            <w:tcW w:w="4261" w:type="dxa"/>
            <w:tcBorders>
              <w:top w:val="single" w:sz="8" w:space="0" w:color="9BBB59"/>
              <w:left w:val="single" w:sz="8" w:space="0" w:color="9BBB59"/>
              <w:bottom w:val="single" w:sz="8" w:space="0" w:color="9BBB59"/>
              <w:right w:val="dotted" w:sz="4" w:space="0" w:color="auto"/>
            </w:tcBorders>
            <w:shd w:val="clear" w:color="auto" w:fill="9BBB59"/>
          </w:tcPr>
          <w:p w14:paraId="5D78BD6C" w14:textId="77777777" w:rsidR="00F73678" w:rsidRPr="0012698A" w:rsidRDefault="000A4A7B">
            <w:pPr>
              <w:jc w:val="center"/>
              <w:rPr>
                <w:rFonts w:ascii="Times New Roman" w:hAnsi="Times New Roman"/>
                <w:b/>
                <w:bCs/>
                <w:color w:val="000000"/>
              </w:rPr>
            </w:pPr>
            <w:r w:rsidRPr="0012698A">
              <w:rPr>
                <w:rFonts w:ascii="Times New Roman" w:hAnsi="Times New Roman"/>
                <w:b/>
                <w:bCs/>
                <w:color w:val="000000"/>
              </w:rPr>
              <w:t>操作</w:t>
            </w:r>
          </w:p>
        </w:tc>
        <w:tc>
          <w:tcPr>
            <w:tcW w:w="4261" w:type="dxa"/>
            <w:tcBorders>
              <w:top w:val="single" w:sz="8" w:space="0" w:color="9BBB59"/>
              <w:left w:val="dotted" w:sz="4" w:space="0" w:color="auto"/>
              <w:bottom w:val="single" w:sz="8" w:space="0" w:color="9BBB59"/>
              <w:right w:val="single" w:sz="8" w:space="0" w:color="9BBB59"/>
            </w:tcBorders>
            <w:shd w:val="clear" w:color="auto" w:fill="9BBB59"/>
          </w:tcPr>
          <w:p w14:paraId="5D78BD6D" w14:textId="77777777" w:rsidR="00F73678" w:rsidRPr="0012698A" w:rsidRDefault="000A4A7B">
            <w:pPr>
              <w:jc w:val="center"/>
              <w:rPr>
                <w:rFonts w:ascii="Times New Roman" w:hAnsi="Times New Roman"/>
                <w:b/>
                <w:bCs/>
                <w:color w:val="000000"/>
              </w:rPr>
            </w:pPr>
            <w:r w:rsidRPr="0012698A">
              <w:rPr>
                <w:rFonts w:ascii="Times New Roman" w:hAnsi="Times New Roman"/>
                <w:b/>
                <w:bCs/>
                <w:color w:val="000000"/>
              </w:rPr>
              <w:t>子流程</w:t>
            </w:r>
          </w:p>
        </w:tc>
      </w:tr>
      <w:tr w:rsidR="00F73678" w:rsidRPr="0012698A" w14:paraId="5D78BD71" w14:textId="77777777">
        <w:tc>
          <w:tcPr>
            <w:tcW w:w="4261" w:type="dxa"/>
            <w:tcBorders>
              <w:top w:val="single" w:sz="8" w:space="0" w:color="9BBB59"/>
              <w:left w:val="single" w:sz="8" w:space="0" w:color="9BBB59"/>
              <w:bottom w:val="single" w:sz="8" w:space="0" w:color="9BBB59"/>
              <w:right w:val="dotted" w:sz="4" w:space="0" w:color="auto"/>
            </w:tcBorders>
            <w:shd w:val="clear" w:color="auto" w:fill="FFFFFF"/>
          </w:tcPr>
          <w:p w14:paraId="5D78BD6F"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创建订单</w:t>
            </w:r>
          </w:p>
        </w:tc>
        <w:tc>
          <w:tcPr>
            <w:tcW w:w="4261" w:type="dxa"/>
            <w:tcBorders>
              <w:top w:val="single" w:sz="8" w:space="0" w:color="9BBB59"/>
              <w:left w:val="dotted" w:sz="4" w:space="0" w:color="auto"/>
              <w:bottom w:val="single" w:sz="8" w:space="0" w:color="9BBB59"/>
              <w:right w:val="single" w:sz="8" w:space="0" w:color="9BBB59"/>
            </w:tcBorders>
            <w:shd w:val="clear" w:color="auto" w:fill="FFFFFF"/>
          </w:tcPr>
          <w:p w14:paraId="5D78BD70"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Create a Purchase Order</w:t>
            </w:r>
          </w:p>
        </w:tc>
      </w:tr>
      <w:tr w:rsidR="00F73678" w:rsidRPr="0012698A" w14:paraId="5D78BD74" w14:textId="77777777">
        <w:tc>
          <w:tcPr>
            <w:tcW w:w="4261" w:type="dxa"/>
            <w:tcBorders>
              <w:top w:val="single" w:sz="8" w:space="0" w:color="9BBB59"/>
              <w:left w:val="single" w:sz="8" w:space="0" w:color="9BBB59"/>
              <w:bottom w:val="single" w:sz="8" w:space="0" w:color="9BBB59"/>
              <w:right w:val="dotted" w:sz="4" w:space="0" w:color="auto"/>
            </w:tcBorders>
            <w:shd w:val="clear" w:color="auto" w:fill="FFFFFF"/>
          </w:tcPr>
          <w:p w14:paraId="5D78BD7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修改订单</w:t>
            </w:r>
          </w:p>
        </w:tc>
        <w:tc>
          <w:tcPr>
            <w:tcW w:w="4261" w:type="dxa"/>
            <w:tcBorders>
              <w:top w:val="single" w:sz="8" w:space="0" w:color="9BBB59"/>
              <w:left w:val="dotted" w:sz="4" w:space="0" w:color="auto"/>
              <w:bottom w:val="single" w:sz="8" w:space="0" w:color="9BBB59"/>
              <w:right w:val="single" w:sz="8" w:space="0" w:color="9BBB59"/>
            </w:tcBorders>
            <w:shd w:val="clear" w:color="auto" w:fill="FFFFFF"/>
          </w:tcPr>
          <w:p w14:paraId="5D78BD73"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Update a Purchase Order</w:t>
            </w:r>
          </w:p>
        </w:tc>
      </w:tr>
      <w:tr w:rsidR="00F73678" w:rsidRPr="0012698A" w14:paraId="5D78BD77" w14:textId="77777777">
        <w:tc>
          <w:tcPr>
            <w:tcW w:w="4261" w:type="dxa"/>
            <w:tcBorders>
              <w:top w:val="single" w:sz="8" w:space="0" w:color="9BBB59"/>
              <w:left w:val="single" w:sz="8" w:space="0" w:color="9BBB59"/>
              <w:bottom w:val="single" w:sz="8" w:space="0" w:color="9BBB59"/>
              <w:right w:val="dotted" w:sz="4" w:space="0" w:color="auto"/>
            </w:tcBorders>
            <w:shd w:val="clear" w:color="auto" w:fill="FFFFFF"/>
          </w:tcPr>
          <w:p w14:paraId="5D78BD75"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删除订单</w:t>
            </w:r>
          </w:p>
        </w:tc>
        <w:tc>
          <w:tcPr>
            <w:tcW w:w="4261" w:type="dxa"/>
            <w:tcBorders>
              <w:top w:val="single" w:sz="8" w:space="0" w:color="9BBB59"/>
              <w:left w:val="dotted" w:sz="4" w:space="0" w:color="auto"/>
              <w:bottom w:val="single" w:sz="8" w:space="0" w:color="9BBB59"/>
              <w:right w:val="single" w:sz="8" w:space="0" w:color="9BBB59"/>
            </w:tcBorders>
            <w:shd w:val="clear" w:color="auto" w:fill="FFFFFF"/>
          </w:tcPr>
          <w:p w14:paraId="5D78BD7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Delete a Purchase Order</w:t>
            </w:r>
          </w:p>
        </w:tc>
      </w:tr>
      <w:tr w:rsidR="00F73678" w:rsidRPr="0012698A" w14:paraId="5D78BD7A" w14:textId="77777777">
        <w:tc>
          <w:tcPr>
            <w:tcW w:w="4261" w:type="dxa"/>
            <w:tcBorders>
              <w:top w:val="single" w:sz="8" w:space="0" w:color="9BBB59"/>
              <w:left w:val="single" w:sz="8" w:space="0" w:color="9BBB59"/>
              <w:bottom w:val="single" w:sz="8" w:space="0" w:color="9BBB59"/>
              <w:right w:val="dotted" w:sz="4" w:space="0" w:color="auto"/>
            </w:tcBorders>
            <w:shd w:val="clear" w:color="auto" w:fill="FFFFFF"/>
          </w:tcPr>
          <w:p w14:paraId="5D78BD78"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查看订单</w:t>
            </w:r>
          </w:p>
        </w:tc>
        <w:tc>
          <w:tcPr>
            <w:tcW w:w="4261" w:type="dxa"/>
            <w:tcBorders>
              <w:top w:val="single" w:sz="8" w:space="0" w:color="9BBB59"/>
              <w:left w:val="dotted" w:sz="4" w:space="0" w:color="auto"/>
              <w:bottom w:val="single" w:sz="8" w:space="0" w:color="9BBB59"/>
              <w:right w:val="single" w:sz="8" w:space="0" w:color="9BBB59"/>
            </w:tcBorders>
            <w:shd w:val="clear" w:color="auto" w:fill="FFFFFF"/>
          </w:tcPr>
          <w:p w14:paraId="5D78BD79"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Browse a Purchase Order</w:t>
            </w:r>
          </w:p>
        </w:tc>
      </w:tr>
    </w:tbl>
    <w:p w14:paraId="5D78BD7C" w14:textId="2A422B0C" w:rsidR="00F73678" w:rsidRPr="0012698A" w:rsidRDefault="000A4A7B" w:rsidP="0012698A">
      <w:pPr>
        <w:ind w:firstLine="720"/>
        <w:rPr>
          <w:rFonts w:ascii="Times New Roman" w:hAnsi="Times New Roman"/>
          <w:color w:val="000000"/>
          <w:sz w:val="24"/>
          <w:szCs w:val="24"/>
        </w:rPr>
      </w:pPr>
      <w:r w:rsidRPr="0012698A">
        <w:rPr>
          <w:rFonts w:ascii="Times New Roman" w:hAnsi="Times New Roman"/>
          <w:sz w:val="24"/>
          <w:szCs w:val="24"/>
        </w:rPr>
        <w:t>对于创建订单来说，</w:t>
      </w:r>
      <w:r w:rsidRPr="0012698A">
        <w:rPr>
          <w:rFonts w:ascii="Times New Roman" w:hAnsi="Times New Roman"/>
          <w:color w:val="000000"/>
          <w:sz w:val="24"/>
          <w:szCs w:val="24"/>
        </w:rPr>
        <w:t>Commissioned Employee</w:t>
      </w:r>
      <w:r w:rsidRPr="0012698A">
        <w:rPr>
          <w:rFonts w:ascii="Times New Roman" w:hAnsi="Times New Roman"/>
          <w:color w:val="000000"/>
          <w:sz w:val="24"/>
          <w:szCs w:val="24"/>
        </w:rPr>
        <w:t>需要填入下表的相关信息来创建订单，之后系统自动生成唯一的订单号</w:t>
      </w:r>
      <w:r w:rsidRPr="0012698A">
        <w:rPr>
          <w:rFonts w:ascii="Times New Roman" w:hAnsi="Times New Roman"/>
          <w:color w:val="000000"/>
          <w:sz w:val="24"/>
          <w:szCs w:val="24"/>
        </w:rPr>
        <w:t>OID</w:t>
      </w:r>
      <w:r w:rsidRPr="0012698A">
        <w:rPr>
          <w:rFonts w:ascii="Times New Roman" w:hAnsi="Times New Roman"/>
          <w:color w:val="000000"/>
          <w:sz w:val="24"/>
          <w:szCs w:val="24"/>
        </w:rPr>
        <w:t>，下表是订单数据库的结构。</w:t>
      </w:r>
    </w:p>
    <w:p w14:paraId="5D78BD7D" w14:textId="77777777" w:rsidR="00F73678" w:rsidRPr="0012698A" w:rsidRDefault="000A4A7B">
      <w:pPr>
        <w:jc w:val="center"/>
        <w:rPr>
          <w:rFonts w:ascii="Times New Roman" w:hAnsi="Times New Roman"/>
          <w:color w:val="000000"/>
          <w:sz w:val="24"/>
          <w:szCs w:val="24"/>
        </w:rPr>
      </w:pPr>
      <w:r w:rsidRPr="0012698A">
        <w:rPr>
          <w:rFonts w:ascii="Times New Roman" w:hAnsi="Times New Roman"/>
          <w:color w:val="000000"/>
          <w:sz w:val="24"/>
          <w:szCs w:val="24"/>
        </w:rPr>
        <w:t>订单</w:t>
      </w:r>
    </w:p>
    <w:tbl>
      <w:tblPr>
        <w:tblStyle w:val="ae"/>
        <w:tblpPr w:leftFromText="180" w:rightFromText="180" w:vertAnchor="text" w:horzAnchor="page" w:tblpX="1786" w:tblpY="309"/>
        <w:tblOverlap w:val="never"/>
        <w:tblW w:w="0" w:type="auto"/>
        <w:tblLayout w:type="fixed"/>
        <w:tblLook w:val="0000" w:firstRow="0" w:lastRow="0" w:firstColumn="0" w:lastColumn="0" w:noHBand="0" w:noVBand="0"/>
      </w:tblPr>
      <w:tblGrid>
        <w:gridCol w:w="2204"/>
        <w:gridCol w:w="2467"/>
        <w:gridCol w:w="3851"/>
      </w:tblGrid>
      <w:tr w:rsidR="00F73678" w:rsidRPr="0012698A" w14:paraId="5D78BD81" w14:textId="77777777">
        <w:trPr>
          <w:trHeight w:val="90"/>
        </w:trPr>
        <w:tc>
          <w:tcPr>
            <w:tcW w:w="2204" w:type="dxa"/>
            <w:tcBorders>
              <w:top w:val="single" w:sz="8" w:space="0" w:color="4F81BD"/>
              <w:left w:val="single" w:sz="8" w:space="0" w:color="4F81BD"/>
              <w:bottom w:val="single" w:sz="8" w:space="0" w:color="FFFFFF"/>
              <w:right w:val="single" w:sz="8" w:space="0" w:color="4F81BD"/>
            </w:tcBorders>
            <w:shd w:val="clear" w:color="auto" w:fill="4F81BD"/>
          </w:tcPr>
          <w:p w14:paraId="5D78BD7E" w14:textId="77777777" w:rsidR="00F73678" w:rsidRPr="0012698A" w:rsidRDefault="000A4A7B">
            <w:pPr>
              <w:jc w:val="center"/>
              <w:rPr>
                <w:rFonts w:ascii="Times New Roman" w:hAnsi="Times New Roman"/>
                <w:b/>
                <w:bCs/>
                <w:color w:val="000000"/>
              </w:rPr>
            </w:pPr>
            <w:r w:rsidRPr="0012698A">
              <w:rPr>
                <w:rFonts w:ascii="Times New Roman" w:hAnsi="Times New Roman"/>
                <w:b/>
                <w:bCs/>
                <w:color w:val="000000"/>
              </w:rPr>
              <w:t>字段</w:t>
            </w:r>
          </w:p>
        </w:tc>
        <w:tc>
          <w:tcPr>
            <w:tcW w:w="2467" w:type="dxa"/>
            <w:tcBorders>
              <w:top w:val="single" w:sz="8" w:space="0" w:color="4F81BD"/>
              <w:left w:val="single" w:sz="8" w:space="0" w:color="4F81BD"/>
              <w:bottom w:val="single" w:sz="8" w:space="0" w:color="FFFFFF"/>
              <w:right w:val="single" w:sz="8" w:space="0" w:color="4F81BD"/>
            </w:tcBorders>
            <w:shd w:val="clear" w:color="auto" w:fill="4F81BD"/>
          </w:tcPr>
          <w:p w14:paraId="5D78BD7F" w14:textId="77777777" w:rsidR="00F73678" w:rsidRPr="0012698A" w:rsidRDefault="000A4A7B">
            <w:pPr>
              <w:jc w:val="center"/>
              <w:rPr>
                <w:rFonts w:ascii="Times New Roman" w:hAnsi="Times New Roman"/>
                <w:b/>
                <w:bCs/>
                <w:color w:val="000000"/>
              </w:rPr>
            </w:pPr>
            <w:r w:rsidRPr="0012698A">
              <w:rPr>
                <w:rFonts w:ascii="Times New Roman" w:hAnsi="Times New Roman"/>
                <w:b/>
                <w:bCs/>
                <w:color w:val="000000"/>
              </w:rPr>
              <w:t>中译</w:t>
            </w:r>
          </w:p>
        </w:tc>
        <w:tc>
          <w:tcPr>
            <w:tcW w:w="3851" w:type="dxa"/>
            <w:tcBorders>
              <w:top w:val="single" w:sz="8" w:space="0" w:color="4F81BD"/>
              <w:left w:val="single" w:sz="8" w:space="0" w:color="4F81BD"/>
              <w:bottom w:val="single" w:sz="8" w:space="0" w:color="FFFFFF"/>
              <w:right w:val="single" w:sz="8" w:space="0" w:color="4F81BD"/>
            </w:tcBorders>
            <w:shd w:val="clear" w:color="auto" w:fill="4F81BD"/>
          </w:tcPr>
          <w:p w14:paraId="5D78BD80" w14:textId="77777777" w:rsidR="00F73678" w:rsidRPr="0012698A" w:rsidRDefault="000A4A7B">
            <w:pPr>
              <w:jc w:val="center"/>
              <w:rPr>
                <w:rFonts w:ascii="Times New Roman" w:hAnsi="Times New Roman"/>
                <w:b/>
                <w:bCs/>
                <w:color w:val="000000"/>
              </w:rPr>
            </w:pPr>
            <w:r w:rsidRPr="0012698A">
              <w:rPr>
                <w:rFonts w:ascii="Times New Roman" w:hAnsi="Times New Roman"/>
                <w:b/>
                <w:bCs/>
                <w:color w:val="000000"/>
              </w:rPr>
              <w:t>备注</w:t>
            </w:r>
          </w:p>
        </w:tc>
      </w:tr>
      <w:tr w:rsidR="00F73678" w:rsidRPr="0012698A" w14:paraId="5D78BD85" w14:textId="77777777">
        <w:tc>
          <w:tcPr>
            <w:tcW w:w="2204" w:type="dxa"/>
            <w:tcBorders>
              <w:top w:val="single" w:sz="8" w:space="0" w:color="FFFFFF"/>
              <w:left w:val="single" w:sz="8" w:space="0" w:color="4F81BD"/>
              <w:bottom w:val="single" w:sz="8" w:space="0" w:color="4F81BD"/>
              <w:right w:val="single" w:sz="8" w:space="0" w:color="4F81BD"/>
            </w:tcBorders>
            <w:shd w:val="clear" w:color="auto" w:fill="B8CCE4"/>
          </w:tcPr>
          <w:p w14:paraId="5D78BD82" w14:textId="77777777" w:rsidR="00F73678" w:rsidRPr="0012698A" w:rsidRDefault="000A4A7B">
            <w:pPr>
              <w:jc w:val="center"/>
              <w:rPr>
                <w:rFonts w:ascii="Times New Roman" w:hAnsi="Times New Roman"/>
                <w:color w:val="000000"/>
              </w:rPr>
            </w:pPr>
            <w:proofErr w:type="spellStart"/>
            <w:r w:rsidRPr="0012698A">
              <w:rPr>
                <w:rFonts w:ascii="Times New Roman" w:hAnsi="Times New Roman"/>
                <w:color w:val="000000"/>
              </w:rPr>
              <w:t>Clientname</w:t>
            </w:r>
            <w:proofErr w:type="spellEnd"/>
          </w:p>
        </w:tc>
        <w:tc>
          <w:tcPr>
            <w:tcW w:w="2467" w:type="dxa"/>
            <w:tcBorders>
              <w:top w:val="single" w:sz="8" w:space="0" w:color="FFFFFF"/>
              <w:left w:val="single" w:sz="8" w:space="0" w:color="4F81BD"/>
              <w:bottom w:val="single" w:sz="8" w:space="0" w:color="4F81BD"/>
              <w:right w:val="single" w:sz="8" w:space="0" w:color="4F81BD"/>
            </w:tcBorders>
            <w:shd w:val="clear" w:color="auto" w:fill="B8CCE4"/>
          </w:tcPr>
          <w:p w14:paraId="5D78BD83"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客户姓名</w:t>
            </w:r>
          </w:p>
        </w:tc>
        <w:tc>
          <w:tcPr>
            <w:tcW w:w="3851" w:type="dxa"/>
            <w:tcBorders>
              <w:top w:val="single" w:sz="8" w:space="0" w:color="FFFFFF"/>
              <w:left w:val="single" w:sz="8" w:space="0" w:color="4F81BD"/>
              <w:bottom w:val="single" w:sz="8" w:space="0" w:color="4F81BD"/>
              <w:right w:val="single" w:sz="8" w:space="0" w:color="4F81BD"/>
            </w:tcBorders>
            <w:shd w:val="clear" w:color="auto" w:fill="B8CCE4"/>
          </w:tcPr>
          <w:p w14:paraId="5D78BD84" w14:textId="77777777" w:rsidR="00F73678" w:rsidRPr="0012698A" w:rsidRDefault="00F73678">
            <w:pPr>
              <w:jc w:val="center"/>
              <w:rPr>
                <w:rFonts w:ascii="Times New Roman" w:hAnsi="Times New Roman"/>
                <w:color w:val="000000"/>
              </w:rPr>
            </w:pPr>
          </w:p>
        </w:tc>
      </w:tr>
      <w:tr w:rsidR="00F73678" w:rsidRPr="0012698A" w14:paraId="5D78BD89" w14:textId="77777777">
        <w:tc>
          <w:tcPr>
            <w:tcW w:w="2204" w:type="dxa"/>
            <w:tcBorders>
              <w:top w:val="single" w:sz="8" w:space="0" w:color="4F81BD"/>
              <w:left w:val="single" w:sz="8" w:space="0" w:color="4F81BD"/>
              <w:bottom w:val="single" w:sz="8" w:space="0" w:color="4F81BD"/>
              <w:right w:val="single" w:sz="8" w:space="0" w:color="4F81BD"/>
            </w:tcBorders>
            <w:shd w:val="clear" w:color="auto" w:fill="FFFFFF"/>
          </w:tcPr>
          <w:p w14:paraId="5D78BD8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Address</w:t>
            </w:r>
          </w:p>
        </w:tc>
        <w:tc>
          <w:tcPr>
            <w:tcW w:w="2467" w:type="dxa"/>
            <w:tcBorders>
              <w:top w:val="single" w:sz="8" w:space="0" w:color="4F81BD"/>
              <w:left w:val="single" w:sz="8" w:space="0" w:color="4F81BD"/>
              <w:bottom w:val="single" w:sz="8" w:space="0" w:color="4F81BD"/>
              <w:right w:val="single" w:sz="8" w:space="0" w:color="4F81BD"/>
            </w:tcBorders>
            <w:shd w:val="clear" w:color="auto" w:fill="FFFFFF"/>
          </w:tcPr>
          <w:p w14:paraId="5D78BD87"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客户联络点</w:t>
            </w:r>
          </w:p>
        </w:tc>
        <w:tc>
          <w:tcPr>
            <w:tcW w:w="3851" w:type="dxa"/>
            <w:tcBorders>
              <w:top w:val="single" w:sz="8" w:space="0" w:color="4F81BD"/>
              <w:left w:val="single" w:sz="8" w:space="0" w:color="4F81BD"/>
              <w:bottom w:val="single" w:sz="8" w:space="0" w:color="4F81BD"/>
              <w:right w:val="single" w:sz="8" w:space="0" w:color="4F81BD"/>
            </w:tcBorders>
            <w:shd w:val="clear" w:color="auto" w:fill="FFFFFF"/>
          </w:tcPr>
          <w:p w14:paraId="5D78BD88" w14:textId="77777777" w:rsidR="00F73678" w:rsidRPr="0012698A" w:rsidRDefault="00F73678">
            <w:pPr>
              <w:jc w:val="center"/>
              <w:rPr>
                <w:rFonts w:ascii="Times New Roman" w:hAnsi="Times New Roman"/>
                <w:color w:val="000000"/>
              </w:rPr>
            </w:pPr>
          </w:p>
        </w:tc>
      </w:tr>
      <w:tr w:rsidR="00F73678" w:rsidRPr="0012698A" w14:paraId="5D78BD8D" w14:textId="77777777">
        <w:tc>
          <w:tcPr>
            <w:tcW w:w="2204" w:type="dxa"/>
            <w:tcBorders>
              <w:top w:val="single" w:sz="8" w:space="0" w:color="4F81BD"/>
              <w:left w:val="single" w:sz="8" w:space="0" w:color="4F81BD"/>
              <w:bottom w:val="single" w:sz="8" w:space="0" w:color="4F81BD"/>
              <w:right w:val="single" w:sz="8" w:space="0" w:color="4F81BD"/>
            </w:tcBorders>
            <w:shd w:val="clear" w:color="auto" w:fill="B8CCE4"/>
          </w:tcPr>
          <w:p w14:paraId="5D78BD8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Telephone</w:t>
            </w:r>
          </w:p>
        </w:tc>
        <w:tc>
          <w:tcPr>
            <w:tcW w:w="2467" w:type="dxa"/>
            <w:tcBorders>
              <w:top w:val="single" w:sz="8" w:space="0" w:color="4F81BD"/>
              <w:left w:val="single" w:sz="8" w:space="0" w:color="4F81BD"/>
              <w:bottom w:val="single" w:sz="8" w:space="0" w:color="4F81BD"/>
              <w:right w:val="single" w:sz="8" w:space="0" w:color="4F81BD"/>
            </w:tcBorders>
            <w:shd w:val="clear" w:color="auto" w:fill="B8CCE4"/>
          </w:tcPr>
          <w:p w14:paraId="5D78BD8B"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客户电话</w:t>
            </w:r>
          </w:p>
        </w:tc>
        <w:tc>
          <w:tcPr>
            <w:tcW w:w="3851" w:type="dxa"/>
            <w:tcBorders>
              <w:top w:val="single" w:sz="8" w:space="0" w:color="4F81BD"/>
              <w:left w:val="single" w:sz="8" w:space="0" w:color="4F81BD"/>
              <w:bottom w:val="single" w:sz="8" w:space="0" w:color="4F81BD"/>
              <w:right w:val="single" w:sz="8" w:space="0" w:color="4F81BD"/>
            </w:tcBorders>
            <w:shd w:val="clear" w:color="auto" w:fill="B8CCE4"/>
          </w:tcPr>
          <w:p w14:paraId="5D78BD8C" w14:textId="77777777" w:rsidR="00F73678" w:rsidRPr="0012698A" w:rsidRDefault="00F73678">
            <w:pPr>
              <w:jc w:val="center"/>
              <w:rPr>
                <w:rFonts w:ascii="Times New Roman" w:hAnsi="Times New Roman"/>
                <w:color w:val="000000"/>
              </w:rPr>
            </w:pPr>
          </w:p>
        </w:tc>
      </w:tr>
      <w:tr w:rsidR="00F73678" w:rsidRPr="0012698A" w14:paraId="5D78BD91" w14:textId="77777777">
        <w:tc>
          <w:tcPr>
            <w:tcW w:w="2204" w:type="dxa"/>
            <w:tcBorders>
              <w:top w:val="single" w:sz="8" w:space="0" w:color="4F81BD"/>
              <w:left w:val="single" w:sz="8" w:space="0" w:color="4F81BD"/>
              <w:bottom w:val="single" w:sz="8" w:space="0" w:color="4F81BD"/>
              <w:right w:val="single" w:sz="8" w:space="0" w:color="4F81BD"/>
            </w:tcBorders>
            <w:shd w:val="clear" w:color="auto" w:fill="FFFFFF"/>
          </w:tcPr>
          <w:p w14:paraId="5D78BD8E" w14:textId="77777777" w:rsidR="00F73678" w:rsidRPr="0012698A" w:rsidRDefault="000A4A7B">
            <w:pPr>
              <w:jc w:val="center"/>
              <w:rPr>
                <w:rFonts w:ascii="Times New Roman" w:hAnsi="Times New Roman"/>
                <w:color w:val="000000"/>
              </w:rPr>
            </w:pPr>
            <w:proofErr w:type="spellStart"/>
            <w:r w:rsidRPr="0012698A">
              <w:rPr>
                <w:rFonts w:ascii="Times New Roman" w:hAnsi="Times New Roman"/>
                <w:color w:val="000000"/>
              </w:rPr>
              <w:t>Pid</w:t>
            </w:r>
            <w:proofErr w:type="spellEnd"/>
          </w:p>
        </w:tc>
        <w:tc>
          <w:tcPr>
            <w:tcW w:w="2467" w:type="dxa"/>
            <w:tcBorders>
              <w:top w:val="single" w:sz="8" w:space="0" w:color="4F81BD"/>
              <w:left w:val="single" w:sz="8" w:space="0" w:color="4F81BD"/>
              <w:bottom w:val="single" w:sz="8" w:space="0" w:color="4F81BD"/>
              <w:right w:val="single" w:sz="8" w:space="0" w:color="4F81BD"/>
            </w:tcBorders>
            <w:shd w:val="clear" w:color="auto" w:fill="FFFFFF"/>
          </w:tcPr>
          <w:p w14:paraId="5D78BD8F"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购买的产品</w:t>
            </w:r>
          </w:p>
        </w:tc>
        <w:tc>
          <w:tcPr>
            <w:tcW w:w="3851" w:type="dxa"/>
            <w:tcBorders>
              <w:top w:val="single" w:sz="8" w:space="0" w:color="4F81BD"/>
              <w:left w:val="single" w:sz="8" w:space="0" w:color="4F81BD"/>
              <w:bottom w:val="single" w:sz="8" w:space="0" w:color="4F81BD"/>
              <w:right w:val="single" w:sz="8" w:space="0" w:color="4F81BD"/>
            </w:tcBorders>
            <w:shd w:val="clear" w:color="auto" w:fill="FFFFFF"/>
          </w:tcPr>
          <w:p w14:paraId="5D78BD90" w14:textId="77777777" w:rsidR="00F73678" w:rsidRPr="0012698A" w:rsidRDefault="00F73678">
            <w:pPr>
              <w:jc w:val="center"/>
              <w:rPr>
                <w:rFonts w:ascii="Times New Roman" w:hAnsi="Times New Roman"/>
                <w:color w:val="000000"/>
              </w:rPr>
            </w:pPr>
          </w:p>
        </w:tc>
      </w:tr>
      <w:tr w:rsidR="00F73678" w:rsidRPr="0012698A" w14:paraId="5D78BD95" w14:textId="77777777">
        <w:tc>
          <w:tcPr>
            <w:tcW w:w="2204" w:type="dxa"/>
            <w:tcBorders>
              <w:top w:val="single" w:sz="8" w:space="0" w:color="4F81BD"/>
              <w:left w:val="single" w:sz="8" w:space="0" w:color="4F81BD"/>
              <w:bottom w:val="single" w:sz="8" w:space="0" w:color="4F81BD"/>
              <w:right w:val="single" w:sz="8" w:space="0" w:color="4F81BD"/>
            </w:tcBorders>
            <w:shd w:val="clear" w:color="auto" w:fill="B8CCE4"/>
          </w:tcPr>
          <w:p w14:paraId="5D78BD92"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Date</w:t>
            </w:r>
          </w:p>
        </w:tc>
        <w:tc>
          <w:tcPr>
            <w:tcW w:w="2467" w:type="dxa"/>
            <w:tcBorders>
              <w:top w:val="single" w:sz="8" w:space="0" w:color="4F81BD"/>
              <w:left w:val="single" w:sz="8" w:space="0" w:color="4F81BD"/>
              <w:bottom w:val="single" w:sz="8" w:space="0" w:color="4F81BD"/>
              <w:right w:val="single" w:sz="8" w:space="0" w:color="4F81BD"/>
            </w:tcBorders>
            <w:shd w:val="clear" w:color="auto" w:fill="B8CCE4"/>
          </w:tcPr>
          <w:p w14:paraId="5D78BD93"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日期</w:t>
            </w:r>
          </w:p>
        </w:tc>
        <w:tc>
          <w:tcPr>
            <w:tcW w:w="3851" w:type="dxa"/>
            <w:tcBorders>
              <w:top w:val="single" w:sz="8" w:space="0" w:color="4F81BD"/>
              <w:left w:val="single" w:sz="8" w:space="0" w:color="4F81BD"/>
              <w:bottom w:val="single" w:sz="8" w:space="0" w:color="4F81BD"/>
              <w:right w:val="single" w:sz="8" w:space="0" w:color="4F81BD"/>
            </w:tcBorders>
            <w:shd w:val="clear" w:color="auto" w:fill="B8CCE4"/>
          </w:tcPr>
          <w:p w14:paraId="5D78BD94" w14:textId="77777777" w:rsidR="00F73678" w:rsidRPr="0012698A" w:rsidRDefault="00F73678">
            <w:pPr>
              <w:jc w:val="center"/>
              <w:rPr>
                <w:rFonts w:ascii="Times New Roman" w:hAnsi="Times New Roman"/>
                <w:color w:val="000000"/>
              </w:rPr>
            </w:pPr>
          </w:p>
        </w:tc>
      </w:tr>
      <w:tr w:rsidR="00F73678" w:rsidRPr="0012698A" w14:paraId="5D78BD99" w14:textId="77777777">
        <w:tc>
          <w:tcPr>
            <w:tcW w:w="2204" w:type="dxa"/>
            <w:tcBorders>
              <w:top w:val="single" w:sz="8" w:space="0" w:color="4F81BD"/>
              <w:left w:val="single" w:sz="8" w:space="0" w:color="4F81BD"/>
              <w:bottom w:val="single" w:sz="8" w:space="0" w:color="4F81BD"/>
              <w:right w:val="single" w:sz="8" w:space="0" w:color="4F81BD"/>
            </w:tcBorders>
            <w:shd w:val="clear" w:color="auto" w:fill="B8CCE4"/>
          </w:tcPr>
          <w:p w14:paraId="5D78BD96"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User</w:t>
            </w:r>
          </w:p>
        </w:tc>
        <w:tc>
          <w:tcPr>
            <w:tcW w:w="2467" w:type="dxa"/>
            <w:tcBorders>
              <w:top w:val="single" w:sz="8" w:space="0" w:color="4F81BD"/>
              <w:left w:val="single" w:sz="8" w:space="0" w:color="4F81BD"/>
              <w:bottom w:val="single" w:sz="8" w:space="0" w:color="4F81BD"/>
              <w:right w:val="single" w:sz="8" w:space="0" w:color="4F81BD"/>
            </w:tcBorders>
            <w:shd w:val="clear" w:color="auto" w:fill="B8CCE4"/>
          </w:tcPr>
          <w:p w14:paraId="5D78BD97"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员工</w:t>
            </w:r>
          </w:p>
        </w:tc>
        <w:tc>
          <w:tcPr>
            <w:tcW w:w="3851" w:type="dxa"/>
            <w:tcBorders>
              <w:top w:val="single" w:sz="8" w:space="0" w:color="4F81BD"/>
              <w:left w:val="single" w:sz="8" w:space="0" w:color="4F81BD"/>
              <w:bottom w:val="single" w:sz="8" w:space="0" w:color="4F81BD"/>
              <w:right w:val="single" w:sz="8" w:space="0" w:color="4F81BD"/>
            </w:tcBorders>
            <w:shd w:val="clear" w:color="auto" w:fill="B8CCE4"/>
          </w:tcPr>
          <w:p w14:paraId="5D78BD98" w14:textId="77777777" w:rsidR="00F73678" w:rsidRPr="0012698A" w:rsidRDefault="00F73678">
            <w:pPr>
              <w:jc w:val="center"/>
              <w:rPr>
                <w:rFonts w:ascii="Times New Roman" w:hAnsi="Times New Roman"/>
                <w:color w:val="000000"/>
              </w:rPr>
            </w:pPr>
          </w:p>
        </w:tc>
      </w:tr>
      <w:tr w:rsidR="00F73678" w:rsidRPr="0012698A" w14:paraId="5D78BD9D" w14:textId="77777777">
        <w:tc>
          <w:tcPr>
            <w:tcW w:w="2204" w:type="dxa"/>
            <w:tcBorders>
              <w:top w:val="single" w:sz="8" w:space="0" w:color="4F81BD"/>
              <w:left w:val="single" w:sz="8" w:space="0" w:color="4F81BD"/>
              <w:bottom w:val="single" w:sz="8" w:space="0" w:color="4F81BD"/>
              <w:right w:val="single" w:sz="8" w:space="0" w:color="4F81BD"/>
            </w:tcBorders>
            <w:shd w:val="clear" w:color="auto" w:fill="B8CCE4"/>
          </w:tcPr>
          <w:p w14:paraId="5D78BD9A"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State</w:t>
            </w:r>
          </w:p>
        </w:tc>
        <w:tc>
          <w:tcPr>
            <w:tcW w:w="2467" w:type="dxa"/>
            <w:tcBorders>
              <w:top w:val="single" w:sz="8" w:space="0" w:color="4F81BD"/>
              <w:left w:val="single" w:sz="8" w:space="0" w:color="4F81BD"/>
              <w:bottom w:val="single" w:sz="8" w:space="0" w:color="4F81BD"/>
              <w:right w:val="single" w:sz="8" w:space="0" w:color="4F81BD"/>
            </w:tcBorders>
            <w:shd w:val="clear" w:color="auto" w:fill="B8CCE4"/>
          </w:tcPr>
          <w:p w14:paraId="5D78BD9B"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订单的状态</w:t>
            </w:r>
          </w:p>
        </w:tc>
        <w:tc>
          <w:tcPr>
            <w:tcW w:w="3851" w:type="dxa"/>
            <w:tcBorders>
              <w:top w:val="single" w:sz="8" w:space="0" w:color="4F81BD"/>
              <w:left w:val="single" w:sz="8" w:space="0" w:color="4F81BD"/>
              <w:bottom w:val="single" w:sz="8" w:space="0" w:color="4F81BD"/>
              <w:right w:val="single" w:sz="8" w:space="0" w:color="4F81BD"/>
            </w:tcBorders>
            <w:shd w:val="clear" w:color="auto" w:fill="B8CCE4"/>
          </w:tcPr>
          <w:p w14:paraId="5D78BD9C" w14:textId="77777777" w:rsidR="00F73678" w:rsidRPr="0012698A" w:rsidRDefault="000A4A7B">
            <w:pPr>
              <w:jc w:val="center"/>
              <w:rPr>
                <w:rFonts w:ascii="Times New Roman" w:hAnsi="Times New Roman"/>
                <w:color w:val="000000"/>
              </w:rPr>
            </w:pPr>
            <w:r w:rsidRPr="0012698A">
              <w:rPr>
                <w:rFonts w:ascii="Times New Roman" w:hAnsi="Times New Roman"/>
                <w:color w:val="000000"/>
              </w:rPr>
              <w:t>当订单完结束就会关闭订单无法修改了</w:t>
            </w:r>
          </w:p>
        </w:tc>
      </w:tr>
    </w:tbl>
    <w:p w14:paraId="5D78BD9E" w14:textId="77777777" w:rsidR="00F73678" w:rsidRDefault="00F73678"/>
    <w:p w14:paraId="5D78BDA6" w14:textId="477A38C3" w:rsidR="00F73678" w:rsidRPr="0012698A" w:rsidRDefault="000A4A7B">
      <w:pPr>
        <w:rPr>
          <w:rFonts w:ascii="Times New Roman" w:hAnsi="Times New Roman"/>
          <w:sz w:val="24"/>
          <w:szCs w:val="24"/>
        </w:rPr>
      </w:pPr>
      <w:r w:rsidRPr="0012698A">
        <w:rPr>
          <w:rFonts w:ascii="Times New Roman" w:hAnsi="Times New Roman"/>
          <w:sz w:val="24"/>
          <w:szCs w:val="24"/>
        </w:rPr>
        <w:t>下图是订单系统的</w:t>
      </w:r>
      <w:r w:rsidRPr="0012698A">
        <w:rPr>
          <w:rFonts w:ascii="Times New Roman" w:hAnsi="Times New Roman"/>
          <w:sz w:val="24"/>
          <w:szCs w:val="24"/>
        </w:rPr>
        <w:t>UML</w:t>
      </w:r>
      <w:r w:rsidRPr="0012698A">
        <w:rPr>
          <w:rFonts w:ascii="Times New Roman" w:hAnsi="Times New Roman"/>
          <w:sz w:val="24"/>
          <w:szCs w:val="24"/>
        </w:rPr>
        <w:t>图：</w:t>
      </w:r>
    </w:p>
    <w:p w14:paraId="5D78BDA7" w14:textId="77777777" w:rsidR="00F73678" w:rsidRDefault="00F73678"/>
    <w:p w14:paraId="5D78BDA8" w14:textId="77777777" w:rsidR="00F73678" w:rsidRDefault="000A4A7B">
      <w:r>
        <w:rPr>
          <w:rFonts w:hint="eastAsia"/>
          <w:noProof/>
        </w:rPr>
        <w:lastRenderedPageBreak/>
        <w:drawing>
          <wp:anchor distT="0" distB="0" distL="114300" distR="114300" simplePos="0" relativeHeight="251659776" behindDoc="1" locked="0" layoutInCell="1" allowOverlap="1" wp14:anchorId="5D78BEE7" wp14:editId="5D78BEE8">
            <wp:simplePos x="0" y="0"/>
            <wp:positionH relativeFrom="column">
              <wp:posOffset>-971550</wp:posOffset>
            </wp:positionH>
            <wp:positionV relativeFrom="paragraph">
              <wp:posOffset>83820</wp:posOffset>
            </wp:positionV>
            <wp:extent cx="7610475" cy="5401310"/>
            <wp:effectExtent l="0" t="0" r="0" b="0"/>
            <wp:wrapTight wrapText="bothSides">
              <wp:wrapPolygon edited="0">
                <wp:start x="16923" y="990"/>
                <wp:lineTo x="16869" y="2362"/>
                <wp:lineTo x="703" y="2743"/>
                <wp:lineTo x="703" y="16684"/>
                <wp:lineTo x="811" y="16988"/>
                <wp:lineTo x="1189" y="16988"/>
                <wp:lineTo x="1244" y="18360"/>
                <wp:lineTo x="6596" y="19426"/>
                <wp:lineTo x="7245" y="19426"/>
                <wp:lineTo x="7461" y="20874"/>
                <wp:lineTo x="7515" y="21026"/>
                <wp:lineTo x="11625" y="21026"/>
                <wp:lineTo x="11679" y="20874"/>
                <wp:lineTo x="11733" y="19426"/>
                <wp:lineTo x="14869" y="19426"/>
                <wp:lineTo x="16382" y="19045"/>
                <wp:lineTo x="16328" y="18207"/>
                <wp:lineTo x="19572" y="18207"/>
                <wp:lineTo x="20762" y="17903"/>
                <wp:lineTo x="20816" y="15236"/>
                <wp:lineTo x="20438" y="14932"/>
                <wp:lineTo x="19194" y="14551"/>
                <wp:lineTo x="19194" y="4799"/>
                <wp:lineTo x="19735" y="4799"/>
                <wp:lineTo x="21249" y="3885"/>
                <wp:lineTo x="21140" y="990"/>
                <wp:lineTo x="16923" y="990"/>
              </wp:wrapPolygon>
            </wp:wrapTight>
            <wp:docPr id="26" name="图片 26"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订单"/>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0475" cy="5401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8BDA9" w14:textId="77777777" w:rsidR="00F73678" w:rsidRDefault="00F73678"/>
    <w:p w14:paraId="5D78BDAA" w14:textId="77777777" w:rsidR="00F73678" w:rsidRDefault="00F73678"/>
    <w:p w14:paraId="5D78BDAB" w14:textId="77777777" w:rsidR="00F73678" w:rsidRDefault="00F73678"/>
    <w:p w14:paraId="5D78BDAC" w14:textId="77777777" w:rsidR="00F73678" w:rsidRDefault="00F73678"/>
    <w:p w14:paraId="5D78BDAD" w14:textId="77777777" w:rsidR="00F73678" w:rsidRDefault="00F73678"/>
    <w:p w14:paraId="5D78BDAE" w14:textId="77777777" w:rsidR="00F73678" w:rsidRDefault="00F73678"/>
    <w:p w14:paraId="5D78BDAF" w14:textId="77777777" w:rsidR="00F73678" w:rsidRDefault="00F73678"/>
    <w:p w14:paraId="5D78BDBD" w14:textId="637476BA" w:rsidR="00F73678" w:rsidRDefault="000E5CC5">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2</w:t>
      </w:r>
      <w:r>
        <w:rPr>
          <w:rFonts w:ascii="Times New Roman" w:hAnsi="Times New Roman" w:hint="eastAsia"/>
          <w:b/>
          <w:snapToGrid w:val="0"/>
          <w:kern w:val="0"/>
          <w:sz w:val="28"/>
          <w:szCs w:val="28"/>
        </w:rPr>
        <w:t>.</w:t>
      </w:r>
      <w:r>
        <w:rPr>
          <w:rFonts w:ascii="Times New Roman" w:hAnsi="Times New Roman"/>
          <w:b/>
          <w:snapToGrid w:val="0"/>
          <w:kern w:val="0"/>
          <w:sz w:val="28"/>
          <w:szCs w:val="28"/>
        </w:rPr>
        <w:t xml:space="preserve">3 </w:t>
      </w:r>
      <w:r w:rsidR="000A4A7B" w:rsidRPr="000E5CC5">
        <w:rPr>
          <w:rFonts w:hint="eastAsia"/>
          <w:b/>
          <w:sz w:val="24"/>
          <w:szCs w:val="24"/>
        </w:rPr>
        <w:t>考勤记录系统</w:t>
      </w:r>
    </w:p>
    <w:p w14:paraId="5D78BDBE" w14:textId="77777777" w:rsidR="00F73678" w:rsidRDefault="000A4A7B">
      <w:r>
        <w:rPr>
          <w:rFonts w:hint="eastAsia"/>
        </w:rPr>
        <w:t xml:space="preserve">    </w:t>
      </w:r>
      <w:r>
        <w:rPr>
          <w:rFonts w:hint="eastAsia"/>
        </w:rPr>
        <w:t>员工每一天上班下班需要打卡，每一次打卡数据将存入本地的一个文件当中，当员工提交考勤卡的时候，会将每一日打卡所记录的信息存入数据库当中。</w:t>
      </w:r>
    </w:p>
    <w:p w14:paraId="5D78BDBF" w14:textId="77777777" w:rsidR="00F73678" w:rsidRDefault="000A4A7B">
      <w:r>
        <w:rPr>
          <w:rFonts w:hint="eastAsia"/>
        </w:rPr>
        <w:t xml:space="preserve">    </w:t>
      </w:r>
      <w:r>
        <w:t>员工</w:t>
      </w:r>
      <w:r>
        <w:rPr>
          <w:rFonts w:hint="eastAsia"/>
        </w:rPr>
        <w:t>自己</w:t>
      </w:r>
      <w:r>
        <w:t>更新以及提交考勤卡信息，小时工和受薪员工必须每周提交考勤卡，考勤卡上面记录了这一周的总工时以及这些工时都用在了哪些项目上。员工只能修改当前开支周期的考勤卡，并且修改只能在提交之前完成。</w:t>
      </w:r>
    </w:p>
    <w:p w14:paraId="5D78BDC0" w14:textId="77777777" w:rsidR="00F73678" w:rsidRDefault="000A4A7B">
      <w:r>
        <w:rPr>
          <w:rFonts w:hint="eastAsia"/>
        </w:rPr>
        <w:t xml:space="preserve">     </w:t>
      </w:r>
      <w:r>
        <w:rPr>
          <w:rFonts w:hint="eastAsia"/>
        </w:rPr>
        <w:t>考勤记录数据库的</w:t>
      </w:r>
      <w:r>
        <w:rPr>
          <w:rFonts w:hint="eastAsia"/>
        </w:rPr>
        <w:t>ER</w:t>
      </w:r>
      <w:r>
        <w:rPr>
          <w:rFonts w:hint="eastAsia"/>
        </w:rPr>
        <w:t>图：</w:t>
      </w:r>
    </w:p>
    <w:p w14:paraId="5D78BDC1" w14:textId="77777777" w:rsidR="00F73678" w:rsidRDefault="000A4A7B">
      <w:r>
        <w:rPr>
          <w:rFonts w:hint="eastAsia"/>
          <w:noProof/>
        </w:rPr>
        <w:lastRenderedPageBreak/>
        <w:drawing>
          <wp:inline distT="0" distB="0" distL="0" distR="0" wp14:anchorId="5D78BEE9" wp14:editId="5D78BEEA">
            <wp:extent cx="4448175" cy="4781550"/>
            <wp:effectExtent l="0" t="0" r="0" b="0"/>
            <wp:docPr id="3" name="图片 27" descr="打卡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打卡ER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4781550"/>
                    </a:xfrm>
                    <a:prstGeom prst="rect">
                      <a:avLst/>
                    </a:prstGeom>
                    <a:noFill/>
                    <a:ln>
                      <a:noFill/>
                    </a:ln>
                  </pic:spPr>
                </pic:pic>
              </a:graphicData>
            </a:graphic>
          </wp:inline>
        </w:drawing>
      </w:r>
    </w:p>
    <w:p w14:paraId="5D78BDC5" w14:textId="2E75BE1E" w:rsidR="00F73678" w:rsidRPr="009E1FE3" w:rsidRDefault="000A4A7B" w:rsidP="009E1FE3">
      <w:pPr>
        <w:ind w:firstLine="720"/>
        <w:rPr>
          <w:rFonts w:hint="eastAsia"/>
          <w:sz w:val="24"/>
          <w:szCs w:val="24"/>
        </w:rPr>
      </w:pPr>
      <w:r w:rsidRPr="000E5CC5">
        <w:rPr>
          <w:rFonts w:hint="eastAsia"/>
          <w:sz w:val="24"/>
          <w:szCs w:val="24"/>
        </w:rPr>
        <w:t>系统会为员工每一次开始打卡到结束打卡生成一条记录保存在考勤记录的数据库里。</w:t>
      </w:r>
    </w:p>
    <w:p w14:paraId="5D78BDC6" w14:textId="77777777" w:rsidR="00F73678" w:rsidRDefault="000A4A7B">
      <w:pPr>
        <w:jc w:val="center"/>
      </w:pPr>
      <w:r>
        <w:rPr>
          <w:rFonts w:hint="eastAsia"/>
        </w:rPr>
        <w:t>考勤记录系统的数据库</w:t>
      </w:r>
    </w:p>
    <w:tbl>
      <w:tblPr>
        <w:tblStyle w:val="ae"/>
        <w:tblW w:w="0" w:type="auto"/>
        <w:tblLayout w:type="fixed"/>
        <w:tblLook w:val="0000" w:firstRow="0" w:lastRow="0" w:firstColumn="0" w:lastColumn="0" w:noHBand="0" w:noVBand="0"/>
      </w:tblPr>
      <w:tblGrid>
        <w:gridCol w:w="1626"/>
        <w:gridCol w:w="1612"/>
        <w:gridCol w:w="5538"/>
      </w:tblGrid>
      <w:tr w:rsidR="00F73678" w:rsidRPr="009E1FE3" w14:paraId="5D78BDCA" w14:textId="77777777">
        <w:tc>
          <w:tcPr>
            <w:tcW w:w="1626" w:type="dxa"/>
            <w:tcBorders>
              <w:top w:val="single" w:sz="8" w:space="0" w:color="4F81BD"/>
              <w:left w:val="single" w:sz="8" w:space="0" w:color="4F81BD"/>
              <w:bottom w:val="single" w:sz="4" w:space="0" w:color="FFFFFF"/>
              <w:right w:val="single" w:sz="8" w:space="0" w:color="4F81BD"/>
            </w:tcBorders>
            <w:shd w:val="clear" w:color="auto" w:fill="4F81BD"/>
          </w:tcPr>
          <w:p w14:paraId="5D78BDC7"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字段</w:t>
            </w:r>
          </w:p>
        </w:tc>
        <w:tc>
          <w:tcPr>
            <w:tcW w:w="1612" w:type="dxa"/>
            <w:tcBorders>
              <w:top w:val="single" w:sz="8" w:space="0" w:color="4F81BD"/>
              <w:left w:val="single" w:sz="8" w:space="0" w:color="4F81BD"/>
              <w:bottom w:val="single" w:sz="4" w:space="0" w:color="FFFFFF"/>
              <w:right w:val="single" w:sz="8" w:space="0" w:color="4F81BD"/>
            </w:tcBorders>
            <w:shd w:val="clear" w:color="auto" w:fill="4F81BD"/>
          </w:tcPr>
          <w:p w14:paraId="5D78BDC8"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中译</w:t>
            </w:r>
          </w:p>
        </w:tc>
        <w:tc>
          <w:tcPr>
            <w:tcW w:w="5538" w:type="dxa"/>
            <w:tcBorders>
              <w:top w:val="single" w:sz="8" w:space="0" w:color="4F81BD"/>
              <w:left w:val="single" w:sz="8" w:space="0" w:color="4F81BD"/>
              <w:bottom w:val="single" w:sz="4" w:space="0" w:color="FFFFFF"/>
              <w:right w:val="single" w:sz="8" w:space="0" w:color="4F81BD"/>
            </w:tcBorders>
            <w:shd w:val="clear" w:color="auto" w:fill="4F81BD"/>
          </w:tcPr>
          <w:p w14:paraId="5D78BDC9"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备注</w:t>
            </w:r>
          </w:p>
        </w:tc>
      </w:tr>
      <w:tr w:rsidR="00F73678" w:rsidRPr="009E1FE3" w14:paraId="5D78BDCE" w14:textId="77777777">
        <w:tc>
          <w:tcPr>
            <w:tcW w:w="1626" w:type="dxa"/>
            <w:tcBorders>
              <w:top w:val="single" w:sz="4" w:space="0" w:color="FFFFFF"/>
              <w:left w:val="single" w:sz="8" w:space="0" w:color="4F81BD"/>
              <w:bottom w:val="single" w:sz="8" w:space="0" w:color="4F81BD"/>
              <w:right w:val="single" w:sz="8" w:space="0" w:color="4F81BD"/>
            </w:tcBorders>
            <w:shd w:val="clear" w:color="auto" w:fill="B8CCE4"/>
          </w:tcPr>
          <w:p w14:paraId="5D78BDCB"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Id</w:t>
            </w:r>
          </w:p>
        </w:tc>
        <w:tc>
          <w:tcPr>
            <w:tcW w:w="1612" w:type="dxa"/>
            <w:tcBorders>
              <w:top w:val="single" w:sz="4" w:space="0" w:color="FFFFFF"/>
              <w:left w:val="single" w:sz="8" w:space="0" w:color="4F81BD"/>
              <w:bottom w:val="single" w:sz="8" w:space="0" w:color="4F81BD"/>
              <w:right w:val="single" w:sz="8" w:space="0" w:color="4F81BD"/>
            </w:tcBorders>
            <w:shd w:val="clear" w:color="auto" w:fill="B8CCE4"/>
          </w:tcPr>
          <w:p w14:paraId="5D78BDCC"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打卡记录</w:t>
            </w:r>
            <w:r w:rsidRPr="009E1FE3">
              <w:rPr>
                <w:rFonts w:ascii="Times New Roman" w:hAnsi="Times New Roman"/>
                <w:color w:val="000000"/>
              </w:rPr>
              <w:t>ID</w:t>
            </w:r>
          </w:p>
        </w:tc>
        <w:tc>
          <w:tcPr>
            <w:tcW w:w="5538" w:type="dxa"/>
            <w:tcBorders>
              <w:top w:val="single" w:sz="4" w:space="0" w:color="FFFFFF"/>
              <w:left w:val="single" w:sz="8" w:space="0" w:color="4F81BD"/>
              <w:bottom w:val="single" w:sz="8" w:space="0" w:color="4F81BD"/>
              <w:right w:val="single" w:sz="8" w:space="0" w:color="4F81BD"/>
            </w:tcBorders>
            <w:shd w:val="clear" w:color="auto" w:fill="B8CCE4"/>
          </w:tcPr>
          <w:p w14:paraId="5D78BDCD"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并不是员工唯一标识</w:t>
            </w:r>
            <w:r w:rsidRPr="009E1FE3">
              <w:rPr>
                <w:rFonts w:ascii="Times New Roman" w:hAnsi="Times New Roman"/>
                <w:color w:val="000000"/>
              </w:rPr>
              <w:t>id</w:t>
            </w:r>
            <w:r w:rsidRPr="009E1FE3">
              <w:rPr>
                <w:rFonts w:ascii="Times New Roman" w:hAnsi="Times New Roman"/>
                <w:color w:val="000000"/>
              </w:rPr>
              <w:t>而是打卡记录唯一标识</w:t>
            </w:r>
          </w:p>
        </w:tc>
      </w:tr>
      <w:tr w:rsidR="00F73678" w:rsidRPr="009E1FE3" w14:paraId="5D78BDD2" w14:textId="77777777">
        <w:tc>
          <w:tcPr>
            <w:tcW w:w="1626" w:type="dxa"/>
            <w:tcBorders>
              <w:top w:val="single" w:sz="8" w:space="0" w:color="4F81BD"/>
              <w:left w:val="single" w:sz="8" w:space="0" w:color="4F81BD"/>
              <w:bottom w:val="single" w:sz="8" w:space="0" w:color="4F81BD"/>
              <w:right w:val="single" w:sz="8" w:space="0" w:color="4F81BD"/>
            </w:tcBorders>
            <w:shd w:val="clear" w:color="auto" w:fill="FFFFFF"/>
          </w:tcPr>
          <w:p w14:paraId="5D78BDCF"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User</w:t>
            </w:r>
          </w:p>
        </w:tc>
        <w:tc>
          <w:tcPr>
            <w:tcW w:w="1612" w:type="dxa"/>
            <w:tcBorders>
              <w:top w:val="single" w:sz="8" w:space="0" w:color="4F81BD"/>
              <w:left w:val="single" w:sz="8" w:space="0" w:color="4F81BD"/>
              <w:bottom w:val="single" w:sz="8" w:space="0" w:color="4F81BD"/>
              <w:right w:val="single" w:sz="8" w:space="0" w:color="4F81BD"/>
            </w:tcBorders>
            <w:shd w:val="clear" w:color="auto" w:fill="FFFFFF"/>
          </w:tcPr>
          <w:p w14:paraId="5D78BDD0"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用户</w:t>
            </w:r>
          </w:p>
        </w:tc>
        <w:tc>
          <w:tcPr>
            <w:tcW w:w="5538" w:type="dxa"/>
            <w:tcBorders>
              <w:top w:val="single" w:sz="8" w:space="0" w:color="4F81BD"/>
              <w:left w:val="single" w:sz="8" w:space="0" w:color="4F81BD"/>
              <w:bottom w:val="single" w:sz="8" w:space="0" w:color="4F81BD"/>
              <w:right w:val="single" w:sz="8" w:space="0" w:color="4F81BD"/>
            </w:tcBorders>
            <w:shd w:val="clear" w:color="auto" w:fill="FFFFFF"/>
          </w:tcPr>
          <w:p w14:paraId="5D78BDD1"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该员工的用户名</w:t>
            </w:r>
          </w:p>
        </w:tc>
      </w:tr>
      <w:tr w:rsidR="00F73678" w:rsidRPr="009E1FE3" w14:paraId="5D78BDD6" w14:textId="77777777">
        <w:tc>
          <w:tcPr>
            <w:tcW w:w="1626" w:type="dxa"/>
            <w:tcBorders>
              <w:top w:val="single" w:sz="8" w:space="0" w:color="4F81BD"/>
              <w:left w:val="single" w:sz="8" w:space="0" w:color="4F81BD"/>
              <w:bottom w:val="single" w:sz="8" w:space="0" w:color="4F81BD"/>
              <w:right w:val="single" w:sz="8" w:space="0" w:color="4F81BD"/>
            </w:tcBorders>
            <w:shd w:val="clear" w:color="auto" w:fill="B8CCE4"/>
          </w:tcPr>
          <w:p w14:paraId="5D78BDD3"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Name</w:t>
            </w:r>
          </w:p>
        </w:tc>
        <w:tc>
          <w:tcPr>
            <w:tcW w:w="1612" w:type="dxa"/>
            <w:tcBorders>
              <w:top w:val="single" w:sz="8" w:space="0" w:color="4F81BD"/>
              <w:left w:val="single" w:sz="8" w:space="0" w:color="4F81BD"/>
              <w:bottom w:val="single" w:sz="8" w:space="0" w:color="4F81BD"/>
              <w:right w:val="single" w:sz="8" w:space="0" w:color="4F81BD"/>
            </w:tcBorders>
            <w:shd w:val="clear" w:color="auto" w:fill="B8CCE4"/>
          </w:tcPr>
          <w:p w14:paraId="5D78BDD4"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名字</w:t>
            </w:r>
          </w:p>
        </w:tc>
        <w:tc>
          <w:tcPr>
            <w:tcW w:w="5538" w:type="dxa"/>
            <w:tcBorders>
              <w:top w:val="single" w:sz="8" w:space="0" w:color="4F81BD"/>
              <w:left w:val="single" w:sz="8" w:space="0" w:color="4F81BD"/>
              <w:bottom w:val="single" w:sz="8" w:space="0" w:color="4F81BD"/>
              <w:right w:val="single" w:sz="8" w:space="0" w:color="4F81BD"/>
            </w:tcBorders>
            <w:shd w:val="clear" w:color="auto" w:fill="B8CCE4"/>
          </w:tcPr>
          <w:p w14:paraId="5D78BDD5"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员工姓名</w:t>
            </w:r>
          </w:p>
        </w:tc>
      </w:tr>
      <w:tr w:rsidR="00F73678" w:rsidRPr="009E1FE3" w14:paraId="5D78BDDA" w14:textId="77777777">
        <w:tc>
          <w:tcPr>
            <w:tcW w:w="1626" w:type="dxa"/>
            <w:tcBorders>
              <w:top w:val="single" w:sz="8" w:space="0" w:color="4F81BD"/>
              <w:left w:val="single" w:sz="8" w:space="0" w:color="4F81BD"/>
              <w:bottom w:val="single" w:sz="8" w:space="0" w:color="4F81BD"/>
              <w:right w:val="single" w:sz="8" w:space="0" w:color="4F81BD"/>
            </w:tcBorders>
            <w:shd w:val="clear" w:color="auto" w:fill="FFFFFF"/>
          </w:tcPr>
          <w:p w14:paraId="5D78BDD7"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Uptime</w:t>
            </w:r>
          </w:p>
        </w:tc>
        <w:tc>
          <w:tcPr>
            <w:tcW w:w="1612" w:type="dxa"/>
            <w:tcBorders>
              <w:top w:val="single" w:sz="8" w:space="0" w:color="4F81BD"/>
              <w:left w:val="single" w:sz="8" w:space="0" w:color="4F81BD"/>
              <w:bottom w:val="single" w:sz="8" w:space="0" w:color="4F81BD"/>
              <w:right w:val="single" w:sz="8" w:space="0" w:color="4F81BD"/>
            </w:tcBorders>
            <w:shd w:val="clear" w:color="auto" w:fill="FFFFFF"/>
          </w:tcPr>
          <w:p w14:paraId="5D78BDD8"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打卡时间</w:t>
            </w:r>
          </w:p>
        </w:tc>
        <w:tc>
          <w:tcPr>
            <w:tcW w:w="5538" w:type="dxa"/>
            <w:tcBorders>
              <w:top w:val="single" w:sz="8" w:space="0" w:color="4F81BD"/>
              <w:left w:val="single" w:sz="8" w:space="0" w:color="4F81BD"/>
              <w:bottom w:val="single" w:sz="8" w:space="0" w:color="4F81BD"/>
              <w:right w:val="single" w:sz="8" w:space="0" w:color="4F81BD"/>
            </w:tcBorders>
            <w:shd w:val="clear" w:color="auto" w:fill="FFFFFF"/>
          </w:tcPr>
          <w:p w14:paraId="5D78BDD9"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开始打卡时记录的时间</w:t>
            </w:r>
          </w:p>
        </w:tc>
      </w:tr>
      <w:tr w:rsidR="00F73678" w:rsidRPr="009E1FE3" w14:paraId="5D78BDDE" w14:textId="77777777">
        <w:tc>
          <w:tcPr>
            <w:tcW w:w="1626" w:type="dxa"/>
            <w:tcBorders>
              <w:top w:val="single" w:sz="8" w:space="0" w:color="4F81BD"/>
              <w:left w:val="single" w:sz="8" w:space="0" w:color="4F81BD"/>
              <w:bottom w:val="single" w:sz="8" w:space="0" w:color="4F81BD"/>
              <w:right w:val="single" w:sz="8" w:space="0" w:color="4F81BD"/>
            </w:tcBorders>
            <w:shd w:val="clear" w:color="auto" w:fill="B8CCE4"/>
          </w:tcPr>
          <w:p w14:paraId="5D78BDDB"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Downtime</w:t>
            </w:r>
          </w:p>
        </w:tc>
        <w:tc>
          <w:tcPr>
            <w:tcW w:w="1612" w:type="dxa"/>
            <w:tcBorders>
              <w:top w:val="single" w:sz="8" w:space="0" w:color="4F81BD"/>
              <w:left w:val="single" w:sz="8" w:space="0" w:color="4F81BD"/>
              <w:bottom w:val="single" w:sz="8" w:space="0" w:color="4F81BD"/>
              <w:right w:val="single" w:sz="8" w:space="0" w:color="4F81BD"/>
            </w:tcBorders>
            <w:shd w:val="clear" w:color="auto" w:fill="B8CCE4"/>
          </w:tcPr>
          <w:p w14:paraId="5D78BDDC"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结束打卡时间</w:t>
            </w:r>
          </w:p>
        </w:tc>
        <w:tc>
          <w:tcPr>
            <w:tcW w:w="5538" w:type="dxa"/>
            <w:tcBorders>
              <w:top w:val="single" w:sz="8" w:space="0" w:color="4F81BD"/>
              <w:left w:val="single" w:sz="8" w:space="0" w:color="4F81BD"/>
              <w:bottom w:val="single" w:sz="8" w:space="0" w:color="4F81BD"/>
              <w:right w:val="single" w:sz="8" w:space="0" w:color="4F81BD"/>
            </w:tcBorders>
            <w:shd w:val="clear" w:color="auto" w:fill="B8CCE4"/>
          </w:tcPr>
          <w:p w14:paraId="5D78BDDD"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结束打卡时记录的时间</w:t>
            </w:r>
          </w:p>
        </w:tc>
      </w:tr>
      <w:tr w:rsidR="00F73678" w:rsidRPr="009E1FE3" w14:paraId="5D78BDE2" w14:textId="77777777">
        <w:tc>
          <w:tcPr>
            <w:tcW w:w="1626" w:type="dxa"/>
            <w:tcBorders>
              <w:top w:val="single" w:sz="8" w:space="0" w:color="4F81BD"/>
              <w:left w:val="single" w:sz="8" w:space="0" w:color="4F81BD"/>
              <w:bottom w:val="single" w:sz="8" w:space="0" w:color="4F81BD"/>
              <w:right w:val="single" w:sz="8" w:space="0" w:color="4F81BD"/>
            </w:tcBorders>
            <w:shd w:val="clear" w:color="auto" w:fill="FFFFFF"/>
          </w:tcPr>
          <w:p w14:paraId="5D78BDDF"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Project</w:t>
            </w:r>
          </w:p>
        </w:tc>
        <w:tc>
          <w:tcPr>
            <w:tcW w:w="1612" w:type="dxa"/>
            <w:tcBorders>
              <w:top w:val="single" w:sz="8" w:space="0" w:color="4F81BD"/>
              <w:left w:val="single" w:sz="8" w:space="0" w:color="4F81BD"/>
              <w:bottom w:val="single" w:sz="8" w:space="0" w:color="4F81BD"/>
              <w:right w:val="single" w:sz="8" w:space="0" w:color="4F81BD"/>
            </w:tcBorders>
            <w:shd w:val="clear" w:color="auto" w:fill="FFFFFF"/>
          </w:tcPr>
          <w:p w14:paraId="5D78BDE0"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项目</w:t>
            </w:r>
          </w:p>
        </w:tc>
        <w:tc>
          <w:tcPr>
            <w:tcW w:w="5538" w:type="dxa"/>
            <w:tcBorders>
              <w:top w:val="single" w:sz="8" w:space="0" w:color="4F81BD"/>
              <w:left w:val="single" w:sz="8" w:space="0" w:color="4F81BD"/>
              <w:bottom w:val="single" w:sz="8" w:space="0" w:color="4F81BD"/>
              <w:right w:val="single" w:sz="8" w:space="0" w:color="4F81BD"/>
            </w:tcBorders>
            <w:shd w:val="clear" w:color="auto" w:fill="FFFFFF"/>
          </w:tcPr>
          <w:p w14:paraId="5D78BDE1"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在打卡的时间里时间花在哪个项目上</w:t>
            </w:r>
          </w:p>
        </w:tc>
      </w:tr>
    </w:tbl>
    <w:p w14:paraId="5D78BDEC" w14:textId="3D566967" w:rsidR="00F73678" w:rsidRPr="009E1FE3" w:rsidRDefault="000A4A7B" w:rsidP="009E1FE3">
      <w:pPr>
        <w:ind w:firstLine="720"/>
        <w:rPr>
          <w:sz w:val="24"/>
          <w:szCs w:val="24"/>
        </w:rPr>
      </w:pPr>
      <w:r w:rsidRPr="009E1FE3">
        <w:rPr>
          <w:rFonts w:hint="eastAsia"/>
          <w:sz w:val="24"/>
          <w:szCs w:val="24"/>
        </w:rPr>
        <w:t>然后根据这个数据库可以生成工作总时长的数据库。</w:t>
      </w:r>
    </w:p>
    <w:p w14:paraId="5D78BDEE" w14:textId="760B59F0" w:rsidR="00F73678" w:rsidRDefault="000A4A7B" w:rsidP="009E1FE3">
      <w:pPr>
        <w:jc w:val="center"/>
      </w:pPr>
      <w:r>
        <w:rPr>
          <w:rFonts w:hint="eastAsia"/>
        </w:rPr>
        <w:t>工作总时长数据库</w:t>
      </w:r>
    </w:p>
    <w:tbl>
      <w:tblPr>
        <w:tblStyle w:val="ae"/>
        <w:tblW w:w="0" w:type="auto"/>
        <w:tblLayout w:type="fixed"/>
        <w:tblLook w:val="0000" w:firstRow="0" w:lastRow="0" w:firstColumn="0" w:lastColumn="0" w:noHBand="0" w:noVBand="0"/>
      </w:tblPr>
      <w:tblGrid>
        <w:gridCol w:w="2925"/>
        <w:gridCol w:w="2925"/>
        <w:gridCol w:w="2926"/>
      </w:tblGrid>
      <w:tr w:rsidR="00F73678" w:rsidRPr="009E1FE3" w14:paraId="5D78BDF2" w14:textId="77777777">
        <w:tc>
          <w:tcPr>
            <w:tcW w:w="2925" w:type="dxa"/>
            <w:tcBorders>
              <w:top w:val="single" w:sz="8" w:space="0" w:color="4F81BD"/>
              <w:left w:val="single" w:sz="8" w:space="0" w:color="4F81BD"/>
              <w:bottom w:val="single" w:sz="4" w:space="0" w:color="FFFFFF"/>
              <w:right w:val="single" w:sz="8" w:space="0" w:color="4F81BD"/>
            </w:tcBorders>
            <w:shd w:val="clear" w:color="auto" w:fill="4F81BD"/>
          </w:tcPr>
          <w:p w14:paraId="5D78BDEF"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字段</w:t>
            </w:r>
          </w:p>
        </w:tc>
        <w:tc>
          <w:tcPr>
            <w:tcW w:w="2925" w:type="dxa"/>
            <w:tcBorders>
              <w:top w:val="single" w:sz="8" w:space="0" w:color="4F81BD"/>
              <w:left w:val="single" w:sz="8" w:space="0" w:color="4F81BD"/>
              <w:bottom w:val="single" w:sz="4" w:space="0" w:color="FFFFFF"/>
              <w:right w:val="single" w:sz="8" w:space="0" w:color="4F81BD"/>
            </w:tcBorders>
            <w:shd w:val="clear" w:color="auto" w:fill="4F81BD"/>
          </w:tcPr>
          <w:p w14:paraId="5D78BDF0"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中译</w:t>
            </w:r>
          </w:p>
        </w:tc>
        <w:tc>
          <w:tcPr>
            <w:tcW w:w="2926" w:type="dxa"/>
            <w:tcBorders>
              <w:top w:val="single" w:sz="8" w:space="0" w:color="4F81BD"/>
              <w:left w:val="single" w:sz="8" w:space="0" w:color="4F81BD"/>
              <w:bottom w:val="single" w:sz="4" w:space="0" w:color="FFFFFF"/>
              <w:right w:val="single" w:sz="8" w:space="0" w:color="4F81BD"/>
            </w:tcBorders>
            <w:shd w:val="clear" w:color="auto" w:fill="4F81BD"/>
          </w:tcPr>
          <w:p w14:paraId="5D78BDF1" w14:textId="77777777" w:rsidR="00F73678" w:rsidRPr="009E1FE3" w:rsidRDefault="000A4A7B">
            <w:pPr>
              <w:jc w:val="center"/>
              <w:rPr>
                <w:rFonts w:ascii="Times New Roman" w:hAnsi="Times New Roman"/>
                <w:color w:val="FFFFFF"/>
              </w:rPr>
            </w:pPr>
            <w:r w:rsidRPr="009E1FE3">
              <w:rPr>
                <w:rFonts w:ascii="Times New Roman" w:hAnsi="Times New Roman"/>
                <w:color w:val="FFFFFF"/>
              </w:rPr>
              <w:t>备注</w:t>
            </w:r>
          </w:p>
        </w:tc>
      </w:tr>
      <w:tr w:rsidR="00F73678" w:rsidRPr="009E1FE3" w14:paraId="5D78BDF6" w14:textId="77777777">
        <w:tc>
          <w:tcPr>
            <w:tcW w:w="2925" w:type="dxa"/>
            <w:tcBorders>
              <w:top w:val="single" w:sz="4" w:space="0" w:color="FFFFFF"/>
              <w:left w:val="single" w:sz="8" w:space="0" w:color="4F81BD"/>
              <w:bottom w:val="single" w:sz="8" w:space="0" w:color="4F81BD"/>
              <w:right w:val="single" w:sz="8" w:space="0" w:color="4F81BD"/>
            </w:tcBorders>
            <w:shd w:val="clear" w:color="auto" w:fill="B8CCE4"/>
          </w:tcPr>
          <w:p w14:paraId="5D78BDF3"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Id</w:t>
            </w:r>
          </w:p>
        </w:tc>
        <w:tc>
          <w:tcPr>
            <w:tcW w:w="2925" w:type="dxa"/>
            <w:tcBorders>
              <w:top w:val="single" w:sz="4" w:space="0" w:color="FFFFFF"/>
              <w:left w:val="single" w:sz="8" w:space="0" w:color="4F81BD"/>
              <w:bottom w:val="single" w:sz="8" w:space="0" w:color="4F81BD"/>
              <w:right w:val="single" w:sz="8" w:space="0" w:color="4F81BD"/>
            </w:tcBorders>
            <w:shd w:val="clear" w:color="auto" w:fill="B8CCE4"/>
          </w:tcPr>
          <w:p w14:paraId="5D78BDF4"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用户的</w:t>
            </w:r>
            <w:r w:rsidRPr="009E1FE3">
              <w:rPr>
                <w:rFonts w:ascii="Times New Roman" w:hAnsi="Times New Roman"/>
                <w:color w:val="000000"/>
              </w:rPr>
              <w:t>id</w:t>
            </w:r>
          </w:p>
        </w:tc>
        <w:tc>
          <w:tcPr>
            <w:tcW w:w="2926" w:type="dxa"/>
            <w:tcBorders>
              <w:top w:val="single" w:sz="4" w:space="0" w:color="FFFFFF"/>
              <w:left w:val="single" w:sz="8" w:space="0" w:color="4F81BD"/>
              <w:bottom w:val="single" w:sz="8" w:space="0" w:color="4F81BD"/>
              <w:right w:val="single" w:sz="8" w:space="0" w:color="4F81BD"/>
            </w:tcBorders>
            <w:shd w:val="clear" w:color="auto" w:fill="B8CCE4"/>
          </w:tcPr>
          <w:p w14:paraId="5D78BDF5" w14:textId="77777777" w:rsidR="00F73678" w:rsidRPr="009E1FE3" w:rsidRDefault="00F73678">
            <w:pPr>
              <w:jc w:val="center"/>
              <w:rPr>
                <w:rFonts w:ascii="Times New Roman" w:hAnsi="Times New Roman"/>
                <w:color w:val="000000"/>
              </w:rPr>
            </w:pPr>
          </w:p>
        </w:tc>
      </w:tr>
      <w:tr w:rsidR="00F73678" w:rsidRPr="009E1FE3" w14:paraId="5D78BDFA" w14:textId="77777777">
        <w:tc>
          <w:tcPr>
            <w:tcW w:w="2925" w:type="dxa"/>
            <w:tcBorders>
              <w:top w:val="single" w:sz="8" w:space="0" w:color="4F81BD"/>
              <w:left w:val="single" w:sz="8" w:space="0" w:color="4F81BD"/>
              <w:bottom w:val="single" w:sz="8" w:space="0" w:color="4F81BD"/>
              <w:right w:val="single" w:sz="8" w:space="0" w:color="4F81BD"/>
            </w:tcBorders>
            <w:shd w:val="clear" w:color="auto" w:fill="FFFFFF"/>
          </w:tcPr>
          <w:p w14:paraId="5D78BDF7"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User</w:t>
            </w:r>
          </w:p>
        </w:tc>
        <w:tc>
          <w:tcPr>
            <w:tcW w:w="2925" w:type="dxa"/>
            <w:tcBorders>
              <w:top w:val="single" w:sz="8" w:space="0" w:color="4F81BD"/>
              <w:left w:val="single" w:sz="8" w:space="0" w:color="4F81BD"/>
              <w:bottom w:val="single" w:sz="8" w:space="0" w:color="4F81BD"/>
              <w:right w:val="single" w:sz="8" w:space="0" w:color="4F81BD"/>
            </w:tcBorders>
            <w:shd w:val="clear" w:color="auto" w:fill="FFFFFF"/>
          </w:tcPr>
          <w:p w14:paraId="5D78BDF8"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用户</w:t>
            </w:r>
          </w:p>
        </w:tc>
        <w:tc>
          <w:tcPr>
            <w:tcW w:w="2926" w:type="dxa"/>
            <w:tcBorders>
              <w:top w:val="single" w:sz="8" w:space="0" w:color="4F81BD"/>
              <w:left w:val="single" w:sz="8" w:space="0" w:color="4F81BD"/>
              <w:bottom w:val="single" w:sz="8" w:space="0" w:color="4F81BD"/>
              <w:right w:val="single" w:sz="8" w:space="0" w:color="4F81BD"/>
            </w:tcBorders>
            <w:shd w:val="clear" w:color="auto" w:fill="FFFFFF"/>
          </w:tcPr>
          <w:p w14:paraId="5D78BDF9" w14:textId="77777777" w:rsidR="00F73678" w:rsidRPr="009E1FE3" w:rsidRDefault="00F73678">
            <w:pPr>
              <w:jc w:val="center"/>
              <w:rPr>
                <w:rFonts w:ascii="Times New Roman" w:hAnsi="Times New Roman"/>
                <w:color w:val="000000"/>
              </w:rPr>
            </w:pPr>
          </w:p>
        </w:tc>
      </w:tr>
      <w:tr w:rsidR="00F73678" w:rsidRPr="009E1FE3" w14:paraId="5D78BDFE" w14:textId="77777777">
        <w:tc>
          <w:tcPr>
            <w:tcW w:w="2925" w:type="dxa"/>
            <w:tcBorders>
              <w:top w:val="single" w:sz="8" w:space="0" w:color="4F81BD"/>
              <w:left w:val="single" w:sz="8" w:space="0" w:color="4F81BD"/>
              <w:bottom w:val="single" w:sz="8" w:space="0" w:color="4F81BD"/>
              <w:right w:val="single" w:sz="8" w:space="0" w:color="4F81BD"/>
            </w:tcBorders>
            <w:shd w:val="clear" w:color="auto" w:fill="B8CCE4"/>
          </w:tcPr>
          <w:p w14:paraId="5D78BDFB"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Subject</w:t>
            </w:r>
          </w:p>
        </w:tc>
        <w:tc>
          <w:tcPr>
            <w:tcW w:w="2925" w:type="dxa"/>
            <w:tcBorders>
              <w:top w:val="single" w:sz="8" w:space="0" w:color="4F81BD"/>
              <w:left w:val="single" w:sz="8" w:space="0" w:color="4F81BD"/>
              <w:bottom w:val="single" w:sz="8" w:space="0" w:color="4F81BD"/>
              <w:right w:val="single" w:sz="8" w:space="0" w:color="4F81BD"/>
            </w:tcBorders>
            <w:shd w:val="clear" w:color="auto" w:fill="B8CCE4"/>
          </w:tcPr>
          <w:p w14:paraId="5D78BDFC"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项目</w:t>
            </w:r>
          </w:p>
        </w:tc>
        <w:tc>
          <w:tcPr>
            <w:tcW w:w="2926" w:type="dxa"/>
            <w:tcBorders>
              <w:top w:val="single" w:sz="8" w:space="0" w:color="4F81BD"/>
              <w:left w:val="single" w:sz="8" w:space="0" w:color="4F81BD"/>
              <w:bottom w:val="single" w:sz="8" w:space="0" w:color="4F81BD"/>
              <w:right w:val="single" w:sz="8" w:space="0" w:color="4F81BD"/>
            </w:tcBorders>
            <w:shd w:val="clear" w:color="auto" w:fill="B8CCE4"/>
          </w:tcPr>
          <w:p w14:paraId="5D78BDFD" w14:textId="77777777" w:rsidR="00F73678" w:rsidRPr="009E1FE3" w:rsidRDefault="00F73678">
            <w:pPr>
              <w:jc w:val="center"/>
              <w:rPr>
                <w:rFonts w:ascii="Times New Roman" w:hAnsi="Times New Roman"/>
                <w:color w:val="000000"/>
              </w:rPr>
            </w:pPr>
          </w:p>
        </w:tc>
      </w:tr>
      <w:tr w:rsidR="00F73678" w:rsidRPr="009E1FE3" w14:paraId="5D78BE02" w14:textId="77777777">
        <w:tc>
          <w:tcPr>
            <w:tcW w:w="2925" w:type="dxa"/>
            <w:tcBorders>
              <w:top w:val="single" w:sz="8" w:space="0" w:color="4F81BD"/>
              <w:left w:val="single" w:sz="8" w:space="0" w:color="4F81BD"/>
              <w:bottom w:val="single" w:sz="8" w:space="0" w:color="4F81BD"/>
              <w:right w:val="single" w:sz="8" w:space="0" w:color="4F81BD"/>
            </w:tcBorders>
            <w:shd w:val="clear" w:color="auto" w:fill="FFFFFF"/>
          </w:tcPr>
          <w:p w14:paraId="5D78BDFF"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Score</w:t>
            </w:r>
          </w:p>
        </w:tc>
        <w:tc>
          <w:tcPr>
            <w:tcW w:w="2925" w:type="dxa"/>
            <w:tcBorders>
              <w:top w:val="single" w:sz="8" w:space="0" w:color="4F81BD"/>
              <w:left w:val="single" w:sz="8" w:space="0" w:color="4F81BD"/>
              <w:bottom w:val="single" w:sz="8" w:space="0" w:color="4F81BD"/>
              <w:right w:val="single" w:sz="8" w:space="0" w:color="4F81BD"/>
            </w:tcBorders>
            <w:shd w:val="clear" w:color="auto" w:fill="FFFFFF"/>
          </w:tcPr>
          <w:p w14:paraId="5D78BE00" w14:textId="77777777" w:rsidR="00F73678" w:rsidRPr="009E1FE3" w:rsidRDefault="000A4A7B">
            <w:pPr>
              <w:jc w:val="center"/>
              <w:rPr>
                <w:rFonts w:ascii="Times New Roman" w:hAnsi="Times New Roman"/>
                <w:color w:val="000000"/>
              </w:rPr>
            </w:pPr>
            <w:r w:rsidRPr="009E1FE3">
              <w:rPr>
                <w:rFonts w:ascii="Times New Roman" w:hAnsi="Times New Roman"/>
                <w:color w:val="000000"/>
              </w:rPr>
              <w:t>时长</w:t>
            </w:r>
          </w:p>
        </w:tc>
        <w:tc>
          <w:tcPr>
            <w:tcW w:w="2926" w:type="dxa"/>
            <w:tcBorders>
              <w:top w:val="single" w:sz="8" w:space="0" w:color="4F81BD"/>
              <w:left w:val="single" w:sz="8" w:space="0" w:color="4F81BD"/>
              <w:bottom w:val="single" w:sz="8" w:space="0" w:color="4F81BD"/>
              <w:right w:val="single" w:sz="8" w:space="0" w:color="4F81BD"/>
            </w:tcBorders>
            <w:shd w:val="clear" w:color="auto" w:fill="FFFFFF"/>
          </w:tcPr>
          <w:p w14:paraId="5D78BE01" w14:textId="77777777" w:rsidR="00F73678" w:rsidRPr="009E1FE3" w:rsidRDefault="00F73678">
            <w:pPr>
              <w:jc w:val="center"/>
              <w:rPr>
                <w:rFonts w:ascii="Times New Roman" w:hAnsi="Times New Roman"/>
                <w:color w:val="000000"/>
              </w:rPr>
            </w:pPr>
          </w:p>
        </w:tc>
      </w:tr>
    </w:tbl>
    <w:p w14:paraId="5D78BE05" w14:textId="74C5DE88" w:rsidR="00F73678" w:rsidRDefault="000A4A7B">
      <w:r w:rsidRPr="009E1FE3">
        <w:rPr>
          <w:rFonts w:ascii="Times New Roman" w:hAnsi="Times New Roman"/>
          <w:sz w:val="24"/>
          <w:szCs w:val="24"/>
        </w:rPr>
        <w:t>下图是员工管理系统的的</w:t>
      </w:r>
      <w:r w:rsidRPr="009E1FE3">
        <w:rPr>
          <w:rFonts w:ascii="Times New Roman" w:hAnsi="Times New Roman"/>
          <w:sz w:val="24"/>
          <w:szCs w:val="24"/>
        </w:rPr>
        <w:t>UML</w:t>
      </w:r>
      <w:r w:rsidRPr="009E1FE3">
        <w:rPr>
          <w:rFonts w:ascii="Times New Roman" w:hAnsi="Times New Roman"/>
          <w:sz w:val="24"/>
          <w:szCs w:val="24"/>
        </w:rPr>
        <w:t>图：</w:t>
      </w:r>
      <w:r>
        <w:rPr>
          <w:rFonts w:hint="eastAsia"/>
          <w:noProof/>
        </w:rPr>
        <w:lastRenderedPageBreak/>
        <w:drawing>
          <wp:inline distT="0" distB="0" distL="0" distR="0" wp14:anchorId="5D78BEEB" wp14:editId="5D78BEEC">
            <wp:extent cx="5438775" cy="3895725"/>
            <wp:effectExtent l="0" t="0" r="0" b="0"/>
            <wp:docPr id="4" name="图片 29"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未命名文件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95725"/>
                    </a:xfrm>
                    <a:prstGeom prst="rect">
                      <a:avLst/>
                    </a:prstGeom>
                    <a:noFill/>
                    <a:ln>
                      <a:noFill/>
                    </a:ln>
                  </pic:spPr>
                </pic:pic>
              </a:graphicData>
            </a:graphic>
          </wp:inline>
        </w:drawing>
      </w:r>
    </w:p>
    <w:p w14:paraId="5D424A13" w14:textId="54F9200D" w:rsidR="009E1FE3" w:rsidRPr="00305D06" w:rsidRDefault="009E1FE3" w:rsidP="009E1FE3">
      <w:pPr>
        <w:adjustRightInd w:val="0"/>
        <w:snapToGrid w:val="0"/>
        <w:spacing w:line="400" w:lineRule="exact"/>
        <w:rPr>
          <w:rFonts w:ascii="Times New Roman" w:hAnsi="Times New Roman"/>
          <w:b/>
          <w:snapToGrid w:val="0"/>
          <w:kern w:val="0"/>
          <w:sz w:val="28"/>
          <w:szCs w:val="28"/>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3</w:t>
      </w:r>
      <w:r w:rsidRPr="00305D06">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薪资结算系统</w:t>
      </w:r>
    </w:p>
    <w:p w14:paraId="5D78BE18" w14:textId="16E0819E" w:rsidR="00F73678" w:rsidRPr="009E1FE3" w:rsidRDefault="000A4A7B" w:rsidP="009E1FE3">
      <w:pPr>
        <w:ind w:firstLine="720"/>
        <w:rPr>
          <w:rFonts w:ascii="Times New Roman" w:hAnsi="Times New Roman"/>
          <w:sz w:val="24"/>
          <w:szCs w:val="24"/>
        </w:rPr>
      </w:pPr>
      <w:r w:rsidRPr="009E1FE3">
        <w:rPr>
          <w:rFonts w:ascii="Times New Roman" w:hAnsi="Times New Roman"/>
          <w:sz w:val="24"/>
          <w:szCs w:val="24"/>
        </w:rPr>
        <w:t>在该企业中，具有多种不同的员工，所以对于每一种员工都有不同的工资结算方法和工资结算周期。我们需要通过订单数据库、员工信息数据库、打卡信息数据库的信息来最后确定员工的工资，最后和银行系统共同协作来完成工资的发放</w:t>
      </w:r>
      <w:r w:rsidRPr="009E1FE3">
        <w:rPr>
          <w:rFonts w:ascii="Times New Roman" w:hAnsi="Times New Roman"/>
          <w:sz w:val="24"/>
          <w:szCs w:val="24"/>
        </w:rPr>
        <w:t>.</w:t>
      </w:r>
    </w:p>
    <w:p w14:paraId="5D78BE1A" w14:textId="4E13251F" w:rsidR="00F73678" w:rsidRPr="009E1FE3" w:rsidRDefault="000A4A7B" w:rsidP="009E1FE3">
      <w:pPr>
        <w:ind w:firstLine="720"/>
        <w:rPr>
          <w:rFonts w:ascii="Times New Roman" w:hAnsi="Times New Roman" w:hint="eastAsia"/>
          <w:sz w:val="24"/>
          <w:szCs w:val="24"/>
        </w:rPr>
      </w:pPr>
      <w:r w:rsidRPr="009E1FE3">
        <w:rPr>
          <w:rFonts w:ascii="Times New Roman" w:hAnsi="Times New Roman"/>
          <w:sz w:val="24"/>
          <w:szCs w:val="24"/>
        </w:rPr>
        <w:t>下面是该系统中所使用数据库的</w:t>
      </w:r>
      <w:r w:rsidRPr="009E1FE3">
        <w:rPr>
          <w:rFonts w:ascii="Times New Roman" w:hAnsi="Times New Roman"/>
          <w:sz w:val="24"/>
          <w:szCs w:val="24"/>
        </w:rPr>
        <w:t>ER</w:t>
      </w:r>
      <w:r w:rsidRPr="009E1FE3">
        <w:rPr>
          <w:rFonts w:ascii="Times New Roman" w:hAnsi="Times New Roman"/>
          <w:sz w:val="24"/>
          <w:szCs w:val="24"/>
        </w:rPr>
        <w:t>图：</w:t>
      </w:r>
    </w:p>
    <w:p w14:paraId="5D78BE1C" w14:textId="43E266B7" w:rsidR="00F73678" w:rsidRDefault="009E1FE3">
      <w:r>
        <w:rPr>
          <w:rFonts w:hint="eastAsia"/>
          <w:noProof/>
        </w:rPr>
        <w:lastRenderedPageBreak/>
        <w:drawing>
          <wp:anchor distT="0" distB="0" distL="114300" distR="114300" simplePos="0" relativeHeight="251657728" behindDoc="1" locked="0" layoutInCell="1" allowOverlap="1" wp14:anchorId="5D78BEED" wp14:editId="6A5D807C">
            <wp:simplePos x="0" y="0"/>
            <wp:positionH relativeFrom="column">
              <wp:posOffset>-674712</wp:posOffset>
            </wp:positionH>
            <wp:positionV relativeFrom="paragraph">
              <wp:posOffset>21443</wp:posOffset>
            </wp:positionV>
            <wp:extent cx="7177405" cy="5594985"/>
            <wp:effectExtent l="0" t="0" r="0" b="0"/>
            <wp:wrapTight wrapText="bothSides">
              <wp:wrapPolygon edited="0">
                <wp:start x="4414" y="883"/>
                <wp:lineTo x="3382" y="1250"/>
                <wp:lineTo x="2580" y="1912"/>
                <wp:lineTo x="2637" y="2206"/>
                <wp:lineTo x="1548" y="2795"/>
                <wp:lineTo x="1433" y="3015"/>
                <wp:lineTo x="1663" y="3383"/>
                <wp:lineTo x="1319" y="3824"/>
                <wp:lineTo x="1089" y="4266"/>
                <wp:lineTo x="1089" y="4560"/>
                <wp:lineTo x="860" y="4854"/>
                <wp:lineTo x="975" y="5736"/>
                <wp:lineTo x="745" y="6031"/>
                <wp:lineTo x="803" y="6472"/>
                <wp:lineTo x="1605" y="6913"/>
                <wp:lineTo x="1376" y="7207"/>
                <wp:lineTo x="1433" y="7502"/>
                <wp:lineTo x="1949" y="8090"/>
                <wp:lineTo x="1949" y="8605"/>
                <wp:lineTo x="3784" y="9267"/>
                <wp:lineTo x="5160" y="9267"/>
                <wp:lineTo x="4816" y="12797"/>
                <wp:lineTo x="4414" y="13973"/>
                <wp:lineTo x="4300" y="14488"/>
                <wp:lineTo x="4816" y="14782"/>
                <wp:lineTo x="6478" y="15150"/>
                <wp:lineTo x="8313" y="16327"/>
                <wp:lineTo x="6937" y="17062"/>
                <wp:lineTo x="6364" y="17430"/>
                <wp:lineTo x="6364" y="17798"/>
                <wp:lineTo x="8886" y="18680"/>
                <wp:lineTo x="9631" y="18680"/>
                <wp:lineTo x="9001" y="19857"/>
                <wp:lineTo x="8198" y="20372"/>
                <wp:lineTo x="8198" y="20740"/>
                <wp:lineTo x="8657" y="21034"/>
                <wp:lineTo x="9459" y="21034"/>
                <wp:lineTo x="13358" y="20887"/>
                <wp:lineTo x="13645" y="20445"/>
                <wp:lineTo x="12670" y="19857"/>
                <wp:lineTo x="12097" y="18680"/>
                <wp:lineTo x="12842" y="18680"/>
                <wp:lineTo x="15192" y="17798"/>
                <wp:lineTo x="15250" y="17430"/>
                <wp:lineTo x="13301" y="16327"/>
                <wp:lineTo x="15078" y="15150"/>
                <wp:lineTo x="15536" y="15150"/>
                <wp:lineTo x="16626" y="14341"/>
                <wp:lineTo x="16683" y="12797"/>
                <wp:lineTo x="16511" y="9267"/>
                <wp:lineTo x="18346" y="8678"/>
                <wp:lineTo x="18632" y="8311"/>
                <wp:lineTo x="20467" y="7207"/>
                <wp:lineTo x="20467" y="6766"/>
                <wp:lineTo x="19550" y="6251"/>
                <wp:lineTo x="18002" y="5736"/>
                <wp:lineTo x="20753" y="4560"/>
                <wp:lineTo x="21212" y="4266"/>
                <wp:lineTo x="20925" y="3604"/>
                <wp:lineTo x="17830" y="3383"/>
                <wp:lineTo x="19148" y="2206"/>
                <wp:lineTo x="19263" y="1618"/>
                <wp:lineTo x="6994" y="883"/>
                <wp:lineTo x="4414" y="883"/>
              </wp:wrapPolygon>
            </wp:wrapTight>
            <wp:docPr id="24" name="图片 24" descr="工资发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工资发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7405" cy="559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8BE1D" w14:textId="76480485" w:rsidR="00F73678" w:rsidRDefault="00F73678"/>
    <w:p w14:paraId="5D78BE1E" w14:textId="0EAB00FA" w:rsidR="00F73678" w:rsidRDefault="00F73678"/>
    <w:p w14:paraId="5D78BE1F" w14:textId="647CA21D" w:rsidR="00F73678" w:rsidRDefault="00F73678"/>
    <w:p w14:paraId="5D78BE20" w14:textId="03645846" w:rsidR="00F73678" w:rsidRDefault="00F73678"/>
    <w:p w14:paraId="5D78BE21" w14:textId="77777777" w:rsidR="00F73678" w:rsidRDefault="00F73678"/>
    <w:p w14:paraId="5D78BE22" w14:textId="77777777" w:rsidR="00F73678" w:rsidRDefault="00F73678"/>
    <w:p w14:paraId="5D78BE23" w14:textId="77777777" w:rsidR="00F73678" w:rsidRDefault="00F73678"/>
    <w:p w14:paraId="5D78BE24" w14:textId="77777777" w:rsidR="00F73678" w:rsidRDefault="000A4A7B">
      <w:r>
        <w:rPr>
          <w:rFonts w:hint="eastAsia"/>
        </w:rPr>
        <w:t>下图是资薪结算系统的</w:t>
      </w:r>
      <w:r>
        <w:rPr>
          <w:rFonts w:hint="eastAsia"/>
        </w:rPr>
        <w:t>UML</w:t>
      </w:r>
      <w:r>
        <w:rPr>
          <w:rFonts w:hint="eastAsia"/>
        </w:rPr>
        <w:t>图表现其中各个类的相互的联系。</w:t>
      </w:r>
    </w:p>
    <w:p w14:paraId="5D78BE25" w14:textId="77777777" w:rsidR="00F73678" w:rsidRDefault="00F73678"/>
    <w:p w14:paraId="5D78BE26" w14:textId="77777777" w:rsidR="00F73678" w:rsidRDefault="00F73678"/>
    <w:p w14:paraId="5D78BE27" w14:textId="77777777" w:rsidR="00F73678" w:rsidRDefault="00F73678"/>
    <w:p w14:paraId="5D78BE28" w14:textId="77777777" w:rsidR="00F73678" w:rsidRDefault="000A4A7B">
      <w:r>
        <w:rPr>
          <w:rFonts w:hint="eastAsia"/>
          <w:noProof/>
        </w:rPr>
        <w:lastRenderedPageBreak/>
        <w:drawing>
          <wp:anchor distT="0" distB="0" distL="114300" distR="114300" simplePos="0" relativeHeight="251658752" behindDoc="1" locked="0" layoutInCell="1" allowOverlap="1" wp14:anchorId="5D78BEEF" wp14:editId="5D78BEF0">
            <wp:simplePos x="0" y="0"/>
            <wp:positionH relativeFrom="column">
              <wp:posOffset>-1036320</wp:posOffset>
            </wp:positionH>
            <wp:positionV relativeFrom="paragraph">
              <wp:posOffset>64135</wp:posOffset>
            </wp:positionV>
            <wp:extent cx="7235825" cy="4973320"/>
            <wp:effectExtent l="0" t="0" r="0" b="0"/>
            <wp:wrapTight wrapText="bothSides">
              <wp:wrapPolygon edited="0">
                <wp:start x="8814" y="910"/>
                <wp:lineTo x="8758" y="3723"/>
                <wp:lineTo x="2957" y="4716"/>
                <wp:lineTo x="2957" y="10590"/>
                <wp:lineTo x="4492" y="11666"/>
                <wp:lineTo x="4834" y="11666"/>
                <wp:lineTo x="2730" y="11997"/>
                <wp:lineTo x="2502" y="12080"/>
                <wp:lineTo x="2502" y="12990"/>
                <wp:lineTo x="853" y="13403"/>
                <wp:lineTo x="626" y="13569"/>
                <wp:lineTo x="626" y="16382"/>
                <wp:lineTo x="3810" y="16961"/>
                <wp:lineTo x="7506" y="16961"/>
                <wp:lineTo x="5630" y="17789"/>
                <wp:lineTo x="5630" y="20602"/>
                <wp:lineTo x="10975" y="21015"/>
                <wp:lineTo x="15184" y="21015"/>
                <wp:lineTo x="15297" y="17375"/>
                <wp:lineTo x="14615" y="17292"/>
                <wp:lineTo x="7791" y="16961"/>
                <wp:lineTo x="21325" y="16713"/>
                <wp:lineTo x="21268" y="14065"/>
                <wp:lineTo x="20813" y="13734"/>
                <wp:lineTo x="19335" y="12990"/>
                <wp:lineTo x="20415" y="12990"/>
                <wp:lineTo x="21268" y="12411"/>
                <wp:lineTo x="21325" y="10011"/>
                <wp:lineTo x="20984" y="9763"/>
                <wp:lineTo x="19335" y="9018"/>
                <wp:lineTo x="19392" y="3723"/>
                <wp:lineTo x="19107" y="2813"/>
                <wp:lineTo x="19107" y="1986"/>
                <wp:lineTo x="17743" y="1737"/>
                <wp:lineTo x="12738" y="910"/>
                <wp:lineTo x="8814" y="910"/>
              </wp:wrapPolygon>
            </wp:wrapTight>
            <wp:docPr id="25" name="图片 25" descr="工资发放系统的UML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工资发放系统的UML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5825" cy="4973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D78BE29" w14:textId="77777777" w:rsidR="00F73678" w:rsidRDefault="00F73678"/>
    <w:p w14:paraId="5D78BE2A" w14:textId="77777777" w:rsidR="00F73678" w:rsidRDefault="00F73678"/>
    <w:p w14:paraId="5D78BE2B" w14:textId="77777777" w:rsidR="00F73678" w:rsidRDefault="00F73678"/>
    <w:p w14:paraId="5D78BE2C" w14:textId="77777777" w:rsidR="00F73678" w:rsidRDefault="00F73678"/>
    <w:p w14:paraId="5D78BE2D" w14:textId="77777777" w:rsidR="00F73678" w:rsidRDefault="00F73678"/>
    <w:p w14:paraId="5D78BE2E" w14:textId="77777777" w:rsidR="00F73678" w:rsidRDefault="00F73678"/>
    <w:p w14:paraId="5D78BE2F" w14:textId="77777777" w:rsidR="00F73678" w:rsidRDefault="00F73678"/>
    <w:p w14:paraId="5D78BE30" w14:textId="77777777" w:rsidR="00F73678" w:rsidRDefault="00F73678"/>
    <w:p w14:paraId="5D78BE31" w14:textId="77777777" w:rsidR="00F73678" w:rsidRDefault="00F73678"/>
    <w:p w14:paraId="5D78BE32" w14:textId="77777777" w:rsidR="00F73678" w:rsidRDefault="00F73678"/>
    <w:p w14:paraId="5D78BE33" w14:textId="77777777" w:rsidR="00F73678" w:rsidRDefault="00F73678"/>
    <w:p w14:paraId="5D78BE34" w14:textId="77777777" w:rsidR="00F73678" w:rsidRDefault="00F73678"/>
    <w:p w14:paraId="5D78BE35" w14:textId="77777777" w:rsidR="00F73678" w:rsidRDefault="00F73678"/>
    <w:p w14:paraId="5D78BE36" w14:textId="77777777" w:rsidR="00F73678" w:rsidRDefault="00F73678"/>
    <w:p w14:paraId="5D78BE37" w14:textId="77777777" w:rsidR="00F73678" w:rsidRDefault="00F73678"/>
    <w:p w14:paraId="5D78BE38" w14:textId="77777777" w:rsidR="00F73678" w:rsidRDefault="00F73678"/>
    <w:p w14:paraId="62D46B93" w14:textId="1ED7A2D6" w:rsidR="00D22031" w:rsidRPr="00305D06" w:rsidRDefault="00D22031" w:rsidP="00D22031">
      <w:pPr>
        <w:adjustRightInd w:val="0"/>
        <w:snapToGrid w:val="0"/>
        <w:spacing w:line="400" w:lineRule="exact"/>
        <w:rPr>
          <w:rFonts w:ascii="Times New Roman" w:hAnsi="Times New Roman"/>
          <w:b/>
          <w:snapToGrid w:val="0"/>
          <w:kern w:val="0"/>
          <w:sz w:val="28"/>
          <w:szCs w:val="28"/>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4</w:t>
      </w:r>
      <w:r w:rsidRPr="00305D06">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员工管理报告的生成</w:t>
      </w:r>
    </w:p>
    <w:p w14:paraId="5D78BE3B" w14:textId="518EA31D" w:rsidR="00F73678" w:rsidRDefault="000A4A7B" w:rsidP="00D22031">
      <w:pPr>
        <w:ind w:firstLine="420"/>
      </w:pPr>
      <w:r w:rsidRPr="00D22031">
        <w:rPr>
          <w:rFonts w:ascii="Times New Roman" w:hAnsi="Times New Roman"/>
          <w:sz w:val="24"/>
          <w:szCs w:val="24"/>
        </w:rPr>
        <w:t>员工能够自己生成一个有关自己的员工管理报告，在报告中他能看到自己的工作小时数、为某个项目累计贡献的时间，休假</w:t>
      </w:r>
      <w:r w:rsidRPr="00D22031">
        <w:rPr>
          <w:rFonts w:ascii="Times New Roman" w:hAnsi="Times New Roman"/>
          <w:sz w:val="24"/>
          <w:szCs w:val="24"/>
        </w:rPr>
        <w:t>/</w:t>
      </w:r>
      <w:r w:rsidRPr="00D22031">
        <w:rPr>
          <w:rFonts w:ascii="Times New Roman" w:hAnsi="Times New Roman"/>
          <w:sz w:val="24"/>
          <w:szCs w:val="24"/>
        </w:rPr>
        <w:t>病假以及年初至今的总工资的报告</w:t>
      </w:r>
      <w:r>
        <w:rPr>
          <w:rFonts w:hint="eastAsia"/>
        </w:rPr>
        <w:t>。</w:t>
      </w:r>
    </w:p>
    <w:p w14:paraId="5D78BE3C" w14:textId="77777777" w:rsidR="00F73678" w:rsidRDefault="000A4A7B">
      <w:pPr>
        <w:ind w:firstLine="420"/>
        <w:jc w:val="center"/>
      </w:pPr>
      <w:r>
        <w:rPr>
          <w:rFonts w:hint="eastAsia"/>
        </w:rPr>
        <w:t>员工报告所读取到的信息</w:t>
      </w:r>
    </w:p>
    <w:tbl>
      <w:tblPr>
        <w:tblStyle w:val="ae"/>
        <w:tblW w:w="0" w:type="auto"/>
        <w:tblLayout w:type="fixed"/>
        <w:tblLook w:val="0000" w:firstRow="0" w:lastRow="0" w:firstColumn="0" w:lastColumn="0" w:noHBand="0" w:noVBand="0"/>
      </w:tblPr>
      <w:tblGrid>
        <w:gridCol w:w="2840"/>
        <w:gridCol w:w="2841"/>
        <w:gridCol w:w="2841"/>
      </w:tblGrid>
      <w:tr w:rsidR="00F73678" w:rsidRPr="00D22031" w14:paraId="5D78BE40" w14:textId="77777777">
        <w:tc>
          <w:tcPr>
            <w:tcW w:w="2840" w:type="dxa"/>
            <w:tcBorders>
              <w:top w:val="single" w:sz="8" w:space="0" w:color="FFFFFF"/>
              <w:left w:val="single" w:sz="8" w:space="0" w:color="FFFFFF"/>
              <w:bottom w:val="single" w:sz="12" w:space="0" w:color="FFFFFF"/>
              <w:right w:val="single" w:sz="8" w:space="0" w:color="FFFFFF"/>
            </w:tcBorders>
            <w:shd w:val="clear" w:color="auto" w:fill="000000"/>
          </w:tcPr>
          <w:p w14:paraId="5D78BE3D"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字符</w:t>
            </w:r>
          </w:p>
        </w:tc>
        <w:tc>
          <w:tcPr>
            <w:tcW w:w="2841" w:type="dxa"/>
            <w:tcBorders>
              <w:top w:val="single" w:sz="8" w:space="0" w:color="FFFFFF"/>
              <w:left w:val="single" w:sz="8" w:space="0" w:color="FFFFFF"/>
              <w:bottom w:val="single" w:sz="12" w:space="0" w:color="FFFFFF"/>
              <w:right w:val="single" w:sz="8" w:space="0" w:color="FFFFFF"/>
            </w:tcBorders>
            <w:shd w:val="clear" w:color="auto" w:fill="000000"/>
          </w:tcPr>
          <w:p w14:paraId="5D78BE3E"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中译</w:t>
            </w:r>
          </w:p>
        </w:tc>
        <w:tc>
          <w:tcPr>
            <w:tcW w:w="2841" w:type="dxa"/>
            <w:tcBorders>
              <w:top w:val="single" w:sz="8" w:space="0" w:color="FFFFFF"/>
              <w:left w:val="single" w:sz="8" w:space="0" w:color="FFFFFF"/>
              <w:bottom w:val="single" w:sz="12" w:space="0" w:color="FFFFFF"/>
              <w:right w:val="single" w:sz="8" w:space="0" w:color="FFFFFF"/>
            </w:tcBorders>
            <w:shd w:val="clear" w:color="auto" w:fill="000000"/>
          </w:tcPr>
          <w:p w14:paraId="5D78BE3F"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备注</w:t>
            </w:r>
          </w:p>
        </w:tc>
      </w:tr>
      <w:tr w:rsidR="00F73678" w:rsidRPr="00D22031" w14:paraId="5D78BE44" w14:textId="77777777">
        <w:tc>
          <w:tcPr>
            <w:tcW w:w="2840" w:type="dxa"/>
            <w:tcBorders>
              <w:top w:val="single" w:sz="12" w:space="0" w:color="FFFFFF"/>
              <w:left w:val="single" w:sz="8" w:space="0" w:color="FFFFFF"/>
              <w:bottom w:val="single" w:sz="8" w:space="0" w:color="FFFFFF"/>
              <w:right w:val="single" w:sz="8" w:space="0" w:color="FFFFFF"/>
            </w:tcBorders>
            <w:shd w:val="clear" w:color="auto" w:fill="CBCBCB"/>
          </w:tcPr>
          <w:p w14:paraId="5D78BE41"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OID</w:t>
            </w:r>
          </w:p>
        </w:tc>
        <w:tc>
          <w:tcPr>
            <w:tcW w:w="2841" w:type="dxa"/>
            <w:tcBorders>
              <w:top w:val="single" w:sz="12" w:space="0" w:color="FFFFFF"/>
              <w:left w:val="single" w:sz="8" w:space="0" w:color="FFFFFF"/>
              <w:bottom w:val="single" w:sz="8" w:space="0" w:color="FFFFFF"/>
              <w:right w:val="single" w:sz="8" w:space="0" w:color="FFFFFF"/>
            </w:tcBorders>
            <w:shd w:val="clear" w:color="auto" w:fill="CBCBCB"/>
          </w:tcPr>
          <w:p w14:paraId="5D78BE42"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员工工号</w:t>
            </w:r>
          </w:p>
        </w:tc>
        <w:tc>
          <w:tcPr>
            <w:tcW w:w="2841" w:type="dxa"/>
            <w:tcBorders>
              <w:top w:val="single" w:sz="12" w:space="0" w:color="FFFFFF"/>
              <w:left w:val="single" w:sz="8" w:space="0" w:color="FFFFFF"/>
              <w:bottom w:val="single" w:sz="8" w:space="0" w:color="FFFFFF"/>
              <w:right w:val="single" w:sz="8" w:space="0" w:color="FFFFFF"/>
            </w:tcBorders>
            <w:shd w:val="clear" w:color="auto" w:fill="CBCBCB"/>
          </w:tcPr>
          <w:p w14:paraId="5D78BE43" w14:textId="77777777" w:rsidR="00F73678" w:rsidRPr="00D22031" w:rsidRDefault="00F73678">
            <w:pPr>
              <w:jc w:val="center"/>
              <w:rPr>
                <w:rFonts w:ascii="Times New Roman" w:hAnsi="Times New Roman"/>
                <w:color w:val="000000"/>
              </w:rPr>
            </w:pPr>
          </w:p>
        </w:tc>
      </w:tr>
      <w:tr w:rsidR="00F73678" w:rsidRPr="00D22031" w14:paraId="5D78BE48" w14:textId="77777777">
        <w:tc>
          <w:tcPr>
            <w:tcW w:w="2840" w:type="dxa"/>
            <w:tcBorders>
              <w:top w:val="single" w:sz="8" w:space="0" w:color="FFFFFF"/>
              <w:left w:val="single" w:sz="8" w:space="0" w:color="FFFFFF"/>
              <w:bottom w:val="single" w:sz="8" w:space="0" w:color="FFFFFF"/>
              <w:right w:val="single" w:sz="8" w:space="0" w:color="FFFFFF"/>
            </w:tcBorders>
            <w:shd w:val="clear" w:color="auto" w:fill="E7E7E7"/>
          </w:tcPr>
          <w:p w14:paraId="5D78BE45"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Name</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46"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员工姓名</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47" w14:textId="77777777" w:rsidR="00F73678" w:rsidRPr="00D22031" w:rsidRDefault="00F73678">
            <w:pPr>
              <w:jc w:val="center"/>
              <w:rPr>
                <w:rFonts w:ascii="Times New Roman" w:hAnsi="Times New Roman"/>
                <w:color w:val="000000"/>
              </w:rPr>
            </w:pPr>
          </w:p>
        </w:tc>
      </w:tr>
      <w:tr w:rsidR="00F73678" w:rsidRPr="00D22031" w14:paraId="5D78BE4C" w14:textId="77777777">
        <w:tc>
          <w:tcPr>
            <w:tcW w:w="2840" w:type="dxa"/>
            <w:tcBorders>
              <w:top w:val="single" w:sz="8" w:space="0" w:color="FFFFFF"/>
              <w:left w:val="single" w:sz="8" w:space="0" w:color="FFFFFF"/>
              <w:bottom w:val="single" w:sz="8" w:space="0" w:color="FFFFFF"/>
              <w:right w:val="single" w:sz="8" w:space="0" w:color="FFFFFF"/>
            </w:tcBorders>
            <w:shd w:val="clear" w:color="auto" w:fill="CBCBCB"/>
          </w:tcPr>
          <w:p w14:paraId="5D78BE49"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Working hours</w:t>
            </w:r>
          </w:p>
        </w:tc>
        <w:tc>
          <w:tcPr>
            <w:tcW w:w="2841" w:type="dxa"/>
            <w:tcBorders>
              <w:top w:val="single" w:sz="8" w:space="0" w:color="FFFFFF"/>
              <w:left w:val="single" w:sz="8" w:space="0" w:color="FFFFFF"/>
              <w:bottom w:val="single" w:sz="8" w:space="0" w:color="FFFFFF"/>
              <w:right w:val="single" w:sz="8" w:space="0" w:color="FFFFFF"/>
            </w:tcBorders>
            <w:shd w:val="clear" w:color="auto" w:fill="CBCBCB"/>
          </w:tcPr>
          <w:p w14:paraId="5D78BE4A"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总计工作时间</w:t>
            </w:r>
          </w:p>
        </w:tc>
        <w:tc>
          <w:tcPr>
            <w:tcW w:w="2841" w:type="dxa"/>
            <w:tcBorders>
              <w:top w:val="single" w:sz="8" w:space="0" w:color="FFFFFF"/>
              <w:left w:val="single" w:sz="8" w:space="0" w:color="FFFFFF"/>
              <w:bottom w:val="single" w:sz="8" w:space="0" w:color="FFFFFF"/>
              <w:right w:val="single" w:sz="8" w:space="0" w:color="FFFFFF"/>
            </w:tcBorders>
            <w:shd w:val="clear" w:color="auto" w:fill="CBCBCB"/>
          </w:tcPr>
          <w:p w14:paraId="5D78BE4B" w14:textId="77777777" w:rsidR="00F73678" w:rsidRPr="00D22031" w:rsidRDefault="00F73678">
            <w:pPr>
              <w:jc w:val="center"/>
              <w:rPr>
                <w:rFonts w:ascii="Times New Roman" w:hAnsi="Times New Roman"/>
                <w:color w:val="000000"/>
              </w:rPr>
            </w:pPr>
          </w:p>
        </w:tc>
      </w:tr>
      <w:tr w:rsidR="00F73678" w:rsidRPr="00D22031" w14:paraId="5D78BE50" w14:textId="77777777">
        <w:tc>
          <w:tcPr>
            <w:tcW w:w="2840" w:type="dxa"/>
            <w:tcBorders>
              <w:top w:val="single" w:sz="8" w:space="0" w:color="FFFFFF"/>
              <w:left w:val="single" w:sz="8" w:space="0" w:color="FFFFFF"/>
              <w:bottom w:val="single" w:sz="8" w:space="0" w:color="FFFFFF"/>
              <w:right w:val="single" w:sz="8" w:space="0" w:color="FFFFFF"/>
            </w:tcBorders>
            <w:shd w:val="clear" w:color="auto" w:fill="E7E7E7"/>
          </w:tcPr>
          <w:p w14:paraId="5D78BE4D"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Project working hours</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4E"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项目累计贡献时间</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4F" w14:textId="77777777" w:rsidR="00F73678" w:rsidRPr="00D22031" w:rsidRDefault="00F73678">
            <w:pPr>
              <w:jc w:val="center"/>
              <w:rPr>
                <w:rFonts w:ascii="Times New Roman" w:hAnsi="Times New Roman"/>
                <w:color w:val="000000"/>
              </w:rPr>
            </w:pPr>
          </w:p>
        </w:tc>
      </w:tr>
      <w:tr w:rsidR="00F73678" w:rsidRPr="00D22031" w14:paraId="5D78BE54" w14:textId="77777777">
        <w:tc>
          <w:tcPr>
            <w:tcW w:w="2840" w:type="dxa"/>
            <w:tcBorders>
              <w:top w:val="single" w:sz="8" w:space="0" w:color="FFFFFF"/>
              <w:left w:val="single" w:sz="8" w:space="0" w:color="FFFFFF"/>
              <w:bottom w:val="single" w:sz="8" w:space="0" w:color="FFFFFF"/>
              <w:right w:val="single" w:sz="8" w:space="0" w:color="FFFFFF"/>
            </w:tcBorders>
            <w:shd w:val="clear" w:color="auto" w:fill="CBCBCB"/>
          </w:tcPr>
          <w:p w14:paraId="5D78BE51"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Holidays</w:t>
            </w:r>
          </w:p>
        </w:tc>
        <w:tc>
          <w:tcPr>
            <w:tcW w:w="2841" w:type="dxa"/>
            <w:tcBorders>
              <w:top w:val="single" w:sz="8" w:space="0" w:color="FFFFFF"/>
              <w:left w:val="single" w:sz="8" w:space="0" w:color="FFFFFF"/>
              <w:bottom w:val="single" w:sz="8" w:space="0" w:color="FFFFFF"/>
              <w:right w:val="single" w:sz="8" w:space="0" w:color="FFFFFF"/>
            </w:tcBorders>
            <w:shd w:val="clear" w:color="auto" w:fill="CBCBCB"/>
          </w:tcPr>
          <w:p w14:paraId="5D78BE52"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休假病假</w:t>
            </w:r>
          </w:p>
        </w:tc>
        <w:tc>
          <w:tcPr>
            <w:tcW w:w="2841" w:type="dxa"/>
            <w:tcBorders>
              <w:top w:val="single" w:sz="8" w:space="0" w:color="FFFFFF"/>
              <w:left w:val="single" w:sz="8" w:space="0" w:color="FFFFFF"/>
              <w:bottom w:val="single" w:sz="8" w:space="0" w:color="FFFFFF"/>
              <w:right w:val="single" w:sz="8" w:space="0" w:color="FFFFFF"/>
            </w:tcBorders>
            <w:shd w:val="clear" w:color="auto" w:fill="CBCBCB"/>
          </w:tcPr>
          <w:p w14:paraId="5D78BE53" w14:textId="77777777" w:rsidR="00F73678" w:rsidRPr="00D22031" w:rsidRDefault="00F73678">
            <w:pPr>
              <w:jc w:val="center"/>
              <w:rPr>
                <w:rFonts w:ascii="Times New Roman" w:hAnsi="Times New Roman"/>
                <w:color w:val="000000"/>
              </w:rPr>
            </w:pPr>
          </w:p>
        </w:tc>
      </w:tr>
      <w:tr w:rsidR="00F73678" w:rsidRPr="00D22031" w14:paraId="5D78BE58" w14:textId="77777777">
        <w:tc>
          <w:tcPr>
            <w:tcW w:w="2840" w:type="dxa"/>
            <w:tcBorders>
              <w:top w:val="single" w:sz="8" w:space="0" w:color="FFFFFF"/>
              <w:left w:val="single" w:sz="8" w:space="0" w:color="FFFFFF"/>
              <w:bottom w:val="single" w:sz="8" w:space="0" w:color="FFFFFF"/>
              <w:right w:val="single" w:sz="8" w:space="0" w:color="FFFFFF"/>
            </w:tcBorders>
            <w:shd w:val="clear" w:color="auto" w:fill="E7E7E7"/>
          </w:tcPr>
          <w:p w14:paraId="5D78BE55"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Salary</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56" w14:textId="77777777" w:rsidR="00F73678" w:rsidRPr="00D22031" w:rsidRDefault="000A4A7B">
            <w:pPr>
              <w:jc w:val="center"/>
              <w:rPr>
                <w:rFonts w:ascii="Times New Roman" w:hAnsi="Times New Roman"/>
                <w:color w:val="000000"/>
              </w:rPr>
            </w:pPr>
            <w:r w:rsidRPr="00D22031">
              <w:rPr>
                <w:rFonts w:ascii="Times New Roman" w:hAnsi="Times New Roman"/>
                <w:color w:val="000000"/>
              </w:rPr>
              <w:t>年初至今的工资</w:t>
            </w:r>
          </w:p>
        </w:tc>
        <w:tc>
          <w:tcPr>
            <w:tcW w:w="2841" w:type="dxa"/>
            <w:tcBorders>
              <w:top w:val="single" w:sz="8" w:space="0" w:color="FFFFFF"/>
              <w:left w:val="single" w:sz="8" w:space="0" w:color="FFFFFF"/>
              <w:bottom w:val="single" w:sz="8" w:space="0" w:color="FFFFFF"/>
              <w:right w:val="single" w:sz="8" w:space="0" w:color="FFFFFF"/>
            </w:tcBorders>
            <w:shd w:val="clear" w:color="auto" w:fill="E7E7E7"/>
          </w:tcPr>
          <w:p w14:paraId="5D78BE57" w14:textId="77777777" w:rsidR="00F73678" w:rsidRPr="00D22031" w:rsidRDefault="00F73678">
            <w:pPr>
              <w:jc w:val="center"/>
              <w:rPr>
                <w:rFonts w:ascii="Times New Roman" w:hAnsi="Times New Roman"/>
                <w:color w:val="000000"/>
              </w:rPr>
            </w:pPr>
          </w:p>
        </w:tc>
      </w:tr>
    </w:tbl>
    <w:p w14:paraId="5D78BE5A" w14:textId="77777777" w:rsidR="00F73678" w:rsidRPr="00D22031" w:rsidRDefault="000A4A7B">
      <w:pPr>
        <w:ind w:firstLine="420"/>
        <w:rPr>
          <w:sz w:val="24"/>
          <w:szCs w:val="24"/>
        </w:rPr>
      </w:pPr>
      <w:r w:rsidRPr="00D22031">
        <w:rPr>
          <w:rFonts w:hint="eastAsia"/>
          <w:sz w:val="24"/>
          <w:szCs w:val="24"/>
        </w:rPr>
        <w:t>资薪管理员也需要生成员工管理报告，是对所有员工的管理信息，他需要了解每一个员工的出勤和工资情况，下表是员工管理报告的生成格式：</w:t>
      </w:r>
    </w:p>
    <w:p w14:paraId="5D78BE5B" w14:textId="77777777" w:rsidR="00F73678" w:rsidRDefault="000A4A7B">
      <w:pPr>
        <w:ind w:firstLine="420"/>
        <w:jc w:val="center"/>
      </w:pPr>
      <w:r>
        <w:rPr>
          <w:rFonts w:hint="eastAsia"/>
        </w:rPr>
        <w:t>员工管理报告</w:t>
      </w:r>
    </w:p>
    <w:tbl>
      <w:tblPr>
        <w:tblStyle w:val="ae"/>
        <w:tblW w:w="8557" w:type="dxa"/>
        <w:tblLayout w:type="fixed"/>
        <w:tblLook w:val="0000" w:firstRow="0" w:lastRow="0" w:firstColumn="0" w:lastColumn="0" w:noHBand="0" w:noVBand="0"/>
      </w:tblPr>
      <w:tblGrid>
        <w:gridCol w:w="1098"/>
        <w:gridCol w:w="1118"/>
        <w:gridCol w:w="2604"/>
        <w:gridCol w:w="2237"/>
        <w:gridCol w:w="1500"/>
      </w:tblGrid>
      <w:tr w:rsidR="00F73678" w:rsidRPr="00D22031" w14:paraId="5D78BE61" w14:textId="77777777" w:rsidTr="00D22031">
        <w:trPr>
          <w:trHeight w:val="424"/>
        </w:trPr>
        <w:tc>
          <w:tcPr>
            <w:tcW w:w="1098" w:type="dxa"/>
            <w:tcBorders>
              <w:top w:val="single" w:sz="8" w:space="0" w:color="FFFFFF"/>
              <w:left w:val="single" w:sz="8" w:space="0" w:color="FFFFFF"/>
              <w:bottom w:val="single" w:sz="4" w:space="0" w:color="FFFFFF"/>
              <w:right w:val="single" w:sz="8" w:space="0" w:color="FFFFFF"/>
            </w:tcBorders>
            <w:shd w:val="clear" w:color="auto" w:fill="000000"/>
          </w:tcPr>
          <w:p w14:paraId="5D78BE5C"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OID/</w:t>
            </w:r>
            <w:r w:rsidRPr="00D22031">
              <w:rPr>
                <w:rFonts w:ascii="Times New Roman" w:hAnsi="Times New Roman"/>
                <w:b/>
                <w:bCs/>
                <w:color w:val="FFFFFF"/>
              </w:rPr>
              <w:t>工号</w:t>
            </w:r>
          </w:p>
        </w:tc>
        <w:tc>
          <w:tcPr>
            <w:tcW w:w="1118" w:type="dxa"/>
            <w:tcBorders>
              <w:top w:val="single" w:sz="8" w:space="0" w:color="FFFFFF"/>
              <w:left w:val="single" w:sz="8" w:space="0" w:color="FFFFFF"/>
              <w:bottom w:val="single" w:sz="4" w:space="0" w:color="FFFFFF"/>
              <w:right w:val="single" w:sz="8" w:space="0" w:color="FFFFFF"/>
            </w:tcBorders>
            <w:shd w:val="clear" w:color="auto" w:fill="000000"/>
          </w:tcPr>
          <w:p w14:paraId="5D78BE5D"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Name</w:t>
            </w:r>
            <w:r w:rsidRPr="00D22031">
              <w:rPr>
                <w:rFonts w:ascii="Times New Roman" w:hAnsi="Times New Roman"/>
                <w:b/>
                <w:bCs/>
                <w:color w:val="FFFFFF"/>
              </w:rPr>
              <w:t>姓名</w:t>
            </w:r>
          </w:p>
        </w:tc>
        <w:tc>
          <w:tcPr>
            <w:tcW w:w="2604" w:type="dxa"/>
            <w:tcBorders>
              <w:top w:val="single" w:sz="8" w:space="0" w:color="FFFFFF"/>
              <w:left w:val="single" w:sz="8" w:space="0" w:color="FFFFFF"/>
              <w:bottom w:val="single" w:sz="4" w:space="0" w:color="FFFFFF"/>
              <w:right w:val="single" w:sz="8" w:space="0" w:color="FFFFFF"/>
            </w:tcBorders>
            <w:shd w:val="clear" w:color="auto" w:fill="000000"/>
          </w:tcPr>
          <w:p w14:paraId="5D78BE5E"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Working hours/</w:t>
            </w:r>
            <w:r w:rsidRPr="00D22031">
              <w:rPr>
                <w:rFonts w:ascii="Times New Roman" w:hAnsi="Times New Roman"/>
                <w:b/>
                <w:bCs/>
                <w:color w:val="FFFFFF"/>
              </w:rPr>
              <w:t>工作时长</w:t>
            </w:r>
          </w:p>
        </w:tc>
        <w:tc>
          <w:tcPr>
            <w:tcW w:w="2237" w:type="dxa"/>
            <w:tcBorders>
              <w:top w:val="single" w:sz="8" w:space="0" w:color="FFFFFF"/>
              <w:left w:val="single" w:sz="8" w:space="0" w:color="FFFFFF"/>
              <w:bottom w:val="single" w:sz="4" w:space="0" w:color="FFFFFF"/>
              <w:right w:val="single" w:sz="8" w:space="0" w:color="FFFFFF"/>
            </w:tcBorders>
            <w:shd w:val="clear" w:color="auto" w:fill="000000"/>
          </w:tcPr>
          <w:p w14:paraId="5D78BE5F"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Total Salary/</w:t>
            </w:r>
            <w:r w:rsidRPr="00D22031">
              <w:rPr>
                <w:rFonts w:ascii="Times New Roman" w:hAnsi="Times New Roman"/>
                <w:b/>
                <w:bCs/>
                <w:color w:val="FFFFFF"/>
              </w:rPr>
              <w:t>总工资</w:t>
            </w:r>
          </w:p>
        </w:tc>
        <w:tc>
          <w:tcPr>
            <w:tcW w:w="1500" w:type="dxa"/>
            <w:tcBorders>
              <w:top w:val="single" w:sz="8" w:space="0" w:color="FFFFFF"/>
              <w:left w:val="single" w:sz="8" w:space="0" w:color="FFFFFF"/>
              <w:bottom w:val="single" w:sz="4" w:space="0" w:color="FFFFFF"/>
              <w:right w:val="single" w:sz="8" w:space="0" w:color="FFFFFF"/>
            </w:tcBorders>
            <w:shd w:val="clear" w:color="auto" w:fill="000000"/>
          </w:tcPr>
          <w:p w14:paraId="5D78BE60" w14:textId="77777777" w:rsidR="00F73678" w:rsidRPr="00D22031" w:rsidRDefault="000A4A7B">
            <w:pPr>
              <w:jc w:val="center"/>
              <w:rPr>
                <w:rFonts w:ascii="Times New Roman" w:hAnsi="Times New Roman"/>
                <w:b/>
                <w:bCs/>
                <w:color w:val="FFFFFF"/>
              </w:rPr>
            </w:pPr>
            <w:r w:rsidRPr="00D22031">
              <w:rPr>
                <w:rFonts w:ascii="Times New Roman" w:hAnsi="Times New Roman"/>
                <w:b/>
                <w:bCs/>
                <w:color w:val="FFFFFF"/>
              </w:rPr>
              <w:t>备注</w:t>
            </w:r>
          </w:p>
        </w:tc>
      </w:tr>
      <w:tr w:rsidR="00F73678" w:rsidRPr="00D22031" w14:paraId="5D78BE67" w14:textId="77777777" w:rsidTr="00D22031">
        <w:trPr>
          <w:trHeight w:val="401"/>
        </w:trPr>
        <w:tc>
          <w:tcPr>
            <w:tcW w:w="1098" w:type="dxa"/>
            <w:tcBorders>
              <w:top w:val="single" w:sz="4" w:space="0" w:color="FFFFFF"/>
              <w:left w:val="single" w:sz="8" w:space="0" w:color="FFFFFF"/>
              <w:bottom w:val="single" w:sz="8" w:space="0" w:color="FFFFFF"/>
              <w:right w:val="single" w:sz="8" w:space="0" w:color="FFFFFF"/>
            </w:tcBorders>
            <w:shd w:val="clear" w:color="auto" w:fill="CBCBCB"/>
          </w:tcPr>
          <w:p w14:paraId="5D78BE62" w14:textId="77777777" w:rsidR="00F73678" w:rsidRPr="00D22031" w:rsidRDefault="00F73678">
            <w:pPr>
              <w:rPr>
                <w:rFonts w:ascii="Times New Roman" w:hAnsi="Times New Roman"/>
                <w:color w:val="000000"/>
              </w:rPr>
            </w:pPr>
          </w:p>
        </w:tc>
        <w:tc>
          <w:tcPr>
            <w:tcW w:w="1118" w:type="dxa"/>
            <w:tcBorders>
              <w:top w:val="single" w:sz="4" w:space="0" w:color="FFFFFF"/>
              <w:left w:val="single" w:sz="8" w:space="0" w:color="FFFFFF"/>
              <w:bottom w:val="single" w:sz="8" w:space="0" w:color="FFFFFF"/>
              <w:right w:val="single" w:sz="8" w:space="0" w:color="FFFFFF"/>
            </w:tcBorders>
            <w:shd w:val="clear" w:color="auto" w:fill="CBCBCB"/>
          </w:tcPr>
          <w:p w14:paraId="5D78BE63" w14:textId="77777777" w:rsidR="00F73678" w:rsidRPr="00D22031" w:rsidRDefault="00F73678">
            <w:pPr>
              <w:rPr>
                <w:rFonts w:ascii="Times New Roman" w:hAnsi="Times New Roman"/>
                <w:color w:val="000000"/>
              </w:rPr>
            </w:pPr>
          </w:p>
        </w:tc>
        <w:tc>
          <w:tcPr>
            <w:tcW w:w="2604" w:type="dxa"/>
            <w:tcBorders>
              <w:top w:val="single" w:sz="4" w:space="0" w:color="FFFFFF"/>
              <w:left w:val="single" w:sz="8" w:space="0" w:color="FFFFFF"/>
              <w:bottom w:val="single" w:sz="8" w:space="0" w:color="FFFFFF"/>
              <w:right w:val="single" w:sz="8" w:space="0" w:color="FFFFFF"/>
            </w:tcBorders>
            <w:shd w:val="clear" w:color="auto" w:fill="CBCBCB"/>
          </w:tcPr>
          <w:p w14:paraId="5D78BE64" w14:textId="77777777" w:rsidR="00F73678" w:rsidRPr="00D22031" w:rsidRDefault="00F73678">
            <w:pPr>
              <w:rPr>
                <w:rFonts w:ascii="Times New Roman" w:hAnsi="Times New Roman"/>
                <w:color w:val="000000"/>
              </w:rPr>
            </w:pPr>
          </w:p>
        </w:tc>
        <w:tc>
          <w:tcPr>
            <w:tcW w:w="2237" w:type="dxa"/>
            <w:tcBorders>
              <w:top w:val="single" w:sz="4" w:space="0" w:color="FFFFFF"/>
              <w:left w:val="single" w:sz="8" w:space="0" w:color="FFFFFF"/>
              <w:bottom w:val="single" w:sz="8" w:space="0" w:color="FFFFFF"/>
              <w:right w:val="single" w:sz="8" w:space="0" w:color="FFFFFF"/>
            </w:tcBorders>
            <w:shd w:val="clear" w:color="auto" w:fill="CBCBCB"/>
          </w:tcPr>
          <w:p w14:paraId="5D78BE65" w14:textId="77777777" w:rsidR="00F73678" w:rsidRPr="00D22031" w:rsidRDefault="00F73678">
            <w:pPr>
              <w:rPr>
                <w:rFonts w:ascii="Times New Roman" w:hAnsi="Times New Roman"/>
                <w:color w:val="000000"/>
              </w:rPr>
            </w:pPr>
          </w:p>
        </w:tc>
        <w:tc>
          <w:tcPr>
            <w:tcW w:w="1500" w:type="dxa"/>
            <w:tcBorders>
              <w:top w:val="single" w:sz="4" w:space="0" w:color="FFFFFF"/>
              <w:left w:val="single" w:sz="8" w:space="0" w:color="FFFFFF"/>
              <w:bottom w:val="single" w:sz="8" w:space="0" w:color="FFFFFF"/>
              <w:right w:val="single" w:sz="8" w:space="0" w:color="FFFFFF"/>
            </w:tcBorders>
            <w:shd w:val="clear" w:color="auto" w:fill="CBCBCB"/>
          </w:tcPr>
          <w:p w14:paraId="5D78BE66" w14:textId="77777777" w:rsidR="00F73678" w:rsidRPr="00D22031" w:rsidRDefault="00F73678">
            <w:pPr>
              <w:rPr>
                <w:rFonts w:ascii="Times New Roman" w:hAnsi="Times New Roman"/>
                <w:color w:val="000000"/>
              </w:rPr>
            </w:pPr>
          </w:p>
        </w:tc>
      </w:tr>
      <w:tr w:rsidR="00F73678" w:rsidRPr="00D22031" w14:paraId="5D78BE6D" w14:textId="77777777" w:rsidTr="00D22031">
        <w:trPr>
          <w:trHeight w:val="434"/>
        </w:trPr>
        <w:tc>
          <w:tcPr>
            <w:tcW w:w="1098" w:type="dxa"/>
            <w:tcBorders>
              <w:top w:val="single" w:sz="8" w:space="0" w:color="FFFFFF"/>
              <w:left w:val="single" w:sz="8" w:space="0" w:color="FFFFFF"/>
              <w:bottom w:val="single" w:sz="8" w:space="0" w:color="FFFFFF"/>
              <w:right w:val="single" w:sz="8" w:space="0" w:color="FFFFFF"/>
            </w:tcBorders>
            <w:shd w:val="clear" w:color="auto" w:fill="E7E7E7"/>
          </w:tcPr>
          <w:p w14:paraId="5D78BE68" w14:textId="77777777" w:rsidR="00F73678" w:rsidRPr="00D22031" w:rsidRDefault="00F73678">
            <w:pPr>
              <w:rPr>
                <w:rFonts w:ascii="Times New Roman" w:hAnsi="Times New Roman"/>
                <w:color w:val="000000"/>
              </w:rPr>
            </w:pPr>
          </w:p>
        </w:tc>
        <w:tc>
          <w:tcPr>
            <w:tcW w:w="1118" w:type="dxa"/>
            <w:tcBorders>
              <w:top w:val="single" w:sz="8" w:space="0" w:color="FFFFFF"/>
              <w:left w:val="single" w:sz="8" w:space="0" w:color="FFFFFF"/>
              <w:bottom w:val="single" w:sz="8" w:space="0" w:color="FFFFFF"/>
              <w:right w:val="single" w:sz="8" w:space="0" w:color="FFFFFF"/>
            </w:tcBorders>
            <w:shd w:val="clear" w:color="auto" w:fill="E7E7E7"/>
          </w:tcPr>
          <w:p w14:paraId="5D78BE69" w14:textId="77777777" w:rsidR="00F73678" w:rsidRPr="00D22031" w:rsidRDefault="00F73678">
            <w:pPr>
              <w:rPr>
                <w:rFonts w:ascii="Times New Roman" w:hAnsi="Times New Roman"/>
                <w:color w:val="000000"/>
              </w:rPr>
            </w:pPr>
          </w:p>
        </w:tc>
        <w:tc>
          <w:tcPr>
            <w:tcW w:w="2604" w:type="dxa"/>
            <w:tcBorders>
              <w:top w:val="single" w:sz="8" w:space="0" w:color="FFFFFF"/>
              <w:left w:val="single" w:sz="8" w:space="0" w:color="FFFFFF"/>
              <w:bottom w:val="single" w:sz="8" w:space="0" w:color="FFFFFF"/>
              <w:right w:val="single" w:sz="8" w:space="0" w:color="FFFFFF"/>
            </w:tcBorders>
            <w:shd w:val="clear" w:color="auto" w:fill="E7E7E7"/>
          </w:tcPr>
          <w:p w14:paraId="5D78BE6A" w14:textId="77777777" w:rsidR="00F73678" w:rsidRPr="00D22031" w:rsidRDefault="00F73678">
            <w:pPr>
              <w:rPr>
                <w:rFonts w:ascii="Times New Roman" w:hAnsi="Times New Roman"/>
                <w:color w:val="000000"/>
              </w:rPr>
            </w:pPr>
          </w:p>
        </w:tc>
        <w:tc>
          <w:tcPr>
            <w:tcW w:w="2237" w:type="dxa"/>
            <w:tcBorders>
              <w:top w:val="single" w:sz="8" w:space="0" w:color="FFFFFF"/>
              <w:left w:val="single" w:sz="8" w:space="0" w:color="FFFFFF"/>
              <w:bottom w:val="single" w:sz="8" w:space="0" w:color="FFFFFF"/>
              <w:right w:val="single" w:sz="8" w:space="0" w:color="FFFFFF"/>
            </w:tcBorders>
            <w:shd w:val="clear" w:color="auto" w:fill="E7E7E7"/>
          </w:tcPr>
          <w:p w14:paraId="5D78BE6B" w14:textId="77777777" w:rsidR="00F73678" w:rsidRPr="00D22031" w:rsidRDefault="00F73678">
            <w:pPr>
              <w:rPr>
                <w:rFonts w:ascii="Times New Roman" w:hAnsi="Times New Roman"/>
                <w:color w:val="000000"/>
              </w:rPr>
            </w:pPr>
          </w:p>
        </w:tc>
        <w:tc>
          <w:tcPr>
            <w:tcW w:w="1500" w:type="dxa"/>
            <w:tcBorders>
              <w:top w:val="single" w:sz="8" w:space="0" w:color="FFFFFF"/>
              <w:left w:val="single" w:sz="8" w:space="0" w:color="FFFFFF"/>
              <w:bottom w:val="single" w:sz="8" w:space="0" w:color="FFFFFF"/>
              <w:right w:val="single" w:sz="8" w:space="0" w:color="FFFFFF"/>
            </w:tcBorders>
            <w:shd w:val="clear" w:color="auto" w:fill="E7E7E7"/>
          </w:tcPr>
          <w:p w14:paraId="5D78BE6C" w14:textId="77777777" w:rsidR="00F73678" w:rsidRPr="00D22031" w:rsidRDefault="00F73678">
            <w:pPr>
              <w:rPr>
                <w:rFonts w:ascii="Times New Roman" w:hAnsi="Times New Roman"/>
                <w:color w:val="000000"/>
              </w:rPr>
            </w:pPr>
          </w:p>
        </w:tc>
      </w:tr>
      <w:tr w:rsidR="00F73678" w:rsidRPr="00D22031" w14:paraId="5D78BE73" w14:textId="77777777" w:rsidTr="00D22031">
        <w:trPr>
          <w:trHeight w:val="434"/>
        </w:trPr>
        <w:tc>
          <w:tcPr>
            <w:tcW w:w="1098" w:type="dxa"/>
            <w:tcBorders>
              <w:top w:val="single" w:sz="8" w:space="0" w:color="FFFFFF"/>
              <w:left w:val="single" w:sz="8" w:space="0" w:color="FFFFFF"/>
              <w:bottom w:val="single" w:sz="8" w:space="0" w:color="FFFFFF"/>
              <w:right w:val="single" w:sz="8" w:space="0" w:color="FFFFFF"/>
            </w:tcBorders>
            <w:shd w:val="clear" w:color="auto" w:fill="CBCBCB"/>
          </w:tcPr>
          <w:p w14:paraId="5D78BE6E" w14:textId="77777777" w:rsidR="00F73678" w:rsidRPr="00D22031" w:rsidRDefault="00F73678">
            <w:pPr>
              <w:rPr>
                <w:rFonts w:ascii="Times New Roman" w:hAnsi="Times New Roman"/>
                <w:color w:val="000000"/>
              </w:rPr>
            </w:pPr>
          </w:p>
        </w:tc>
        <w:tc>
          <w:tcPr>
            <w:tcW w:w="1118" w:type="dxa"/>
            <w:tcBorders>
              <w:top w:val="single" w:sz="8" w:space="0" w:color="FFFFFF"/>
              <w:left w:val="single" w:sz="8" w:space="0" w:color="FFFFFF"/>
              <w:bottom w:val="single" w:sz="8" w:space="0" w:color="FFFFFF"/>
              <w:right w:val="single" w:sz="8" w:space="0" w:color="FFFFFF"/>
            </w:tcBorders>
            <w:shd w:val="clear" w:color="auto" w:fill="CBCBCB"/>
          </w:tcPr>
          <w:p w14:paraId="5D78BE6F" w14:textId="77777777" w:rsidR="00F73678" w:rsidRPr="00D22031" w:rsidRDefault="00F73678">
            <w:pPr>
              <w:rPr>
                <w:rFonts w:ascii="Times New Roman" w:hAnsi="Times New Roman"/>
                <w:color w:val="000000"/>
              </w:rPr>
            </w:pPr>
          </w:p>
        </w:tc>
        <w:tc>
          <w:tcPr>
            <w:tcW w:w="2604" w:type="dxa"/>
            <w:tcBorders>
              <w:top w:val="single" w:sz="8" w:space="0" w:color="FFFFFF"/>
              <w:left w:val="single" w:sz="8" w:space="0" w:color="FFFFFF"/>
              <w:bottom w:val="single" w:sz="8" w:space="0" w:color="FFFFFF"/>
              <w:right w:val="single" w:sz="8" w:space="0" w:color="FFFFFF"/>
            </w:tcBorders>
            <w:shd w:val="clear" w:color="auto" w:fill="CBCBCB"/>
          </w:tcPr>
          <w:p w14:paraId="5D78BE70" w14:textId="77777777" w:rsidR="00F73678" w:rsidRPr="00D22031" w:rsidRDefault="00F73678">
            <w:pPr>
              <w:rPr>
                <w:rFonts w:ascii="Times New Roman" w:hAnsi="Times New Roman"/>
                <w:color w:val="000000"/>
              </w:rPr>
            </w:pPr>
          </w:p>
        </w:tc>
        <w:tc>
          <w:tcPr>
            <w:tcW w:w="2237" w:type="dxa"/>
            <w:tcBorders>
              <w:top w:val="single" w:sz="8" w:space="0" w:color="FFFFFF"/>
              <w:left w:val="single" w:sz="8" w:space="0" w:color="FFFFFF"/>
              <w:bottom w:val="single" w:sz="8" w:space="0" w:color="FFFFFF"/>
              <w:right w:val="single" w:sz="8" w:space="0" w:color="FFFFFF"/>
            </w:tcBorders>
            <w:shd w:val="clear" w:color="auto" w:fill="CBCBCB"/>
          </w:tcPr>
          <w:p w14:paraId="5D78BE71" w14:textId="77777777" w:rsidR="00F73678" w:rsidRPr="00D22031" w:rsidRDefault="00F73678">
            <w:pPr>
              <w:rPr>
                <w:rFonts w:ascii="Times New Roman" w:hAnsi="Times New Roman"/>
                <w:color w:val="000000"/>
              </w:rPr>
            </w:pPr>
          </w:p>
        </w:tc>
        <w:tc>
          <w:tcPr>
            <w:tcW w:w="1500" w:type="dxa"/>
            <w:tcBorders>
              <w:top w:val="single" w:sz="8" w:space="0" w:color="FFFFFF"/>
              <w:left w:val="single" w:sz="8" w:space="0" w:color="FFFFFF"/>
              <w:bottom w:val="single" w:sz="8" w:space="0" w:color="FFFFFF"/>
              <w:right w:val="single" w:sz="8" w:space="0" w:color="FFFFFF"/>
            </w:tcBorders>
            <w:shd w:val="clear" w:color="auto" w:fill="CBCBCB"/>
          </w:tcPr>
          <w:p w14:paraId="5D78BE72" w14:textId="77777777" w:rsidR="00F73678" w:rsidRPr="00D22031" w:rsidRDefault="00F73678">
            <w:pPr>
              <w:rPr>
                <w:rFonts w:ascii="Times New Roman" w:hAnsi="Times New Roman"/>
                <w:color w:val="000000"/>
              </w:rPr>
            </w:pPr>
          </w:p>
        </w:tc>
      </w:tr>
      <w:tr w:rsidR="00F73678" w:rsidRPr="00D22031" w14:paraId="5D78BE79" w14:textId="77777777" w:rsidTr="00D22031">
        <w:trPr>
          <w:trHeight w:val="434"/>
        </w:trPr>
        <w:tc>
          <w:tcPr>
            <w:tcW w:w="1098" w:type="dxa"/>
            <w:tcBorders>
              <w:top w:val="single" w:sz="8" w:space="0" w:color="FFFFFF"/>
              <w:left w:val="single" w:sz="8" w:space="0" w:color="FFFFFF"/>
              <w:bottom w:val="single" w:sz="8" w:space="0" w:color="FFFFFF"/>
              <w:right w:val="single" w:sz="8" w:space="0" w:color="FFFFFF"/>
            </w:tcBorders>
            <w:shd w:val="clear" w:color="auto" w:fill="E7E7E7"/>
          </w:tcPr>
          <w:p w14:paraId="5D78BE74" w14:textId="77777777" w:rsidR="00F73678" w:rsidRPr="00D22031" w:rsidRDefault="00F73678">
            <w:pPr>
              <w:rPr>
                <w:rFonts w:ascii="Times New Roman" w:hAnsi="Times New Roman"/>
                <w:color w:val="000000"/>
              </w:rPr>
            </w:pPr>
          </w:p>
        </w:tc>
        <w:tc>
          <w:tcPr>
            <w:tcW w:w="1118" w:type="dxa"/>
            <w:tcBorders>
              <w:top w:val="single" w:sz="8" w:space="0" w:color="FFFFFF"/>
              <w:left w:val="single" w:sz="8" w:space="0" w:color="FFFFFF"/>
              <w:bottom w:val="single" w:sz="8" w:space="0" w:color="FFFFFF"/>
              <w:right w:val="single" w:sz="8" w:space="0" w:color="FFFFFF"/>
            </w:tcBorders>
            <w:shd w:val="clear" w:color="auto" w:fill="E7E7E7"/>
          </w:tcPr>
          <w:p w14:paraId="5D78BE75" w14:textId="77777777" w:rsidR="00F73678" w:rsidRPr="00D22031" w:rsidRDefault="00F73678">
            <w:pPr>
              <w:rPr>
                <w:rFonts w:ascii="Times New Roman" w:hAnsi="Times New Roman"/>
                <w:color w:val="000000"/>
              </w:rPr>
            </w:pPr>
          </w:p>
        </w:tc>
        <w:tc>
          <w:tcPr>
            <w:tcW w:w="2604" w:type="dxa"/>
            <w:tcBorders>
              <w:top w:val="single" w:sz="8" w:space="0" w:color="FFFFFF"/>
              <w:left w:val="single" w:sz="8" w:space="0" w:color="FFFFFF"/>
              <w:bottom w:val="single" w:sz="8" w:space="0" w:color="FFFFFF"/>
              <w:right w:val="single" w:sz="8" w:space="0" w:color="FFFFFF"/>
            </w:tcBorders>
            <w:shd w:val="clear" w:color="auto" w:fill="E7E7E7"/>
          </w:tcPr>
          <w:p w14:paraId="5D78BE76" w14:textId="77777777" w:rsidR="00F73678" w:rsidRPr="00D22031" w:rsidRDefault="00F73678">
            <w:pPr>
              <w:rPr>
                <w:rFonts w:ascii="Times New Roman" w:hAnsi="Times New Roman"/>
                <w:color w:val="000000"/>
              </w:rPr>
            </w:pPr>
          </w:p>
        </w:tc>
        <w:tc>
          <w:tcPr>
            <w:tcW w:w="2237" w:type="dxa"/>
            <w:tcBorders>
              <w:top w:val="single" w:sz="8" w:space="0" w:color="FFFFFF"/>
              <w:left w:val="single" w:sz="8" w:space="0" w:color="FFFFFF"/>
              <w:bottom w:val="single" w:sz="8" w:space="0" w:color="FFFFFF"/>
              <w:right w:val="single" w:sz="8" w:space="0" w:color="FFFFFF"/>
            </w:tcBorders>
            <w:shd w:val="clear" w:color="auto" w:fill="E7E7E7"/>
          </w:tcPr>
          <w:p w14:paraId="5D78BE77" w14:textId="77777777" w:rsidR="00F73678" w:rsidRPr="00D22031" w:rsidRDefault="00F73678">
            <w:pPr>
              <w:rPr>
                <w:rFonts w:ascii="Times New Roman" w:hAnsi="Times New Roman"/>
                <w:color w:val="000000"/>
              </w:rPr>
            </w:pPr>
          </w:p>
        </w:tc>
        <w:tc>
          <w:tcPr>
            <w:tcW w:w="1500" w:type="dxa"/>
            <w:tcBorders>
              <w:top w:val="single" w:sz="8" w:space="0" w:color="FFFFFF"/>
              <w:left w:val="single" w:sz="8" w:space="0" w:color="FFFFFF"/>
              <w:bottom w:val="single" w:sz="8" w:space="0" w:color="FFFFFF"/>
              <w:right w:val="single" w:sz="8" w:space="0" w:color="FFFFFF"/>
            </w:tcBorders>
            <w:shd w:val="clear" w:color="auto" w:fill="E7E7E7"/>
          </w:tcPr>
          <w:p w14:paraId="5D78BE78" w14:textId="77777777" w:rsidR="00F73678" w:rsidRPr="00D22031" w:rsidRDefault="00F73678">
            <w:pPr>
              <w:rPr>
                <w:rFonts w:ascii="Times New Roman" w:hAnsi="Times New Roman"/>
                <w:color w:val="000000"/>
              </w:rPr>
            </w:pPr>
          </w:p>
        </w:tc>
      </w:tr>
    </w:tbl>
    <w:p w14:paraId="6381FFC8" w14:textId="77777777" w:rsidR="00431D9D" w:rsidRDefault="00D22031" w:rsidP="00431D9D">
      <w:pPr>
        <w:rPr>
          <w:rFonts w:ascii="Times New Roman" w:hAnsi="Times New Roman"/>
          <w:b/>
          <w:snapToGrid w:val="0"/>
          <w:kern w:val="0"/>
          <w:sz w:val="28"/>
          <w:szCs w:val="28"/>
        </w:rPr>
      </w:pPr>
      <w:r>
        <w:rPr>
          <w:rFonts w:ascii="Times New Roman" w:hAnsi="Times New Roman"/>
          <w:b/>
          <w:snapToGrid w:val="0"/>
          <w:kern w:val="0"/>
          <w:sz w:val="28"/>
          <w:szCs w:val="28"/>
        </w:rPr>
        <w:t>4</w:t>
      </w:r>
      <w:r w:rsidRPr="00305D06">
        <w:rPr>
          <w:rFonts w:ascii="Times New Roman" w:hAnsi="Times New Roman" w:hint="eastAsia"/>
          <w:b/>
          <w:snapToGrid w:val="0"/>
          <w:kern w:val="0"/>
          <w:sz w:val="28"/>
          <w:szCs w:val="28"/>
        </w:rPr>
        <w:t>.</w:t>
      </w:r>
      <w:r>
        <w:rPr>
          <w:rFonts w:ascii="Times New Roman" w:hAnsi="Times New Roman"/>
          <w:b/>
          <w:snapToGrid w:val="0"/>
          <w:kern w:val="0"/>
          <w:sz w:val="28"/>
          <w:szCs w:val="28"/>
        </w:rPr>
        <w:t>5</w:t>
      </w:r>
      <w:r w:rsidRPr="00305D06">
        <w:rPr>
          <w:rFonts w:ascii="Times New Roman" w:hAnsi="Times New Roman"/>
          <w:b/>
          <w:snapToGrid w:val="0"/>
          <w:kern w:val="0"/>
          <w:sz w:val="28"/>
          <w:szCs w:val="28"/>
        </w:rPr>
        <w:t xml:space="preserve"> </w:t>
      </w:r>
      <w:r>
        <w:rPr>
          <w:rFonts w:ascii="Times New Roman" w:hAnsi="Times New Roman" w:hint="eastAsia"/>
          <w:b/>
          <w:snapToGrid w:val="0"/>
          <w:kern w:val="0"/>
          <w:sz w:val="28"/>
          <w:szCs w:val="28"/>
        </w:rPr>
        <w:t>架构设计</w:t>
      </w:r>
      <w:bookmarkStart w:id="1" w:name="_Toc394068257"/>
    </w:p>
    <w:p w14:paraId="5D78BE8C" w14:textId="0A8D54A2" w:rsidR="00F73678" w:rsidRPr="00431D9D" w:rsidRDefault="00431D9D" w:rsidP="00431D9D">
      <w:pPr>
        <w:rPr>
          <w:b/>
          <w:sz w:val="24"/>
          <w:szCs w:val="24"/>
        </w:rPr>
      </w:pPr>
      <w:r w:rsidRPr="00431D9D">
        <w:rPr>
          <w:rFonts w:ascii="Times New Roman" w:hAnsi="Times New Roman" w:hint="eastAsia"/>
          <w:b/>
          <w:snapToGrid w:val="0"/>
          <w:kern w:val="0"/>
          <w:sz w:val="24"/>
          <w:szCs w:val="24"/>
        </w:rPr>
        <w:t>4.5.1</w:t>
      </w:r>
      <w:r w:rsidR="000A4A7B" w:rsidRPr="00431D9D">
        <w:rPr>
          <w:rFonts w:ascii="华文细黑" w:hAnsi="华文细黑" w:hint="eastAsia"/>
          <w:b/>
          <w:sz w:val="24"/>
          <w:szCs w:val="24"/>
        </w:rPr>
        <w:t>分层逻辑设计</w:t>
      </w:r>
      <w:bookmarkEnd w:id="1"/>
    </w:p>
    <w:p w14:paraId="23902400" w14:textId="77777777" w:rsidR="00431D9D" w:rsidRDefault="000A4A7B" w:rsidP="00431D9D">
      <w:pPr>
        <w:spacing w:line="360" w:lineRule="auto"/>
        <w:jc w:val="center"/>
        <w:rPr>
          <w:rFonts w:ascii="华文细黑" w:hAnsi="华文细黑"/>
          <w:b/>
        </w:rPr>
      </w:pPr>
      <w:r>
        <w:rPr>
          <w:rFonts w:ascii="华文细黑" w:eastAsia="华文细黑" w:hAnsi="华文细黑" w:hint="eastAsia"/>
          <w:noProof/>
        </w:rPr>
        <w:drawing>
          <wp:inline distT="0" distB="0" distL="0" distR="0" wp14:anchorId="5D78BEF1" wp14:editId="5D78BEF2">
            <wp:extent cx="5429250" cy="7381875"/>
            <wp:effectExtent l="0" t="0" r="0" b="0"/>
            <wp:docPr id="5" name="图片 20" descr="逻辑设计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逻辑设计包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7381875"/>
                    </a:xfrm>
                    <a:prstGeom prst="rect">
                      <a:avLst/>
                    </a:prstGeom>
                    <a:noFill/>
                    <a:ln>
                      <a:noFill/>
                    </a:ln>
                  </pic:spPr>
                </pic:pic>
              </a:graphicData>
            </a:graphic>
          </wp:inline>
        </w:drawing>
      </w:r>
      <w:bookmarkStart w:id="2" w:name="_Toc394068258"/>
    </w:p>
    <w:p w14:paraId="08A6101A" w14:textId="77777777" w:rsidR="00431D9D" w:rsidRDefault="00431D9D" w:rsidP="00431D9D">
      <w:pPr>
        <w:spacing w:line="360" w:lineRule="auto"/>
        <w:jc w:val="center"/>
        <w:rPr>
          <w:rFonts w:ascii="华文细黑" w:hAnsi="华文细黑"/>
          <w:b/>
        </w:rPr>
      </w:pPr>
    </w:p>
    <w:p w14:paraId="3B4A73C9" w14:textId="77777777" w:rsidR="00431D9D" w:rsidRDefault="00431D9D" w:rsidP="00431D9D">
      <w:pPr>
        <w:spacing w:line="360" w:lineRule="auto"/>
        <w:jc w:val="center"/>
        <w:rPr>
          <w:rFonts w:ascii="华文细黑" w:hAnsi="华文细黑"/>
          <w:b/>
        </w:rPr>
      </w:pPr>
    </w:p>
    <w:p w14:paraId="2BD86DE3" w14:textId="77777777" w:rsidR="00431D9D" w:rsidRDefault="00431D9D" w:rsidP="00431D9D">
      <w:pPr>
        <w:spacing w:line="360" w:lineRule="auto"/>
        <w:jc w:val="center"/>
        <w:rPr>
          <w:rFonts w:ascii="华文细黑" w:hAnsi="华文细黑"/>
          <w:b/>
        </w:rPr>
      </w:pPr>
    </w:p>
    <w:p w14:paraId="5D78BE8F" w14:textId="0D913071" w:rsidR="00F73678" w:rsidRPr="00431D9D" w:rsidRDefault="00431D9D" w:rsidP="00431D9D">
      <w:pPr>
        <w:spacing w:line="360" w:lineRule="auto"/>
        <w:rPr>
          <w:rFonts w:ascii="Times New Roman" w:eastAsia="华文细黑" w:hAnsi="Times New Roman"/>
          <w:sz w:val="24"/>
          <w:szCs w:val="24"/>
        </w:rPr>
      </w:pPr>
      <w:r w:rsidRPr="00431D9D">
        <w:rPr>
          <w:rFonts w:ascii="Times New Roman" w:hAnsi="Times New Roman"/>
          <w:b/>
          <w:sz w:val="24"/>
          <w:szCs w:val="24"/>
        </w:rPr>
        <w:lastRenderedPageBreak/>
        <w:t xml:space="preserve">4.5.2 </w:t>
      </w:r>
      <w:r w:rsidR="000A4A7B" w:rsidRPr="00431D9D">
        <w:rPr>
          <w:rFonts w:ascii="Times New Roman" w:hAnsi="Times New Roman"/>
          <w:b/>
          <w:sz w:val="24"/>
          <w:szCs w:val="24"/>
        </w:rPr>
        <w:t>程序实现架构</w:t>
      </w:r>
      <w:bookmarkEnd w:id="2"/>
    </w:p>
    <w:p w14:paraId="5D78BE90" w14:textId="210ABFC3" w:rsidR="00F73678" w:rsidRPr="00431D9D" w:rsidRDefault="000A4A7B" w:rsidP="00431D9D">
      <w:pPr>
        <w:spacing w:line="360" w:lineRule="auto"/>
        <w:ind w:left="2880" w:firstLine="720"/>
        <w:rPr>
          <w:rFonts w:ascii="宋体" w:hAnsi="宋体"/>
        </w:rPr>
      </w:pPr>
      <w:r w:rsidRPr="00431D9D">
        <w:rPr>
          <w:rFonts w:ascii="宋体" w:hAnsi="宋体"/>
        </w:rPr>
        <w:t>开发环境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F73678" w:rsidRPr="00431D9D" w14:paraId="5D78BE93" w14:textId="77777777">
        <w:tc>
          <w:tcPr>
            <w:tcW w:w="4261" w:type="dxa"/>
          </w:tcPr>
          <w:p w14:paraId="5D78BE91"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操作系统</w:t>
            </w:r>
          </w:p>
        </w:tc>
        <w:tc>
          <w:tcPr>
            <w:tcW w:w="4261" w:type="dxa"/>
          </w:tcPr>
          <w:p w14:paraId="5D78BE92"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Windows 10 \ Mac</w:t>
            </w:r>
          </w:p>
        </w:tc>
      </w:tr>
      <w:tr w:rsidR="00F73678" w:rsidRPr="00431D9D" w14:paraId="5D78BE96" w14:textId="77777777">
        <w:tc>
          <w:tcPr>
            <w:tcW w:w="4261" w:type="dxa"/>
          </w:tcPr>
          <w:p w14:paraId="5D78BE94"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数据库</w:t>
            </w:r>
          </w:p>
        </w:tc>
        <w:tc>
          <w:tcPr>
            <w:tcW w:w="4261" w:type="dxa"/>
          </w:tcPr>
          <w:p w14:paraId="5D78BE95"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MySQL 5.1</w:t>
            </w:r>
          </w:p>
        </w:tc>
      </w:tr>
      <w:tr w:rsidR="00F73678" w:rsidRPr="00431D9D" w14:paraId="5D78BE99" w14:textId="77777777">
        <w:tc>
          <w:tcPr>
            <w:tcW w:w="4261" w:type="dxa"/>
          </w:tcPr>
          <w:p w14:paraId="5D78BE97"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IDE</w:t>
            </w:r>
          </w:p>
        </w:tc>
        <w:tc>
          <w:tcPr>
            <w:tcW w:w="4261" w:type="dxa"/>
          </w:tcPr>
          <w:p w14:paraId="5D78BE98"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MyEclipse10.0</w:t>
            </w:r>
          </w:p>
        </w:tc>
      </w:tr>
      <w:tr w:rsidR="00F73678" w:rsidRPr="00431D9D" w14:paraId="5D78BE9C" w14:textId="77777777">
        <w:tc>
          <w:tcPr>
            <w:tcW w:w="4261" w:type="dxa"/>
          </w:tcPr>
          <w:p w14:paraId="5D78BE9A"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开发框架</w:t>
            </w:r>
          </w:p>
        </w:tc>
        <w:tc>
          <w:tcPr>
            <w:tcW w:w="4261" w:type="dxa"/>
          </w:tcPr>
          <w:p w14:paraId="5D78BE9B"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Struts2.0 + Spring3.0 + Hibernate4.0</w:t>
            </w:r>
          </w:p>
        </w:tc>
      </w:tr>
      <w:tr w:rsidR="00F73678" w:rsidRPr="00431D9D" w14:paraId="5D78BE9F" w14:textId="77777777">
        <w:tc>
          <w:tcPr>
            <w:tcW w:w="4261" w:type="dxa"/>
          </w:tcPr>
          <w:p w14:paraId="5D78BE9D"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测试</w:t>
            </w:r>
          </w:p>
        </w:tc>
        <w:tc>
          <w:tcPr>
            <w:tcW w:w="4261" w:type="dxa"/>
          </w:tcPr>
          <w:p w14:paraId="5D78BE9E"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Junit</w:t>
            </w:r>
          </w:p>
        </w:tc>
      </w:tr>
    </w:tbl>
    <w:p w14:paraId="5D78BEA1" w14:textId="77777777" w:rsidR="00F73678" w:rsidRPr="00431D9D" w:rsidRDefault="000A4A7B" w:rsidP="00431D9D">
      <w:pPr>
        <w:spacing w:line="360" w:lineRule="auto"/>
        <w:jc w:val="center"/>
        <w:rPr>
          <w:rFonts w:ascii="宋体" w:hAnsi="宋体"/>
        </w:rPr>
      </w:pPr>
      <w:r w:rsidRPr="00431D9D">
        <w:rPr>
          <w:rFonts w:ascii="宋体" w:hAnsi="宋体" w:hint="eastAsia"/>
        </w:rPr>
        <w:t>第三方组件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4261"/>
      </w:tblGrid>
      <w:tr w:rsidR="00F73678" w:rsidRPr="00431D9D" w14:paraId="5D78BEA4" w14:textId="77777777">
        <w:tc>
          <w:tcPr>
            <w:tcW w:w="4261" w:type="dxa"/>
          </w:tcPr>
          <w:p w14:paraId="5D78BEA2"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测试组件</w:t>
            </w:r>
          </w:p>
        </w:tc>
        <w:tc>
          <w:tcPr>
            <w:tcW w:w="4261" w:type="dxa"/>
          </w:tcPr>
          <w:p w14:paraId="5D78BEA3"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Junit</w:t>
            </w:r>
          </w:p>
        </w:tc>
      </w:tr>
      <w:tr w:rsidR="00F73678" w:rsidRPr="00431D9D" w14:paraId="5D78BEA7" w14:textId="77777777">
        <w:tc>
          <w:tcPr>
            <w:tcW w:w="4261" w:type="dxa"/>
          </w:tcPr>
          <w:p w14:paraId="5D78BEA5"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数据持久化组件</w:t>
            </w:r>
          </w:p>
        </w:tc>
        <w:tc>
          <w:tcPr>
            <w:tcW w:w="4261" w:type="dxa"/>
          </w:tcPr>
          <w:p w14:paraId="5D78BEA6"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Hibernate4.0</w:t>
            </w:r>
          </w:p>
        </w:tc>
      </w:tr>
      <w:tr w:rsidR="00F73678" w:rsidRPr="00431D9D" w14:paraId="5D78BEAA" w14:textId="77777777">
        <w:tc>
          <w:tcPr>
            <w:tcW w:w="4261" w:type="dxa"/>
          </w:tcPr>
          <w:p w14:paraId="5D78BEA8"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业务服务组件</w:t>
            </w:r>
          </w:p>
        </w:tc>
        <w:tc>
          <w:tcPr>
            <w:tcW w:w="4261" w:type="dxa"/>
          </w:tcPr>
          <w:p w14:paraId="5D78BEA9"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Spring3.0</w:t>
            </w:r>
          </w:p>
        </w:tc>
      </w:tr>
      <w:tr w:rsidR="00F73678" w:rsidRPr="00431D9D" w14:paraId="5D78BEAD" w14:textId="77777777">
        <w:tc>
          <w:tcPr>
            <w:tcW w:w="4261" w:type="dxa"/>
          </w:tcPr>
          <w:p w14:paraId="5D78BEAB"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 xml:space="preserve">UI </w:t>
            </w:r>
            <w:r w:rsidRPr="00431D9D">
              <w:rPr>
                <w:rFonts w:ascii="Times New Roman" w:eastAsia="华文细黑" w:hAnsi="Times New Roman"/>
              </w:rPr>
              <w:t>表示组件</w:t>
            </w:r>
          </w:p>
        </w:tc>
        <w:tc>
          <w:tcPr>
            <w:tcW w:w="4261" w:type="dxa"/>
          </w:tcPr>
          <w:p w14:paraId="5D78BEAC" w14:textId="77777777" w:rsidR="00F73678" w:rsidRPr="00431D9D" w:rsidRDefault="000A4A7B">
            <w:pPr>
              <w:spacing w:line="360" w:lineRule="auto"/>
              <w:rPr>
                <w:rFonts w:ascii="Times New Roman" w:eastAsia="华文细黑" w:hAnsi="Times New Roman"/>
              </w:rPr>
            </w:pPr>
            <w:r w:rsidRPr="00431D9D">
              <w:rPr>
                <w:rFonts w:ascii="Times New Roman" w:eastAsia="华文细黑" w:hAnsi="Times New Roman"/>
              </w:rPr>
              <w:t>Struts2.0</w:t>
            </w:r>
          </w:p>
        </w:tc>
      </w:tr>
    </w:tbl>
    <w:p w14:paraId="0C7145A4" w14:textId="5F464AD1" w:rsidR="00431D9D" w:rsidRPr="00431D9D" w:rsidRDefault="00431D9D" w:rsidP="00431D9D">
      <w:pPr>
        <w:autoSpaceDE w:val="0"/>
        <w:autoSpaceDN w:val="0"/>
        <w:adjustRightInd w:val="0"/>
        <w:spacing w:line="360" w:lineRule="auto"/>
        <w:jc w:val="left"/>
        <w:rPr>
          <w:rFonts w:ascii="Times New Roman" w:hAnsi="Times New Roman"/>
          <w:b/>
          <w:kern w:val="0"/>
          <w:sz w:val="28"/>
          <w:szCs w:val="28"/>
        </w:rPr>
      </w:pPr>
      <w:r w:rsidRPr="00431D9D">
        <w:rPr>
          <w:rFonts w:ascii="Times New Roman" w:hAnsi="Times New Roman"/>
          <w:b/>
          <w:kern w:val="0"/>
          <w:sz w:val="28"/>
          <w:szCs w:val="28"/>
        </w:rPr>
        <w:t>4.6 DCD</w:t>
      </w:r>
      <w:r w:rsidRPr="00431D9D">
        <w:rPr>
          <w:rFonts w:ascii="Times New Roman" w:hAnsi="Times New Roman"/>
          <w:b/>
          <w:kern w:val="0"/>
          <w:sz w:val="28"/>
          <w:szCs w:val="28"/>
        </w:rPr>
        <w:t>到应用框架的映射原则</w:t>
      </w:r>
    </w:p>
    <w:p w14:paraId="5D78BEB4" w14:textId="25356505" w:rsidR="00F73678" w:rsidRPr="00431D9D" w:rsidRDefault="000A4A7B" w:rsidP="00431D9D">
      <w:p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逻辑包设计</w:t>
      </w:r>
    </w:p>
    <w:p w14:paraId="5D78BEB5" w14:textId="77777777" w:rsidR="00F73678" w:rsidRPr="00431D9D" w:rsidRDefault="000A4A7B">
      <w:p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在包的设计上，按照</w:t>
      </w:r>
      <w:r w:rsidRPr="00431D9D">
        <w:rPr>
          <w:rFonts w:ascii="Times New Roman" w:hAnsi="Times New Roman"/>
          <w:kern w:val="0"/>
          <w:sz w:val="24"/>
          <w:szCs w:val="24"/>
        </w:rPr>
        <w:t>com.</w:t>
      </w:r>
      <w:r w:rsidRPr="00431D9D">
        <w:rPr>
          <w:rFonts w:ascii="Times New Roman" w:hAnsi="Times New Roman"/>
          <w:kern w:val="0"/>
          <w:sz w:val="24"/>
          <w:szCs w:val="24"/>
        </w:rPr>
        <w:t>项目名</w:t>
      </w:r>
      <w:r w:rsidRPr="00431D9D">
        <w:rPr>
          <w:rFonts w:ascii="Times New Roman" w:hAnsi="Times New Roman"/>
          <w:kern w:val="0"/>
          <w:sz w:val="24"/>
          <w:szCs w:val="24"/>
        </w:rPr>
        <w:t>.</w:t>
      </w:r>
      <w:r w:rsidRPr="00431D9D">
        <w:rPr>
          <w:rFonts w:ascii="Times New Roman" w:hAnsi="Times New Roman"/>
          <w:kern w:val="0"/>
          <w:sz w:val="24"/>
          <w:szCs w:val="24"/>
        </w:rPr>
        <w:t>层名的方式来建立，每一个功能放在一个单独的包中，由此能得出较为清晰明了、符合实际的逻辑架构，也符合松耦合及关注分离的要求；</w:t>
      </w:r>
    </w:p>
    <w:p w14:paraId="5D78BEB7" w14:textId="77777777" w:rsidR="00F73678" w:rsidRPr="00431D9D" w:rsidRDefault="000A4A7B">
      <w:pPr>
        <w:numPr>
          <w:ilvl w:val="0"/>
          <w:numId w:val="7"/>
        </w:num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Web</w:t>
      </w:r>
      <w:r w:rsidRPr="00431D9D">
        <w:rPr>
          <w:rFonts w:ascii="Times New Roman" w:hAnsi="Times New Roman"/>
          <w:kern w:val="0"/>
          <w:sz w:val="24"/>
          <w:szCs w:val="24"/>
        </w:rPr>
        <w:t>层</w:t>
      </w:r>
    </w:p>
    <w:p w14:paraId="5D78BEB8" w14:textId="77777777" w:rsidR="00F73678" w:rsidRPr="00431D9D" w:rsidRDefault="000A4A7B">
      <w:p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调用业务逻辑层，并将业务数据返回给表现层做组织表现。这部分是通过</w:t>
      </w:r>
      <w:r w:rsidRPr="00431D9D">
        <w:rPr>
          <w:rFonts w:ascii="Times New Roman" w:hAnsi="Times New Roman"/>
          <w:kern w:val="0"/>
          <w:sz w:val="24"/>
          <w:szCs w:val="24"/>
        </w:rPr>
        <w:t>struts</w:t>
      </w:r>
      <w:r w:rsidRPr="00431D9D">
        <w:rPr>
          <w:rFonts w:ascii="Times New Roman" w:hAnsi="Times New Roman"/>
          <w:kern w:val="0"/>
          <w:sz w:val="24"/>
          <w:szCs w:val="24"/>
        </w:rPr>
        <w:t>来实现的，即程序中的</w:t>
      </w:r>
      <w:r w:rsidRPr="00431D9D">
        <w:rPr>
          <w:rFonts w:ascii="Times New Roman" w:hAnsi="Times New Roman"/>
          <w:kern w:val="0"/>
          <w:sz w:val="24"/>
          <w:szCs w:val="24"/>
        </w:rPr>
        <w:t>*Action.java</w:t>
      </w:r>
      <w:r w:rsidRPr="00431D9D">
        <w:rPr>
          <w:rFonts w:ascii="Times New Roman" w:hAnsi="Times New Roman"/>
          <w:kern w:val="0"/>
          <w:sz w:val="24"/>
          <w:szCs w:val="24"/>
        </w:rPr>
        <w:t>类。</w:t>
      </w:r>
    </w:p>
    <w:p w14:paraId="5D78BEBA" w14:textId="77777777" w:rsidR="00F73678" w:rsidRPr="00431D9D" w:rsidRDefault="000A4A7B">
      <w:pPr>
        <w:numPr>
          <w:ilvl w:val="0"/>
          <w:numId w:val="7"/>
        </w:num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 xml:space="preserve">Service </w:t>
      </w:r>
      <w:r w:rsidRPr="00431D9D">
        <w:rPr>
          <w:rFonts w:ascii="Times New Roman" w:hAnsi="Times New Roman"/>
          <w:kern w:val="0"/>
          <w:sz w:val="24"/>
          <w:szCs w:val="24"/>
        </w:rPr>
        <w:t>层</w:t>
      </w:r>
    </w:p>
    <w:p w14:paraId="5D78BEBB" w14:textId="77777777" w:rsidR="00F73678" w:rsidRPr="00431D9D" w:rsidRDefault="000A4A7B">
      <w:p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从</w:t>
      </w:r>
      <w:r w:rsidRPr="00431D9D">
        <w:rPr>
          <w:rFonts w:ascii="Times New Roman" w:hAnsi="Times New Roman"/>
          <w:kern w:val="0"/>
          <w:sz w:val="24"/>
          <w:szCs w:val="24"/>
        </w:rPr>
        <w:t xml:space="preserve"> DCD </w:t>
      </w:r>
      <w:r w:rsidRPr="00431D9D">
        <w:rPr>
          <w:rFonts w:ascii="Times New Roman" w:hAnsi="Times New Roman"/>
          <w:kern w:val="0"/>
          <w:sz w:val="24"/>
          <w:szCs w:val="24"/>
        </w:rPr>
        <w:t>中，可以看到，</w:t>
      </w:r>
      <w:r w:rsidRPr="00431D9D">
        <w:rPr>
          <w:rFonts w:ascii="Times New Roman" w:hAnsi="Times New Roman"/>
          <w:kern w:val="0"/>
          <w:sz w:val="24"/>
          <w:szCs w:val="24"/>
        </w:rPr>
        <w:t>struts</w:t>
      </w:r>
      <w:r w:rsidRPr="00431D9D">
        <w:rPr>
          <w:rFonts w:ascii="Times New Roman" w:hAnsi="Times New Roman"/>
          <w:kern w:val="0"/>
          <w:sz w:val="24"/>
          <w:szCs w:val="24"/>
        </w:rPr>
        <w:t>中</w:t>
      </w:r>
      <w:r w:rsidRPr="00431D9D">
        <w:rPr>
          <w:rFonts w:ascii="Times New Roman" w:hAnsi="Times New Roman"/>
          <w:kern w:val="0"/>
          <w:sz w:val="24"/>
          <w:szCs w:val="24"/>
        </w:rPr>
        <w:t>*Action</w:t>
      </w:r>
      <w:r w:rsidRPr="00431D9D">
        <w:rPr>
          <w:rFonts w:ascii="Times New Roman" w:hAnsi="Times New Roman"/>
          <w:kern w:val="0"/>
          <w:sz w:val="24"/>
          <w:szCs w:val="24"/>
        </w:rPr>
        <w:t>类调用</w:t>
      </w:r>
      <w:r w:rsidRPr="00431D9D">
        <w:rPr>
          <w:rFonts w:ascii="Times New Roman" w:hAnsi="Times New Roman"/>
          <w:kern w:val="0"/>
          <w:sz w:val="24"/>
          <w:szCs w:val="24"/>
        </w:rPr>
        <w:t>Service</w:t>
      </w:r>
      <w:r w:rsidRPr="00431D9D">
        <w:rPr>
          <w:rFonts w:ascii="Times New Roman" w:hAnsi="Times New Roman"/>
          <w:kern w:val="0"/>
          <w:sz w:val="24"/>
          <w:szCs w:val="24"/>
        </w:rPr>
        <w:t>层中提供的服务实现其表现层的功能，对应着</w:t>
      </w:r>
      <w:r w:rsidRPr="00431D9D">
        <w:rPr>
          <w:rFonts w:ascii="Times New Roman" w:hAnsi="Times New Roman"/>
          <w:kern w:val="0"/>
          <w:sz w:val="24"/>
          <w:szCs w:val="24"/>
        </w:rPr>
        <w:t xml:space="preserve">SSH </w:t>
      </w:r>
      <w:r w:rsidRPr="00431D9D">
        <w:rPr>
          <w:rFonts w:ascii="Times New Roman" w:hAnsi="Times New Roman"/>
          <w:kern w:val="0"/>
          <w:sz w:val="24"/>
          <w:szCs w:val="24"/>
        </w:rPr>
        <w:t>框架中的</w:t>
      </w:r>
      <w:r w:rsidRPr="00431D9D">
        <w:rPr>
          <w:rFonts w:ascii="Times New Roman" w:hAnsi="Times New Roman"/>
          <w:kern w:val="0"/>
          <w:sz w:val="24"/>
          <w:szCs w:val="24"/>
        </w:rPr>
        <w:t xml:space="preserve">Service </w:t>
      </w:r>
      <w:r w:rsidRPr="00431D9D">
        <w:rPr>
          <w:rFonts w:ascii="Times New Roman" w:hAnsi="Times New Roman"/>
          <w:kern w:val="0"/>
          <w:sz w:val="24"/>
          <w:szCs w:val="24"/>
        </w:rPr>
        <w:t>层，负责实现业务逻辑。业务逻辑层以</w:t>
      </w:r>
      <w:r w:rsidRPr="00431D9D">
        <w:rPr>
          <w:rFonts w:ascii="Times New Roman" w:hAnsi="Times New Roman"/>
          <w:kern w:val="0"/>
          <w:sz w:val="24"/>
          <w:szCs w:val="24"/>
        </w:rPr>
        <w:t xml:space="preserve">DAO </w:t>
      </w:r>
      <w:r w:rsidRPr="00431D9D">
        <w:rPr>
          <w:rFonts w:ascii="Times New Roman" w:hAnsi="Times New Roman"/>
          <w:kern w:val="0"/>
          <w:sz w:val="24"/>
          <w:szCs w:val="24"/>
        </w:rPr>
        <w:t>层为基础，通过对</w:t>
      </w:r>
      <w:r w:rsidRPr="00431D9D">
        <w:rPr>
          <w:rFonts w:ascii="Times New Roman" w:hAnsi="Times New Roman"/>
          <w:kern w:val="0"/>
          <w:sz w:val="24"/>
          <w:szCs w:val="24"/>
        </w:rPr>
        <w:t xml:space="preserve">DAO </w:t>
      </w:r>
      <w:r w:rsidRPr="00431D9D">
        <w:rPr>
          <w:rFonts w:ascii="Times New Roman" w:hAnsi="Times New Roman"/>
          <w:kern w:val="0"/>
          <w:sz w:val="24"/>
          <w:szCs w:val="24"/>
        </w:rPr>
        <w:t>组件的包装，完成系统所要求的业务逻辑。</w:t>
      </w:r>
    </w:p>
    <w:p w14:paraId="5D78BEBD" w14:textId="77777777" w:rsidR="00F73678" w:rsidRPr="00431D9D" w:rsidRDefault="000A4A7B">
      <w:pPr>
        <w:numPr>
          <w:ilvl w:val="0"/>
          <w:numId w:val="7"/>
        </w:num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DAO</w:t>
      </w:r>
      <w:r w:rsidRPr="00431D9D">
        <w:rPr>
          <w:rFonts w:ascii="Times New Roman" w:hAnsi="Times New Roman"/>
          <w:kern w:val="0"/>
          <w:sz w:val="24"/>
          <w:szCs w:val="24"/>
        </w:rPr>
        <w:t>层</w:t>
      </w:r>
    </w:p>
    <w:p w14:paraId="5D78BEBE" w14:textId="77777777" w:rsidR="00F73678" w:rsidRPr="00431D9D" w:rsidRDefault="000A4A7B">
      <w:pPr>
        <w:autoSpaceDE w:val="0"/>
        <w:autoSpaceDN w:val="0"/>
        <w:adjustRightInd w:val="0"/>
        <w:spacing w:line="360" w:lineRule="auto"/>
        <w:jc w:val="left"/>
        <w:rPr>
          <w:rFonts w:ascii="Times New Roman" w:hAnsi="Times New Roman"/>
          <w:kern w:val="0"/>
          <w:sz w:val="24"/>
          <w:szCs w:val="24"/>
        </w:rPr>
      </w:pPr>
      <w:r w:rsidRPr="00431D9D">
        <w:rPr>
          <w:rFonts w:ascii="Times New Roman" w:hAnsi="Times New Roman"/>
          <w:kern w:val="0"/>
          <w:sz w:val="24"/>
          <w:szCs w:val="24"/>
        </w:rPr>
        <w:t>从</w:t>
      </w:r>
      <w:r w:rsidRPr="00431D9D">
        <w:rPr>
          <w:rFonts w:ascii="Times New Roman" w:hAnsi="Times New Roman"/>
          <w:kern w:val="0"/>
          <w:sz w:val="24"/>
          <w:szCs w:val="24"/>
        </w:rPr>
        <w:t xml:space="preserve"> DCD </w:t>
      </w:r>
      <w:r w:rsidRPr="00431D9D">
        <w:rPr>
          <w:rFonts w:ascii="Times New Roman" w:hAnsi="Times New Roman"/>
          <w:kern w:val="0"/>
          <w:sz w:val="24"/>
          <w:szCs w:val="24"/>
        </w:rPr>
        <w:t>中，可以看到，项目中有描述需保存在数据库中内容的类，如用户信息、职工信息、操作信息等，它实际上对应的是数据库中一系列的表；这些类在</w:t>
      </w:r>
      <w:r w:rsidRPr="00431D9D">
        <w:rPr>
          <w:rFonts w:ascii="Times New Roman" w:hAnsi="Times New Roman"/>
          <w:kern w:val="0"/>
          <w:sz w:val="24"/>
          <w:szCs w:val="24"/>
        </w:rPr>
        <w:t xml:space="preserve">SSH </w:t>
      </w:r>
      <w:r w:rsidRPr="00431D9D">
        <w:rPr>
          <w:rFonts w:ascii="Times New Roman" w:hAnsi="Times New Roman"/>
          <w:kern w:val="0"/>
          <w:sz w:val="24"/>
          <w:szCs w:val="24"/>
        </w:rPr>
        <w:t>的框架中，对应的是持久化对象，即通过实体关系映射工具将关系型数据库的数据映射成对象，方便地实现以面向对象方式操作数据库，并通过</w:t>
      </w:r>
      <w:r w:rsidRPr="00431D9D">
        <w:rPr>
          <w:rFonts w:ascii="Times New Roman" w:hAnsi="Times New Roman"/>
          <w:kern w:val="0"/>
          <w:sz w:val="24"/>
          <w:szCs w:val="24"/>
        </w:rPr>
        <w:t xml:space="preserve">DAO </w:t>
      </w:r>
      <w:r w:rsidRPr="00431D9D">
        <w:rPr>
          <w:rFonts w:ascii="Times New Roman" w:hAnsi="Times New Roman"/>
          <w:kern w:val="0"/>
          <w:sz w:val="24"/>
          <w:szCs w:val="24"/>
        </w:rPr>
        <w:t>层</w:t>
      </w:r>
      <w:r w:rsidRPr="00431D9D">
        <w:rPr>
          <w:rFonts w:ascii="Times New Roman" w:hAnsi="Times New Roman"/>
          <w:kern w:val="0"/>
          <w:sz w:val="24"/>
          <w:szCs w:val="24"/>
        </w:rPr>
        <w:t>——</w:t>
      </w:r>
      <w:r w:rsidRPr="00431D9D">
        <w:rPr>
          <w:rFonts w:ascii="Times New Roman" w:hAnsi="Times New Roman"/>
          <w:kern w:val="0"/>
          <w:sz w:val="24"/>
          <w:szCs w:val="24"/>
        </w:rPr>
        <w:t>负责与持久化对象交互，实现数据的</w:t>
      </w:r>
      <w:r w:rsidRPr="00431D9D">
        <w:rPr>
          <w:rFonts w:ascii="Times New Roman" w:hAnsi="Times New Roman"/>
          <w:kern w:val="0"/>
          <w:sz w:val="24"/>
          <w:szCs w:val="24"/>
        </w:rPr>
        <w:t>CRUD</w:t>
      </w:r>
      <w:r w:rsidRPr="00431D9D">
        <w:rPr>
          <w:rFonts w:ascii="Times New Roman" w:hAnsi="Times New Roman"/>
          <w:kern w:val="0"/>
          <w:sz w:val="24"/>
          <w:szCs w:val="24"/>
        </w:rPr>
        <w:t>操作。在</w:t>
      </w:r>
      <w:r w:rsidRPr="00431D9D">
        <w:rPr>
          <w:rFonts w:ascii="Times New Roman" w:hAnsi="Times New Roman"/>
          <w:kern w:val="0"/>
          <w:sz w:val="24"/>
          <w:szCs w:val="24"/>
        </w:rPr>
        <w:t>SSH</w:t>
      </w:r>
      <w:r w:rsidRPr="00431D9D">
        <w:rPr>
          <w:rFonts w:ascii="Times New Roman" w:hAnsi="Times New Roman"/>
          <w:kern w:val="0"/>
          <w:sz w:val="24"/>
          <w:szCs w:val="24"/>
        </w:rPr>
        <w:t>框架中，是通过</w:t>
      </w:r>
      <w:r w:rsidRPr="00431D9D">
        <w:rPr>
          <w:rFonts w:ascii="Times New Roman" w:hAnsi="Times New Roman"/>
          <w:kern w:val="0"/>
          <w:sz w:val="24"/>
          <w:szCs w:val="24"/>
        </w:rPr>
        <w:t>Hibernate</w:t>
      </w:r>
      <w:r w:rsidRPr="00431D9D">
        <w:rPr>
          <w:rFonts w:ascii="Times New Roman" w:hAnsi="Times New Roman"/>
          <w:kern w:val="0"/>
          <w:sz w:val="24"/>
          <w:szCs w:val="24"/>
        </w:rPr>
        <w:t>实现的，对应</w:t>
      </w:r>
      <w:r w:rsidRPr="00431D9D">
        <w:rPr>
          <w:rFonts w:ascii="Times New Roman" w:hAnsi="Times New Roman"/>
          <w:kern w:val="0"/>
          <w:sz w:val="24"/>
          <w:szCs w:val="24"/>
        </w:rPr>
        <w:t>*DAO.java</w:t>
      </w:r>
      <w:r w:rsidRPr="00431D9D">
        <w:rPr>
          <w:rFonts w:ascii="Times New Roman" w:hAnsi="Times New Roman"/>
          <w:kern w:val="0"/>
          <w:sz w:val="24"/>
          <w:szCs w:val="24"/>
        </w:rPr>
        <w:t>类。</w:t>
      </w:r>
    </w:p>
    <w:p w14:paraId="5D78BEBF" w14:textId="77777777" w:rsidR="00F73678" w:rsidRPr="00431D9D" w:rsidRDefault="00F73678">
      <w:pPr>
        <w:autoSpaceDE w:val="0"/>
        <w:autoSpaceDN w:val="0"/>
        <w:adjustRightInd w:val="0"/>
        <w:spacing w:line="360" w:lineRule="auto"/>
        <w:jc w:val="left"/>
        <w:rPr>
          <w:rFonts w:ascii="Times New Roman" w:hAnsi="Times New Roman"/>
          <w:kern w:val="0"/>
          <w:sz w:val="24"/>
          <w:szCs w:val="24"/>
        </w:rPr>
      </w:pPr>
    </w:p>
    <w:p w14:paraId="5D78BEC0" w14:textId="77777777" w:rsidR="00F73678" w:rsidRDefault="00F73678">
      <w:pPr>
        <w:spacing w:line="0" w:lineRule="atLeast"/>
        <w:rPr>
          <w:sz w:val="28"/>
          <w:szCs w:val="28"/>
        </w:rPr>
      </w:pPr>
    </w:p>
    <w:p w14:paraId="5D78BEC1" w14:textId="7971B403" w:rsidR="00F73678" w:rsidRDefault="00431D9D">
      <w:pPr>
        <w:spacing w:line="0" w:lineRule="atLeast"/>
        <w:rPr>
          <w:sz w:val="28"/>
          <w:szCs w:val="28"/>
        </w:rPr>
      </w:pPr>
      <w:r w:rsidRPr="00431D9D">
        <w:rPr>
          <w:rFonts w:ascii="Times New Roman" w:hAnsi="Times New Roman"/>
          <w:b/>
          <w:kern w:val="0"/>
          <w:sz w:val="28"/>
          <w:szCs w:val="28"/>
        </w:rPr>
        <w:lastRenderedPageBreak/>
        <w:t>4.</w:t>
      </w:r>
      <w:r>
        <w:rPr>
          <w:rFonts w:ascii="Times New Roman" w:hAnsi="Times New Roman"/>
          <w:b/>
          <w:kern w:val="0"/>
          <w:sz w:val="28"/>
          <w:szCs w:val="28"/>
        </w:rPr>
        <w:t xml:space="preserve">7 </w:t>
      </w:r>
      <w:r>
        <w:rPr>
          <w:rFonts w:ascii="Times New Roman" w:hAnsi="Times New Roman" w:hint="eastAsia"/>
          <w:b/>
          <w:kern w:val="0"/>
          <w:sz w:val="28"/>
          <w:szCs w:val="28"/>
        </w:rPr>
        <w:t>控制层与</w:t>
      </w:r>
      <w:r>
        <w:rPr>
          <w:rFonts w:ascii="Times New Roman" w:hAnsi="Times New Roman" w:hint="eastAsia"/>
          <w:b/>
          <w:kern w:val="0"/>
          <w:sz w:val="28"/>
          <w:szCs w:val="28"/>
        </w:rPr>
        <w:t>UI</w:t>
      </w:r>
      <w:r>
        <w:rPr>
          <w:rFonts w:ascii="Times New Roman" w:hAnsi="Times New Roman" w:hint="eastAsia"/>
          <w:b/>
          <w:kern w:val="0"/>
          <w:sz w:val="28"/>
          <w:szCs w:val="28"/>
        </w:rPr>
        <w:t>层实现约定</w:t>
      </w:r>
    </w:p>
    <w:p w14:paraId="5D78BEC7" w14:textId="47C9FBBE" w:rsidR="00F73678" w:rsidRPr="00431D9D" w:rsidRDefault="00431D9D" w:rsidP="00431D9D">
      <w:pPr>
        <w:spacing w:line="0" w:lineRule="atLeast"/>
        <w:rPr>
          <w:rFonts w:ascii="Times New Roman" w:hAnsi="Times New Roman"/>
          <w:b/>
          <w:sz w:val="24"/>
          <w:szCs w:val="24"/>
        </w:rPr>
      </w:pPr>
      <w:r w:rsidRPr="00431D9D">
        <w:rPr>
          <w:rFonts w:ascii="Times New Roman" w:hAnsi="Times New Roman"/>
          <w:b/>
          <w:sz w:val="24"/>
          <w:szCs w:val="24"/>
        </w:rPr>
        <w:t>4.7.1</w:t>
      </w:r>
      <w:hyperlink w:anchor="_Toc268966721" w:history="1">
        <w:bookmarkStart w:id="3" w:name="_Toc394068268"/>
        <w:r w:rsidR="000A4A7B" w:rsidRPr="00431D9D">
          <w:rPr>
            <w:rFonts w:ascii="Times New Roman" w:hAnsi="Times New Roman"/>
            <w:b/>
            <w:sz w:val="24"/>
            <w:szCs w:val="24"/>
          </w:rPr>
          <w:t>控制层与</w:t>
        </w:r>
        <w:r w:rsidR="000A4A7B" w:rsidRPr="00431D9D">
          <w:rPr>
            <w:rFonts w:ascii="Times New Roman" w:hAnsi="Times New Roman"/>
            <w:b/>
            <w:sz w:val="24"/>
            <w:szCs w:val="24"/>
          </w:rPr>
          <w:t>UI</w:t>
        </w:r>
        <w:r w:rsidR="000A4A7B" w:rsidRPr="00431D9D">
          <w:rPr>
            <w:rFonts w:ascii="Times New Roman" w:hAnsi="Times New Roman"/>
            <w:b/>
            <w:sz w:val="24"/>
            <w:szCs w:val="24"/>
          </w:rPr>
          <w:t>传输变量规定：</w:t>
        </w:r>
        <w:bookmarkEnd w:id="3"/>
        <w:r w:rsidR="000A4A7B" w:rsidRPr="00431D9D">
          <w:rPr>
            <w:rFonts w:ascii="Times New Roman" w:hAnsi="Times New Roman"/>
            <w:b/>
            <w:sz w:val="24"/>
            <w:szCs w:val="24"/>
          </w:rPr>
          <w:tab/>
        </w:r>
      </w:hyperlink>
    </w:p>
    <w:p w14:paraId="5D78BEC8" w14:textId="77777777" w:rsidR="00F73678" w:rsidRPr="00431D9D" w:rsidRDefault="000A4A7B" w:rsidP="00431D9D">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UI</w:t>
      </w:r>
      <w:r w:rsidRPr="00431D9D">
        <w:rPr>
          <w:rFonts w:ascii="Times New Roman" w:hAnsi="Times New Roman"/>
          <w:kern w:val="0"/>
        </w:rPr>
        <w:t>层目前主要有</w:t>
      </w:r>
      <w:r w:rsidRPr="00431D9D">
        <w:rPr>
          <w:rFonts w:ascii="Times New Roman" w:hAnsi="Times New Roman"/>
          <w:kern w:val="0"/>
        </w:rPr>
        <w:t>2</w:t>
      </w:r>
      <w:r w:rsidRPr="00431D9D">
        <w:rPr>
          <w:rFonts w:ascii="Times New Roman" w:hAnsi="Times New Roman"/>
          <w:kern w:val="0"/>
        </w:rPr>
        <w:t>个界面，一个为登陆界面，一个为系统处理业务的主界面。</w:t>
      </w:r>
    </w:p>
    <w:p w14:paraId="5D78BEC9" w14:textId="77777777"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w:t>
      </w:r>
      <w:r w:rsidRPr="00431D9D">
        <w:rPr>
          <w:rFonts w:ascii="Times New Roman" w:hAnsi="Times New Roman"/>
          <w:kern w:val="0"/>
        </w:rPr>
        <w:t>1</w:t>
      </w:r>
      <w:r w:rsidRPr="00431D9D">
        <w:rPr>
          <w:rFonts w:ascii="Times New Roman" w:hAnsi="Times New Roman"/>
          <w:kern w:val="0"/>
        </w:rPr>
        <w:t>）登陆界面传输变量：</w:t>
      </w:r>
    </w:p>
    <w:p w14:paraId="5D78BECA" w14:textId="77777777"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用户权限验证数据：包括用户账号和密码，</w:t>
      </w:r>
      <w:r w:rsidRPr="00431D9D">
        <w:rPr>
          <w:rFonts w:ascii="Times New Roman" w:hAnsi="Times New Roman"/>
          <w:kern w:val="0"/>
        </w:rPr>
        <w:t>UI</w:t>
      </w:r>
      <w:r w:rsidRPr="00431D9D">
        <w:rPr>
          <w:rFonts w:ascii="Times New Roman" w:hAnsi="Times New Roman"/>
          <w:kern w:val="0"/>
        </w:rPr>
        <w:t>获取到用户账号密码后将数据传输到控制层进行判断，控制层将判断结果返回</w:t>
      </w:r>
      <w:r w:rsidRPr="00431D9D">
        <w:rPr>
          <w:rFonts w:ascii="Times New Roman" w:hAnsi="Times New Roman"/>
          <w:kern w:val="0"/>
        </w:rPr>
        <w:t>UI</w:t>
      </w:r>
      <w:r w:rsidRPr="00431D9D">
        <w:rPr>
          <w:rFonts w:ascii="Times New Roman" w:hAnsi="Times New Roman"/>
          <w:kern w:val="0"/>
        </w:rPr>
        <w:t>层。</w:t>
      </w:r>
    </w:p>
    <w:p w14:paraId="5D78BECB" w14:textId="77777777"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针对控制层返回的用户权限显示不同的功能项：分别为普通用户，工资管理员和审核员。</w:t>
      </w:r>
    </w:p>
    <w:p w14:paraId="5D78BECD" w14:textId="2ACB7D71"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w:t>
      </w:r>
      <w:r w:rsidRPr="00431D9D">
        <w:rPr>
          <w:rFonts w:ascii="Times New Roman" w:hAnsi="Times New Roman"/>
          <w:kern w:val="0"/>
        </w:rPr>
        <w:t>2</w:t>
      </w:r>
      <w:r w:rsidRPr="00431D9D">
        <w:rPr>
          <w:rFonts w:ascii="Times New Roman" w:hAnsi="Times New Roman"/>
          <w:kern w:val="0"/>
        </w:rPr>
        <w:t>）系统业务主界面传输变量：</w:t>
      </w:r>
    </w:p>
    <w:p w14:paraId="5D78BECE" w14:textId="56EAB919"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主界面有三个功能模块，分别为系统公告、系统消息和操作日志。</w:t>
      </w:r>
    </w:p>
    <w:p w14:paraId="5D78BECF" w14:textId="3AE2AE9C"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UI</w:t>
      </w:r>
      <w:r w:rsidRPr="00431D9D">
        <w:rPr>
          <w:rFonts w:ascii="Times New Roman" w:hAnsi="Times New Roman"/>
          <w:kern w:val="0"/>
        </w:rPr>
        <w:t>层向控制层请求系统公告信息，并逐条显示在</w:t>
      </w:r>
      <w:r w:rsidRPr="00431D9D">
        <w:rPr>
          <w:rFonts w:ascii="Times New Roman" w:hAnsi="Times New Roman"/>
          <w:kern w:val="0"/>
        </w:rPr>
        <w:t>UI</w:t>
      </w:r>
      <w:r w:rsidRPr="00431D9D">
        <w:rPr>
          <w:rFonts w:ascii="Times New Roman" w:hAnsi="Times New Roman"/>
          <w:kern w:val="0"/>
        </w:rPr>
        <w:t>公告面板中。系统消息和操作日志同样是由控制层推送给</w:t>
      </w:r>
      <w:r w:rsidRPr="00431D9D">
        <w:rPr>
          <w:rFonts w:ascii="Times New Roman" w:hAnsi="Times New Roman"/>
          <w:kern w:val="0"/>
        </w:rPr>
        <w:t>UI</w:t>
      </w:r>
      <w:r w:rsidRPr="00431D9D">
        <w:rPr>
          <w:rFonts w:ascii="Times New Roman" w:hAnsi="Times New Roman"/>
          <w:kern w:val="0"/>
        </w:rPr>
        <w:t>层来逐条显示。</w:t>
      </w:r>
    </w:p>
    <w:p w14:paraId="5D78BED0" w14:textId="0B457504" w:rsidR="00F73678" w:rsidRPr="00431D9D" w:rsidRDefault="000A4A7B">
      <w:pPr>
        <w:autoSpaceDE w:val="0"/>
        <w:autoSpaceDN w:val="0"/>
        <w:adjustRightInd w:val="0"/>
        <w:spacing w:line="360" w:lineRule="auto"/>
        <w:jc w:val="left"/>
        <w:rPr>
          <w:rFonts w:ascii="Times New Roman" w:hAnsi="Times New Roman"/>
          <w:kern w:val="0"/>
        </w:rPr>
      </w:pPr>
      <w:r w:rsidRPr="00431D9D">
        <w:rPr>
          <w:rFonts w:ascii="Times New Roman" w:hAnsi="Times New Roman"/>
          <w:kern w:val="0"/>
        </w:rPr>
        <w:t>子功能项：包括基本工资查询、修改工资标准、薪级升级、年终奖、年终考核优秀、日常工资处理、工资变动、工资补发扣发和工资发放管理功能，它们在处理业务时分别会向控制层请求数据，进行数据交互，由于变量字段过多不一一列举。</w:t>
      </w:r>
    </w:p>
    <w:p w14:paraId="5D78BED1" w14:textId="36B01F51" w:rsidR="00F73678" w:rsidRPr="00431D9D" w:rsidRDefault="00431D9D">
      <w:pPr>
        <w:autoSpaceDE w:val="0"/>
        <w:autoSpaceDN w:val="0"/>
        <w:adjustRightInd w:val="0"/>
        <w:spacing w:line="360" w:lineRule="auto"/>
        <w:jc w:val="left"/>
        <w:rPr>
          <w:rFonts w:ascii="Times New Roman" w:hAnsi="Times New Roman"/>
          <w:b/>
          <w:kern w:val="0"/>
          <w:sz w:val="30"/>
          <w:szCs w:val="30"/>
        </w:rPr>
      </w:pPr>
      <w:r w:rsidRPr="00431D9D">
        <w:rPr>
          <w:rFonts w:ascii="Times New Roman" w:hAnsi="Times New Roman"/>
          <w:b/>
          <w:kern w:val="0"/>
          <w:sz w:val="30"/>
          <w:szCs w:val="30"/>
        </w:rPr>
        <w:t xml:space="preserve">5 </w:t>
      </w:r>
      <w:r w:rsidRPr="00431D9D">
        <w:rPr>
          <w:rFonts w:ascii="Times New Roman" w:hAnsi="Times New Roman"/>
          <w:b/>
          <w:kern w:val="0"/>
          <w:sz w:val="30"/>
          <w:szCs w:val="30"/>
        </w:rPr>
        <w:t>项目总结</w:t>
      </w:r>
    </w:p>
    <w:p w14:paraId="5D78BED7" w14:textId="40A7E517" w:rsidR="00F73678" w:rsidRPr="00431D9D" w:rsidRDefault="000A4A7B" w:rsidP="00B72479">
      <w:pPr>
        <w:autoSpaceDN w:val="0"/>
        <w:spacing w:beforeAutospacing="1" w:afterAutospacing="1"/>
        <w:rPr>
          <w:rFonts w:ascii="Times New Roman" w:hAnsi="Times New Roman"/>
          <w:kern w:val="0"/>
          <w:sz w:val="24"/>
          <w:szCs w:val="24"/>
        </w:rPr>
      </w:pPr>
      <w:r w:rsidRPr="00431D9D">
        <w:rPr>
          <w:rFonts w:ascii="Times New Roman" w:hAnsi="Times New Roman"/>
          <w:kern w:val="0"/>
          <w:sz w:val="24"/>
          <w:szCs w:val="24"/>
        </w:rPr>
        <w:t>a.</w:t>
      </w:r>
      <w:r w:rsidRPr="00431D9D">
        <w:rPr>
          <w:rFonts w:ascii="Times New Roman" w:hAnsi="Times New Roman"/>
          <w:kern w:val="0"/>
          <w:sz w:val="24"/>
          <w:szCs w:val="24"/>
        </w:rPr>
        <w:t>在需求获取阶段，我们发现仅靠</w:t>
      </w:r>
      <w:r w:rsidRPr="00431D9D">
        <w:rPr>
          <w:rFonts w:ascii="Times New Roman" w:hAnsi="Times New Roman"/>
          <w:kern w:val="0"/>
          <w:sz w:val="24"/>
          <w:szCs w:val="24"/>
        </w:rPr>
        <w:t>wiki</w:t>
      </w:r>
      <w:r w:rsidRPr="00431D9D">
        <w:rPr>
          <w:rFonts w:ascii="Times New Roman" w:hAnsi="Times New Roman"/>
          <w:kern w:val="0"/>
          <w:sz w:val="24"/>
          <w:szCs w:val="24"/>
        </w:rPr>
        <w:t>上的文档是不足于搞懂全部需求的。因此，我们与网络中心的老师保持沟通联系，解决需求分析上的问题。</w:t>
      </w:r>
      <w:r w:rsidRPr="00431D9D">
        <w:rPr>
          <w:rFonts w:ascii="Times New Roman" w:hAnsi="Times New Roman"/>
          <w:kern w:val="0"/>
          <w:sz w:val="24"/>
          <w:szCs w:val="24"/>
        </w:rPr>
        <w:br/>
        <w:t>b.</w:t>
      </w:r>
      <w:r w:rsidRPr="00431D9D">
        <w:rPr>
          <w:rFonts w:ascii="Times New Roman" w:hAnsi="Times New Roman"/>
          <w:kern w:val="0"/>
          <w:sz w:val="24"/>
          <w:szCs w:val="24"/>
        </w:rPr>
        <w:t>如何基于</w:t>
      </w:r>
      <w:r w:rsidRPr="00431D9D">
        <w:rPr>
          <w:rFonts w:ascii="Times New Roman" w:hAnsi="Times New Roman"/>
          <w:kern w:val="0"/>
          <w:sz w:val="24"/>
          <w:szCs w:val="24"/>
        </w:rPr>
        <w:t>MyEclipse</w:t>
      </w:r>
      <w:r w:rsidRPr="00431D9D">
        <w:rPr>
          <w:rFonts w:ascii="Times New Roman" w:hAnsi="Times New Roman"/>
          <w:kern w:val="0"/>
          <w:sz w:val="24"/>
          <w:szCs w:val="24"/>
        </w:rPr>
        <w:t>连接</w:t>
      </w:r>
      <w:proofErr w:type="spellStart"/>
      <w:r w:rsidRPr="00431D9D">
        <w:rPr>
          <w:rFonts w:ascii="Times New Roman" w:hAnsi="Times New Roman"/>
          <w:kern w:val="0"/>
          <w:sz w:val="24"/>
          <w:szCs w:val="24"/>
        </w:rPr>
        <w:t>mysql</w:t>
      </w:r>
      <w:proofErr w:type="spellEnd"/>
      <w:r w:rsidRPr="00431D9D">
        <w:rPr>
          <w:rFonts w:ascii="Times New Roman" w:hAnsi="Times New Roman"/>
          <w:kern w:val="0"/>
          <w:sz w:val="24"/>
          <w:szCs w:val="24"/>
        </w:rPr>
        <w:t>数据库，以搭建</w:t>
      </w:r>
      <w:r w:rsidRPr="00431D9D">
        <w:rPr>
          <w:rFonts w:ascii="Times New Roman" w:hAnsi="Times New Roman"/>
          <w:kern w:val="0"/>
          <w:sz w:val="24"/>
          <w:szCs w:val="24"/>
        </w:rPr>
        <w:t>SSH2</w:t>
      </w:r>
      <w:r w:rsidRPr="00431D9D">
        <w:rPr>
          <w:rFonts w:ascii="Times New Roman" w:hAnsi="Times New Roman"/>
          <w:kern w:val="0"/>
          <w:sz w:val="24"/>
          <w:szCs w:val="24"/>
        </w:rPr>
        <w:t>的开发环境，成为我组最困扰的技术问题。</w:t>
      </w:r>
      <w:r w:rsidRPr="00431D9D">
        <w:rPr>
          <w:rFonts w:ascii="Times New Roman" w:hAnsi="Times New Roman"/>
          <w:kern w:val="0"/>
          <w:sz w:val="24"/>
          <w:szCs w:val="24"/>
        </w:rPr>
        <w:t>SSH2</w:t>
      </w:r>
      <w:r w:rsidRPr="00431D9D">
        <w:rPr>
          <w:rFonts w:ascii="Times New Roman" w:hAnsi="Times New Roman"/>
          <w:kern w:val="0"/>
          <w:sz w:val="24"/>
          <w:szCs w:val="24"/>
        </w:rPr>
        <w:t>是一个基于</w:t>
      </w:r>
      <w:r w:rsidRPr="00431D9D">
        <w:rPr>
          <w:rFonts w:ascii="Times New Roman" w:hAnsi="Times New Roman"/>
          <w:kern w:val="0"/>
          <w:sz w:val="24"/>
          <w:szCs w:val="24"/>
        </w:rPr>
        <w:t>MVC</w:t>
      </w:r>
      <w:r w:rsidRPr="00431D9D">
        <w:rPr>
          <w:rFonts w:ascii="Times New Roman" w:hAnsi="Times New Roman"/>
          <w:kern w:val="0"/>
          <w:sz w:val="24"/>
          <w:szCs w:val="24"/>
        </w:rPr>
        <w:t>的</w:t>
      </w:r>
      <w:r w:rsidRPr="00431D9D">
        <w:rPr>
          <w:rFonts w:ascii="Times New Roman" w:hAnsi="Times New Roman"/>
          <w:kern w:val="0"/>
          <w:sz w:val="24"/>
          <w:szCs w:val="24"/>
        </w:rPr>
        <w:t>web</w:t>
      </w:r>
      <w:r w:rsidRPr="00431D9D">
        <w:rPr>
          <w:rFonts w:ascii="Times New Roman" w:hAnsi="Times New Roman"/>
          <w:kern w:val="0"/>
          <w:sz w:val="24"/>
          <w:szCs w:val="24"/>
        </w:rPr>
        <w:t>框架，我们的设计应该遵循</w:t>
      </w:r>
      <w:r w:rsidRPr="00431D9D">
        <w:rPr>
          <w:rFonts w:ascii="Times New Roman" w:hAnsi="Times New Roman"/>
          <w:kern w:val="0"/>
          <w:sz w:val="24"/>
          <w:szCs w:val="24"/>
        </w:rPr>
        <w:t>MVC</w:t>
      </w:r>
      <w:r w:rsidRPr="00431D9D">
        <w:rPr>
          <w:rFonts w:ascii="Times New Roman" w:hAnsi="Times New Roman"/>
          <w:kern w:val="0"/>
          <w:sz w:val="24"/>
          <w:szCs w:val="24"/>
        </w:rPr>
        <w:t>的原则。大多数组员不熟悉</w:t>
      </w:r>
      <w:r w:rsidRPr="00431D9D">
        <w:rPr>
          <w:rFonts w:ascii="Times New Roman" w:hAnsi="Times New Roman"/>
          <w:kern w:val="0"/>
          <w:sz w:val="24"/>
          <w:szCs w:val="24"/>
        </w:rPr>
        <w:t>web</w:t>
      </w:r>
      <w:r w:rsidRPr="00431D9D">
        <w:rPr>
          <w:rFonts w:ascii="Times New Roman" w:hAnsi="Times New Roman"/>
          <w:kern w:val="0"/>
          <w:sz w:val="24"/>
          <w:szCs w:val="24"/>
        </w:rPr>
        <w:t>开发，这得花一定的功夫去学习。</w:t>
      </w:r>
      <w:r w:rsidRPr="00431D9D">
        <w:rPr>
          <w:rFonts w:ascii="Times New Roman" w:hAnsi="Times New Roman"/>
          <w:kern w:val="0"/>
          <w:sz w:val="24"/>
          <w:szCs w:val="24"/>
        </w:rPr>
        <w:br/>
        <w:t>c.</w:t>
      </w:r>
      <w:r w:rsidRPr="00431D9D">
        <w:rPr>
          <w:rFonts w:ascii="Times New Roman" w:hAnsi="Times New Roman"/>
          <w:kern w:val="0"/>
          <w:sz w:val="24"/>
          <w:szCs w:val="24"/>
        </w:rPr>
        <w:t>书写系统说明书类的文档是不容易的。我们多次举行小组会议，在线上和线下及时沟通，有必要时调整分工，最终把所有事情说清楚，并表达在文档里。</w:t>
      </w:r>
    </w:p>
    <w:p w14:paraId="5D78BED8" w14:textId="77777777" w:rsidR="00F73678" w:rsidRPr="00431D9D" w:rsidRDefault="000A4A7B">
      <w:pPr>
        <w:autoSpaceDN w:val="0"/>
        <w:spacing w:beforeAutospacing="1" w:afterAutospacing="1"/>
        <w:rPr>
          <w:rFonts w:ascii="Times New Roman" w:hAnsi="Times New Roman"/>
          <w:kern w:val="0"/>
          <w:sz w:val="24"/>
          <w:szCs w:val="24"/>
        </w:rPr>
      </w:pPr>
      <w:r w:rsidRPr="00431D9D">
        <w:rPr>
          <w:rFonts w:ascii="Times New Roman" w:hAnsi="Times New Roman"/>
          <w:kern w:val="0"/>
          <w:sz w:val="24"/>
          <w:szCs w:val="24"/>
        </w:rPr>
        <w:t>d.</w:t>
      </w:r>
      <w:r w:rsidRPr="00431D9D">
        <w:rPr>
          <w:rFonts w:ascii="Times New Roman" w:hAnsi="Times New Roman"/>
          <w:kern w:val="0"/>
          <w:sz w:val="24"/>
          <w:szCs w:val="24"/>
        </w:rPr>
        <w:t>在实际开发过程中</w:t>
      </w:r>
      <w:r w:rsidRPr="00431D9D">
        <w:rPr>
          <w:rFonts w:ascii="Times New Roman" w:hAnsi="Times New Roman"/>
          <w:kern w:val="0"/>
          <w:sz w:val="24"/>
          <w:szCs w:val="24"/>
        </w:rPr>
        <w:t>,</w:t>
      </w:r>
      <w:r w:rsidRPr="00431D9D">
        <w:rPr>
          <w:rFonts w:ascii="Times New Roman" w:hAnsi="Times New Roman"/>
          <w:kern w:val="0"/>
          <w:sz w:val="24"/>
          <w:szCs w:val="24"/>
        </w:rPr>
        <w:t>经过协商</w:t>
      </w:r>
      <w:r w:rsidRPr="00431D9D">
        <w:rPr>
          <w:rFonts w:ascii="Times New Roman" w:hAnsi="Times New Roman"/>
          <w:kern w:val="0"/>
          <w:sz w:val="24"/>
          <w:szCs w:val="24"/>
        </w:rPr>
        <w:t>,</w:t>
      </w:r>
      <w:r w:rsidRPr="00431D9D">
        <w:rPr>
          <w:rFonts w:ascii="Times New Roman" w:hAnsi="Times New Roman"/>
          <w:kern w:val="0"/>
          <w:sz w:val="24"/>
          <w:szCs w:val="24"/>
        </w:rPr>
        <w:t>我们组将系统功能划分为两大功能模块：基本工资体系模块和基本工资管理模块。其中，基本工资体系模块又分为两个子模块，基本工资管理模块又分为三个子模块。这样以来，理顺了开发任务，对组员间分配开发任务有很大的帮助。</w:t>
      </w:r>
    </w:p>
    <w:p w14:paraId="5D78BED9" w14:textId="77777777" w:rsidR="00F73678" w:rsidRPr="00431D9D" w:rsidRDefault="000A4A7B">
      <w:pPr>
        <w:autoSpaceDN w:val="0"/>
        <w:spacing w:beforeAutospacing="1" w:afterAutospacing="1"/>
        <w:rPr>
          <w:rFonts w:ascii="Times New Roman" w:hAnsi="Times New Roman"/>
          <w:kern w:val="0"/>
          <w:sz w:val="24"/>
          <w:szCs w:val="24"/>
        </w:rPr>
      </w:pPr>
      <w:r w:rsidRPr="00431D9D">
        <w:rPr>
          <w:rFonts w:ascii="Times New Roman" w:hAnsi="Times New Roman"/>
          <w:kern w:val="0"/>
          <w:sz w:val="24"/>
          <w:szCs w:val="24"/>
        </w:rPr>
        <w:t>e.</w:t>
      </w:r>
      <w:r w:rsidRPr="00431D9D">
        <w:rPr>
          <w:rFonts w:ascii="Times New Roman" w:hAnsi="Times New Roman"/>
          <w:kern w:val="0"/>
          <w:sz w:val="24"/>
          <w:szCs w:val="24"/>
        </w:rPr>
        <w:t>本组进度较慢，原因是系统基本功能项目略多，在一次迭代过程中开发完成所有的基本功能比较困难。我们采取了这样的措施：先期开发复用价值较高的基本功能模块，完成这些功能模块的编写和测试工作。</w:t>
      </w:r>
    </w:p>
    <w:p w14:paraId="5D78BEDA" w14:textId="77777777" w:rsidR="00F73678" w:rsidRPr="00431D9D" w:rsidRDefault="000A4A7B">
      <w:pPr>
        <w:autoSpaceDN w:val="0"/>
        <w:spacing w:beforeAutospacing="1" w:afterAutospacing="1"/>
        <w:rPr>
          <w:rFonts w:ascii="Times New Roman" w:hAnsi="Times New Roman"/>
          <w:kern w:val="0"/>
          <w:sz w:val="24"/>
          <w:szCs w:val="24"/>
        </w:rPr>
      </w:pPr>
      <w:r w:rsidRPr="00431D9D">
        <w:rPr>
          <w:rFonts w:ascii="Times New Roman" w:hAnsi="Times New Roman"/>
          <w:kern w:val="0"/>
          <w:sz w:val="24"/>
          <w:szCs w:val="24"/>
        </w:rPr>
        <w:t>f.</w:t>
      </w:r>
      <w:r w:rsidRPr="00431D9D">
        <w:rPr>
          <w:rFonts w:ascii="Times New Roman" w:hAnsi="Times New Roman"/>
          <w:sz w:val="24"/>
          <w:szCs w:val="24"/>
        </w:rPr>
        <w:t xml:space="preserve"> </w:t>
      </w:r>
      <w:r w:rsidRPr="00431D9D">
        <w:rPr>
          <w:rFonts w:ascii="Times New Roman" w:hAnsi="Times New Roman"/>
          <w:kern w:val="0"/>
          <w:sz w:val="24"/>
          <w:szCs w:val="24"/>
        </w:rPr>
        <w:t>我们对</w:t>
      </w:r>
      <w:r w:rsidRPr="00431D9D">
        <w:rPr>
          <w:rFonts w:ascii="Times New Roman" w:hAnsi="Times New Roman"/>
          <w:kern w:val="0"/>
          <w:sz w:val="24"/>
          <w:szCs w:val="24"/>
        </w:rPr>
        <w:t>Java Web</w:t>
      </w:r>
      <w:r w:rsidRPr="00431D9D">
        <w:rPr>
          <w:rFonts w:ascii="Times New Roman" w:hAnsi="Times New Roman"/>
          <w:kern w:val="0"/>
          <w:sz w:val="24"/>
          <w:szCs w:val="24"/>
        </w:rPr>
        <w:t>开发不熟悉，不知道怎么在</w:t>
      </w:r>
      <w:r w:rsidRPr="00431D9D">
        <w:rPr>
          <w:rFonts w:ascii="Times New Roman" w:hAnsi="Times New Roman"/>
          <w:kern w:val="0"/>
          <w:sz w:val="24"/>
          <w:szCs w:val="24"/>
        </w:rPr>
        <w:t>J2EE</w:t>
      </w:r>
      <w:r w:rsidRPr="00431D9D">
        <w:rPr>
          <w:rFonts w:ascii="Times New Roman" w:hAnsi="Times New Roman"/>
          <w:kern w:val="0"/>
          <w:sz w:val="24"/>
          <w:szCs w:val="24"/>
        </w:rPr>
        <w:t>中将后台和前端页面联系起来。单着来说，写后台数据处理是一件比较容易的事情，写前端</w:t>
      </w:r>
      <w:r w:rsidRPr="00431D9D">
        <w:rPr>
          <w:rFonts w:ascii="Times New Roman" w:hAnsi="Times New Roman"/>
          <w:kern w:val="0"/>
          <w:sz w:val="24"/>
          <w:szCs w:val="24"/>
        </w:rPr>
        <w:t>JSP</w:t>
      </w:r>
      <w:r w:rsidRPr="00431D9D">
        <w:rPr>
          <w:rFonts w:ascii="Times New Roman" w:hAnsi="Times New Roman"/>
          <w:kern w:val="0"/>
          <w:sz w:val="24"/>
          <w:szCs w:val="24"/>
        </w:rPr>
        <w:t>页面也是一件比较容易的事情，但是它俩碰到一起就有问题了。涉及到数据流动，开始总是碰到各种各样的问题，不能把后台获取的数据在页面上按照预定的方式显示出来。还有就是一些技术不太了解，比如页面的动态刷新和部分刷新，这虽然是一个不大的改进，但就用户体验来说，就可以拥有一个质的提升。总之，善于利用资料，善于利用网络，其实上面碰到的问题在网上基本上都有人已经问过了，而且也有了相应的解决办法，只要我们把网络利用好了，碰到问题之后在网上查找一些资料，解决这些问题也就是时间的问题了。</w:t>
      </w:r>
    </w:p>
    <w:p w14:paraId="5D78BEDB" w14:textId="77777777" w:rsidR="00F73678" w:rsidRPr="00431D9D" w:rsidRDefault="000A4A7B">
      <w:pPr>
        <w:autoSpaceDN w:val="0"/>
        <w:spacing w:beforeAutospacing="1" w:afterAutospacing="1"/>
        <w:rPr>
          <w:rFonts w:ascii="Times New Roman" w:hAnsi="Times New Roman"/>
          <w:kern w:val="0"/>
          <w:sz w:val="24"/>
          <w:szCs w:val="24"/>
        </w:rPr>
      </w:pPr>
      <w:r w:rsidRPr="00431D9D">
        <w:rPr>
          <w:rFonts w:ascii="Times New Roman" w:hAnsi="Times New Roman"/>
          <w:kern w:val="0"/>
          <w:sz w:val="24"/>
          <w:szCs w:val="24"/>
        </w:rPr>
        <w:t>g.</w:t>
      </w:r>
      <w:r w:rsidRPr="00431D9D">
        <w:rPr>
          <w:rFonts w:ascii="Times New Roman" w:hAnsi="Times New Roman"/>
          <w:kern w:val="0"/>
          <w:sz w:val="24"/>
          <w:szCs w:val="24"/>
        </w:rPr>
        <w:t>终于到了</w:t>
      </w:r>
      <w:r w:rsidRPr="00431D9D">
        <w:rPr>
          <w:rFonts w:ascii="Times New Roman" w:hAnsi="Times New Roman"/>
          <w:kern w:val="0"/>
          <w:sz w:val="24"/>
          <w:szCs w:val="24"/>
        </w:rPr>
        <w:t>8</w:t>
      </w:r>
      <w:r w:rsidRPr="00431D9D">
        <w:rPr>
          <w:rFonts w:ascii="Times New Roman" w:hAnsi="Times New Roman"/>
          <w:kern w:val="0"/>
          <w:sz w:val="24"/>
          <w:szCs w:val="24"/>
        </w:rPr>
        <w:t>月</w:t>
      </w:r>
      <w:r w:rsidRPr="00431D9D">
        <w:rPr>
          <w:rFonts w:ascii="Times New Roman" w:hAnsi="Times New Roman"/>
          <w:kern w:val="0"/>
          <w:sz w:val="24"/>
          <w:szCs w:val="24"/>
        </w:rPr>
        <w:t>1</w:t>
      </w:r>
      <w:r w:rsidRPr="00431D9D">
        <w:rPr>
          <w:rFonts w:ascii="Times New Roman" w:hAnsi="Times New Roman"/>
          <w:kern w:val="0"/>
          <w:sz w:val="24"/>
          <w:szCs w:val="24"/>
        </w:rPr>
        <w:t>日。经过这么久的努力，大家也差不多完成了主要的功能模块。下一阶段的主要工作是对已经完成的部分进行完善。主要是对系统进行测试，然后找出系统的异常以及</w:t>
      </w:r>
      <w:r w:rsidRPr="00431D9D">
        <w:rPr>
          <w:rFonts w:ascii="Times New Roman" w:hAnsi="Times New Roman"/>
          <w:kern w:val="0"/>
          <w:sz w:val="24"/>
          <w:szCs w:val="24"/>
        </w:rPr>
        <w:t>bug</w:t>
      </w:r>
      <w:r w:rsidRPr="00431D9D">
        <w:rPr>
          <w:rFonts w:ascii="Times New Roman" w:hAnsi="Times New Roman"/>
          <w:kern w:val="0"/>
          <w:sz w:val="24"/>
          <w:szCs w:val="24"/>
        </w:rPr>
        <w:t>，然后对系统增加一些异常处理，并且修复系统存在的</w:t>
      </w:r>
      <w:r w:rsidRPr="00431D9D">
        <w:rPr>
          <w:rFonts w:ascii="Times New Roman" w:hAnsi="Times New Roman"/>
          <w:kern w:val="0"/>
          <w:sz w:val="24"/>
          <w:szCs w:val="24"/>
        </w:rPr>
        <w:t>bug</w:t>
      </w:r>
      <w:r w:rsidRPr="00431D9D">
        <w:rPr>
          <w:rFonts w:ascii="Times New Roman" w:hAnsi="Times New Roman"/>
          <w:kern w:val="0"/>
          <w:sz w:val="24"/>
          <w:szCs w:val="24"/>
        </w:rPr>
        <w:t>。完成这些后再对前端页面的</w:t>
      </w:r>
      <w:r w:rsidRPr="00431D9D">
        <w:rPr>
          <w:rFonts w:ascii="Times New Roman" w:hAnsi="Times New Roman"/>
          <w:kern w:val="0"/>
          <w:sz w:val="24"/>
          <w:szCs w:val="24"/>
        </w:rPr>
        <w:t>UI</w:t>
      </w:r>
      <w:r w:rsidRPr="00431D9D">
        <w:rPr>
          <w:rFonts w:ascii="Times New Roman" w:hAnsi="Times New Roman"/>
          <w:kern w:val="0"/>
          <w:sz w:val="24"/>
          <w:szCs w:val="24"/>
        </w:rPr>
        <w:t>进行完善，希望能够在易用的基础上使界面更加的美观。最后准备一下最后的最终展示，为我们这一个月来的工作画上完美</w:t>
      </w:r>
      <w:r w:rsidRPr="00431D9D">
        <w:rPr>
          <w:rFonts w:ascii="Times New Roman" w:hAnsi="Times New Roman"/>
          <w:kern w:val="0"/>
          <w:sz w:val="24"/>
          <w:szCs w:val="24"/>
        </w:rPr>
        <w:lastRenderedPageBreak/>
        <w:t>的句号。</w:t>
      </w:r>
    </w:p>
    <w:p w14:paraId="5D78BEDD" w14:textId="746841FC" w:rsidR="00F73678" w:rsidRPr="00B72479" w:rsidRDefault="00B72479" w:rsidP="00B72479">
      <w:pPr>
        <w:pStyle w:val="ad"/>
        <w:numPr>
          <w:ilvl w:val="0"/>
          <w:numId w:val="12"/>
        </w:numPr>
        <w:autoSpaceDE w:val="0"/>
        <w:autoSpaceDN w:val="0"/>
        <w:adjustRightInd w:val="0"/>
        <w:spacing w:line="360" w:lineRule="auto"/>
        <w:ind w:firstLineChars="0"/>
        <w:jc w:val="left"/>
        <w:rPr>
          <w:rFonts w:ascii="Times New Roman" w:hAnsi="Times New Roman" w:hint="eastAsia"/>
          <w:b/>
          <w:kern w:val="0"/>
          <w:sz w:val="30"/>
          <w:szCs w:val="30"/>
        </w:rPr>
      </w:pPr>
      <w:r w:rsidRPr="00B72479">
        <w:rPr>
          <w:rFonts w:ascii="Times New Roman" w:hAnsi="Times New Roman" w:hint="eastAsia"/>
          <w:b/>
          <w:kern w:val="0"/>
          <w:sz w:val="30"/>
          <w:szCs w:val="30"/>
        </w:rPr>
        <w:t>参考文献</w:t>
      </w:r>
    </w:p>
    <w:p w14:paraId="4740B6A5" w14:textId="4D232566" w:rsidR="00B72479" w:rsidRDefault="00B72479" w:rsidP="00B72479">
      <w:pPr>
        <w:suppressAutoHyphens/>
        <w:rPr>
          <w:rFonts w:ascii="宋体" w:hAnsi="宋体"/>
          <w:sz w:val="24"/>
        </w:rPr>
      </w:pPr>
      <w:r>
        <w:rPr>
          <w:rFonts w:ascii="宋体" w:hAnsi="宋体" w:hint="eastAsia"/>
          <w:sz w:val="24"/>
          <w:lang w:val="zh-CN"/>
        </w:rPr>
        <w:t>[</w:t>
      </w:r>
      <w:r>
        <w:rPr>
          <w:rFonts w:ascii="宋体" w:hAnsi="宋体"/>
          <w:sz w:val="24"/>
          <w:lang w:val="zh-CN"/>
        </w:rPr>
        <w:t>1</w:t>
      </w:r>
      <w:r>
        <w:rPr>
          <w:rFonts w:ascii="宋体" w:hAnsi="宋体" w:hint="eastAsia"/>
          <w:sz w:val="24"/>
          <w:lang w:val="zh-CN"/>
        </w:rPr>
        <w:t>]</w:t>
      </w:r>
      <w:r>
        <w:rPr>
          <w:rFonts w:ascii="宋体" w:hAnsi="宋体" w:hint="eastAsia"/>
          <w:sz w:val="24"/>
        </w:rPr>
        <w:t>数据库系统概论[M]. 高等教育出版社 , 萨师煊, 1983.</w:t>
      </w:r>
    </w:p>
    <w:p w14:paraId="18ABAB57" w14:textId="74FB4F25" w:rsidR="00B72479" w:rsidRDefault="00B72479" w:rsidP="00B72479">
      <w:pPr>
        <w:suppressAutoHyphens/>
        <w:rPr>
          <w:rFonts w:ascii="宋体" w:hAnsi="宋体"/>
          <w:sz w:val="24"/>
        </w:rPr>
      </w:pPr>
      <w:r>
        <w:rPr>
          <w:rFonts w:ascii="宋体" w:hAnsi="宋体"/>
          <w:sz w:val="24"/>
        </w:rPr>
        <w:t>[2]</w:t>
      </w:r>
      <w:r>
        <w:rPr>
          <w:rFonts w:ascii="宋体" w:hAnsi="宋体" w:hint="eastAsia"/>
          <w:sz w:val="24"/>
        </w:rPr>
        <w:t>管理信息系统设计与实施[M]. 清华大学出版社 , 黎连业,李淑春编著, 1998.</w:t>
      </w:r>
    </w:p>
    <w:p w14:paraId="0CD8E274" w14:textId="2760E2B7" w:rsidR="00B72479" w:rsidRDefault="00B72479" w:rsidP="00B72479">
      <w:pPr>
        <w:suppressAutoHyphens/>
        <w:rPr>
          <w:rFonts w:ascii="宋体" w:hAnsi="宋体"/>
          <w:sz w:val="24"/>
        </w:rPr>
      </w:pPr>
      <w:r>
        <w:rPr>
          <w:rFonts w:ascii="宋体" w:hAnsi="宋体"/>
          <w:sz w:val="24"/>
        </w:rPr>
        <w:t>[3]</w:t>
      </w:r>
      <w:r>
        <w:rPr>
          <w:rFonts w:ascii="宋体" w:hAnsi="宋体" w:hint="eastAsia"/>
          <w:sz w:val="24"/>
        </w:rPr>
        <w:t>企业信息化[M]. 清华大学出版社 , 赵守香, 2008.</w:t>
      </w:r>
    </w:p>
    <w:p w14:paraId="13A57C70" w14:textId="77777777" w:rsidR="00B72479" w:rsidRDefault="00B72479" w:rsidP="00B72479">
      <w:pPr>
        <w:suppressAutoHyphens/>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r>
        <w:rPr>
          <w:rFonts w:ascii="宋体" w:hAnsi="宋体" w:hint="eastAsia"/>
          <w:sz w:val="24"/>
        </w:rPr>
        <w:t>面向对象与经典软件工程[M]. 机械工业出版社 , (美)</w:t>
      </w:r>
      <w:proofErr w:type="spellStart"/>
      <w:r>
        <w:rPr>
          <w:rFonts w:ascii="宋体" w:hAnsi="宋体" w:hint="eastAsia"/>
          <w:sz w:val="24"/>
        </w:rPr>
        <w:t>StephenR.Schach</w:t>
      </w:r>
      <w:proofErr w:type="spellEnd"/>
      <w:r>
        <w:rPr>
          <w:rFonts w:ascii="宋体" w:hAnsi="宋体" w:hint="eastAsia"/>
          <w:sz w:val="24"/>
        </w:rPr>
        <w:t>著, 2002.</w:t>
      </w:r>
    </w:p>
    <w:p w14:paraId="40A10312" w14:textId="212CC120" w:rsidR="00B72479" w:rsidRDefault="00B72479" w:rsidP="00B72479">
      <w:pPr>
        <w:suppressAutoHyphens/>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w:t>
      </w:r>
      <w:r>
        <w:rPr>
          <w:rFonts w:ascii="宋体" w:hAnsi="宋体" w:hint="eastAsia"/>
          <w:sz w:val="24"/>
        </w:rPr>
        <w:t>UML应用建模实践过程[M]. 机械工业出版社 , 尤克滨编著, 2003.</w:t>
      </w:r>
    </w:p>
    <w:p w14:paraId="7BFF9164" w14:textId="64A57661" w:rsidR="00B72479" w:rsidRDefault="00B72479" w:rsidP="00B72479">
      <w:pPr>
        <w:suppressAutoHyphens/>
        <w:rPr>
          <w:rFonts w:ascii="宋体" w:hAnsi="宋体"/>
          <w:sz w:val="24"/>
        </w:rPr>
      </w:pPr>
      <w:r>
        <w:rPr>
          <w:rFonts w:ascii="宋体" w:hAnsi="宋体"/>
          <w:sz w:val="24"/>
        </w:rPr>
        <w:t>[6]</w:t>
      </w:r>
      <w:r>
        <w:rPr>
          <w:rFonts w:ascii="宋体" w:hAnsi="宋体" w:hint="eastAsia"/>
          <w:sz w:val="24"/>
        </w:rPr>
        <w:t>软件工程导论（第六版）。清华大学出版社，张海藩，牟永敏 编著，2013</w:t>
      </w:r>
    </w:p>
    <w:p w14:paraId="5D78BEDE" w14:textId="0760FD6E" w:rsidR="00F75FE5" w:rsidRDefault="00F75FE5">
      <w:pPr>
        <w:widowControl/>
        <w:jc w:val="left"/>
        <w:rPr>
          <w:rFonts w:ascii="华文细黑" w:eastAsia="华文细黑" w:hAnsi="华文细黑"/>
          <w:kern w:val="0"/>
        </w:rPr>
      </w:pPr>
      <w:r>
        <w:rPr>
          <w:rFonts w:ascii="华文细黑" w:eastAsia="华文细黑" w:hAnsi="华文细黑"/>
          <w:kern w:val="0"/>
        </w:rPr>
        <w:br w:type="page"/>
      </w:r>
    </w:p>
    <w:p w14:paraId="709629E5" w14:textId="77777777" w:rsidR="00F75FE5" w:rsidRDefault="00F75FE5" w:rsidP="00F75FE5">
      <w:pPr>
        <w:ind w:left="2520" w:firstLine="420"/>
        <w:rPr>
          <w:rFonts w:hint="eastAsia"/>
          <w:b/>
          <w:sz w:val="36"/>
          <w:szCs w:val="36"/>
        </w:rPr>
      </w:pPr>
      <w:r w:rsidRPr="00D8562E">
        <w:rPr>
          <w:rFonts w:hint="eastAsia"/>
          <w:b/>
          <w:sz w:val="36"/>
          <w:szCs w:val="36"/>
        </w:rPr>
        <w:lastRenderedPageBreak/>
        <w:t>证</w:t>
      </w:r>
      <w:r w:rsidRPr="00D8562E">
        <w:rPr>
          <w:rFonts w:hint="eastAsia"/>
          <w:b/>
          <w:sz w:val="36"/>
          <w:szCs w:val="36"/>
        </w:rPr>
        <w:t xml:space="preserve">     </w:t>
      </w:r>
      <w:r w:rsidRPr="00D8562E">
        <w:rPr>
          <w:rFonts w:hint="eastAsia"/>
          <w:b/>
          <w:sz w:val="36"/>
          <w:szCs w:val="36"/>
        </w:rPr>
        <w:t>明</w:t>
      </w:r>
    </w:p>
    <w:p w14:paraId="4BD224B6" w14:textId="77777777" w:rsidR="00F75FE5" w:rsidRPr="00D8562E" w:rsidRDefault="00F75FE5" w:rsidP="00F75FE5">
      <w:pPr>
        <w:jc w:val="center"/>
        <w:rPr>
          <w:rFonts w:hint="eastAsia"/>
          <w:b/>
          <w:sz w:val="36"/>
          <w:szCs w:val="36"/>
        </w:rPr>
      </w:pPr>
    </w:p>
    <w:p w14:paraId="57D730F5" w14:textId="78F8395C" w:rsidR="00F75FE5" w:rsidRPr="00F75FE5" w:rsidRDefault="00F75FE5" w:rsidP="00F75FE5">
      <w:pPr>
        <w:spacing w:line="360" w:lineRule="auto"/>
        <w:ind w:firstLine="420"/>
        <w:rPr>
          <w:rFonts w:hint="eastAsia"/>
          <w:sz w:val="24"/>
          <w:szCs w:val="24"/>
        </w:rPr>
      </w:pPr>
      <w:r w:rsidRPr="00F75FE5">
        <w:rPr>
          <w:rFonts w:hint="eastAsia"/>
          <w:sz w:val="24"/>
          <w:szCs w:val="24"/>
        </w:rPr>
        <w:t>兹有</w:t>
      </w:r>
      <w:r w:rsidRPr="00F75FE5">
        <w:rPr>
          <w:rFonts w:hint="eastAsia"/>
          <w:sz w:val="24"/>
          <w:szCs w:val="24"/>
          <w:u w:val="single"/>
        </w:rPr>
        <w:t>商</w:t>
      </w:r>
      <w:r w:rsidRPr="00F75FE5">
        <w:rPr>
          <w:rFonts w:hint="eastAsia"/>
          <w:sz w:val="24"/>
          <w:szCs w:val="24"/>
        </w:rPr>
        <w:t>学院</w:t>
      </w:r>
      <w:r w:rsidRPr="00F75FE5">
        <w:rPr>
          <w:rFonts w:hint="eastAsia"/>
          <w:sz w:val="24"/>
          <w:szCs w:val="24"/>
          <w:u w:val="single"/>
        </w:rPr>
        <w:t>信息管理与信息系统</w:t>
      </w:r>
      <w:r w:rsidRPr="00F75FE5">
        <w:rPr>
          <w:rFonts w:hint="eastAsia"/>
          <w:sz w:val="24"/>
          <w:szCs w:val="24"/>
        </w:rPr>
        <w:t>专业</w:t>
      </w:r>
      <w:r w:rsidRPr="00F75FE5">
        <w:rPr>
          <w:rFonts w:hint="eastAsia"/>
          <w:sz w:val="24"/>
          <w:szCs w:val="24"/>
          <w:u w:val="single"/>
        </w:rPr>
        <w:t>杨金凝</w:t>
      </w:r>
      <w:r w:rsidRPr="00F75FE5">
        <w:rPr>
          <w:rFonts w:hint="eastAsia"/>
          <w:sz w:val="24"/>
          <w:szCs w:val="24"/>
        </w:rPr>
        <w:t>同学，于</w:t>
      </w:r>
      <w:r w:rsidRPr="00F75FE5">
        <w:rPr>
          <w:rFonts w:hint="eastAsia"/>
          <w:sz w:val="24"/>
          <w:szCs w:val="24"/>
          <w:u w:val="single"/>
        </w:rPr>
        <w:t>2017</w:t>
      </w:r>
      <w:r w:rsidRPr="00F75FE5">
        <w:rPr>
          <w:rFonts w:hint="eastAsia"/>
          <w:sz w:val="24"/>
          <w:szCs w:val="24"/>
          <w:u w:val="single"/>
        </w:rPr>
        <w:t>年</w:t>
      </w:r>
      <w:r w:rsidRPr="00F75FE5">
        <w:rPr>
          <w:sz w:val="24"/>
          <w:szCs w:val="24"/>
          <w:u w:val="single"/>
        </w:rPr>
        <w:t>5</w:t>
      </w:r>
      <w:r w:rsidRPr="00F75FE5">
        <w:rPr>
          <w:rFonts w:hint="eastAsia"/>
          <w:sz w:val="24"/>
          <w:szCs w:val="24"/>
          <w:u w:val="single"/>
        </w:rPr>
        <w:t>月</w:t>
      </w:r>
      <w:r w:rsidRPr="00F75FE5">
        <w:rPr>
          <w:rFonts w:hint="eastAsia"/>
          <w:sz w:val="24"/>
          <w:szCs w:val="24"/>
        </w:rPr>
        <w:t>至</w:t>
      </w:r>
      <w:r w:rsidRPr="00F75FE5">
        <w:rPr>
          <w:rFonts w:hint="eastAsia"/>
          <w:sz w:val="24"/>
          <w:szCs w:val="24"/>
          <w:u w:val="single"/>
        </w:rPr>
        <w:t>201</w:t>
      </w:r>
      <w:r w:rsidRPr="00F75FE5">
        <w:rPr>
          <w:sz w:val="24"/>
          <w:szCs w:val="24"/>
          <w:u w:val="single"/>
        </w:rPr>
        <w:t>7</w:t>
      </w:r>
      <w:r w:rsidRPr="00F75FE5">
        <w:rPr>
          <w:rFonts w:hint="eastAsia"/>
          <w:sz w:val="24"/>
          <w:szCs w:val="24"/>
          <w:u w:val="single"/>
        </w:rPr>
        <w:t>年</w:t>
      </w:r>
      <w:r w:rsidRPr="00F75FE5">
        <w:rPr>
          <w:sz w:val="24"/>
          <w:szCs w:val="24"/>
          <w:u w:val="single"/>
        </w:rPr>
        <w:t>6</w:t>
      </w:r>
      <w:r w:rsidRPr="00F75FE5">
        <w:rPr>
          <w:rFonts w:hint="eastAsia"/>
          <w:sz w:val="24"/>
          <w:szCs w:val="24"/>
          <w:u w:val="single"/>
        </w:rPr>
        <w:t>月</w:t>
      </w:r>
      <w:r w:rsidRPr="00F75FE5">
        <w:rPr>
          <w:rFonts w:hint="eastAsia"/>
          <w:sz w:val="24"/>
          <w:szCs w:val="24"/>
        </w:rPr>
        <w:t>参与</w:t>
      </w:r>
      <w:r>
        <w:rPr>
          <w:rFonts w:hint="eastAsia"/>
          <w:sz w:val="24"/>
          <w:szCs w:val="24"/>
          <w:u w:val="single"/>
        </w:rPr>
        <w:t>基本工资管理系统开发</w:t>
      </w:r>
      <w:r w:rsidRPr="00F75FE5">
        <w:rPr>
          <w:rFonts w:hint="eastAsia"/>
          <w:sz w:val="24"/>
          <w:szCs w:val="24"/>
        </w:rPr>
        <w:t>项目。具体情况如下：</w:t>
      </w:r>
    </w:p>
    <w:p w14:paraId="757E14D9" w14:textId="45043648" w:rsidR="00F75FE5" w:rsidRPr="00F75FE5" w:rsidRDefault="00F75FE5" w:rsidP="00F75FE5">
      <w:pPr>
        <w:spacing w:line="360" w:lineRule="auto"/>
        <w:rPr>
          <w:sz w:val="24"/>
          <w:szCs w:val="24"/>
        </w:rPr>
      </w:pPr>
      <w:r w:rsidRPr="00F75FE5">
        <w:rPr>
          <w:rFonts w:hint="eastAsia"/>
          <w:sz w:val="24"/>
          <w:szCs w:val="24"/>
        </w:rPr>
        <w:t>参与工作</w:t>
      </w:r>
      <w:r w:rsidRPr="00F75FE5">
        <w:rPr>
          <w:rFonts w:hint="eastAsia"/>
          <w:sz w:val="24"/>
          <w:szCs w:val="24"/>
        </w:rPr>
        <w:t>1</w:t>
      </w:r>
      <w:r w:rsidRPr="00F75FE5">
        <w:rPr>
          <w:rFonts w:hint="eastAsia"/>
          <w:sz w:val="24"/>
          <w:szCs w:val="24"/>
        </w:rPr>
        <w:t>：</w:t>
      </w:r>
      <w:r>
        <w:rPr>
          <w:rFonts w:hint="eastAsia"/>
          <w:sz w:val="24"/>
          <w:szCs w:val="24"/>
          <w:u w:val="single"/>
        </w:rPr>
        <w:t>初始化整体框架模板</w:t>
      </w:r>
      <w:r w:rsidR="00013763">
        <w:rPr>
          <w:rFonts w:hint="eastAsia"/>
          <w:sz w:val="24"/>
          <w:szCs w:val="24"/>
          <w:u w:val="single"/>
        </w:rPr>
        <w:t xml:space="preserve">                       </w:t>
      </w:r>
      <w:r w:rsidRPr="00F75FE5">
        <w:rPr>
          <w:rFonts w:hint="eastAsia"/>
          <w:sz w:val="24"/>
          <w:szCs w:val="24"/>
          <w:u w:val="single"/>
        </w:rPr>
        <w:t xml:space="preserve">    </w:t>
      </w:r>
    </w:p>
    <w:p w14:paraId="280A765C" w14:textId="099DD708" w:rsidR="00013763" w:rsidRPr="00013763" w:rsidRDefault="00F75FE5" w:rsidP="00013763">
      <w:pPr>
        <w:spacing w:line="360" w:lineRule="auto"/>
        <w:rPr>
          <w:sz w:val="24"/>
          <w:szCs w:val="24"/>
        </w:rPr>
      </w:pPr>
      <w:r w:rsidRPr="00F75FE5">
        <w:rPr>
          <w:rFonts w:hint="eastAsia"/>
          <w:sz w:val="24"/>
          <w:szCs w:val="24"/>
        </w:rPr>
        <w:t>参与工作</w:t>
      </w:r>
      <w:r w:rsidRPr="00F75FE5">
        <w:rPr>
          <w:sz w:val="24"/>
          <w:szCs w:val="24"/>
        </w:rPr>
        <w:t>2</w:t>
      </w:r>
      <w:r w:rsidRPr="00F75FE5">
        <w:rPr>
          <w:rFonts w:hint="eastAsia"/>
          <w:sz w:val="24"/>
          <w:szCs w:val="24"/>
        </w:rPr>
        <w:t>：</w:t>
      </w:r>
      <w:r w:rsidR="00013763" w:rsidRPr="00013763">
        <w:rPr>
          <w:sz w:val="24"/>
          <w:szCs w:val="24"/>
          <w:u w:val="single"/>
        </w:rPr>
        <w:t>根据模板标准化修改了权限组的命名和开发流的命名</w:t>
      </w:r>
    </w:p>
    <w:p w14:paraId="222077FA" w14:textId="1161E767" w:rsidR="00013763" w:rsidRPr="00013763" w:rsidRDefault="00F75FE5" w:rsidP="00013763">
      <w:pPr>
        <w:spacing w:line="360" w:lineRule="auto"/>
        <w:rPr>
          <w:sz w:val="24"/>
          <w:szCs w:val="24"/>
        </w:rPr>
      </w:pPr>
      <w:r w:rsidRPr="00F75FE5">
        <w:rPr>
          <w:rFonts w:hint="eastAsia"/>
          <w:sz w:val="24"/>
          <w:szCs w:val="24"/>
        </w:rPr>
        <w:t>参与工作</w:t>
      </w:r>
      <w:r w:rsidR="00013763">
        <w:rPr>
          <w:sz w:val="24"/>
          <w:szCs w:val="24"/>
        </w:rPr>
        <w:t>3</w:t>
      </w:r>
      <w:r w:rsidRPr="00F75FE5">
        <w:rPr>
          <w:sz w:val="24"/>
          <w:szCs w:val="24"/>
        </w:rPr>
        <w:t>：</w:t>
      </w:r>
      <w:r w:rsidR="00013763" w:rsidRPr="00013763">
        <w:rPr>
          <w:sz w:val="24"/>
          <w:szCs w:val="24"/>
          <w:u w:val="single"/>
        </w:rPr>
        <w:t>整合清理无用项目分支</w:t>
      </w:r>
      <w:r w:rsidR="00013763">
        <w:rPr>
          <w:rFonts w:hint="eastAsia"/>
          <w:sz w:val="24"/>
          <w:szCs w:val="24"/>
          <w:u w:val="single"/>
        </w:rPr>
        <w:t xml:space="preserve">                         </w:t>
      </w:r>
      <w:r w:rsidR="00013763" w:rsidRPr="00013763">
        <w:rPr>
          <w:sz w:val="24"/>
          <w:szCs w:val="24"/>
        </w:rPr>
        <w:t xml:space="preserve"> </w:t>
      </w:r>
    </w:p>
    <w:p w14:paraId="2EED65F5" w14:textId="5DE10309" w:rsidR="00013763" w:rsidRPr="00013763" w:rsidRDefault="00013763" w:rsidP="00013763">
      <w:pPr>
        <w:spacing w:line="360" w:lineRule="auto"/>
        <w:rPr>
          <w:u w:val="single"/>
        </w:rPr>
      </w:pPr>
      <w:r w:rsidRPr="00F75FE5">
        <w:rPr>
          <w:rFonts w:hint="eastAsia"/>
          <w:sz w:val="24"/>
          <w:szCs w:val="24"/>
        </w:rPr>
        <w:t>参与工作</w:t>
      </w:r>
      <w:r>
        <w:rPr>
          <w:sz w:val="24"/>
          <w:szCs w:val="24"/>
        </w:rPr>
        <w:t>4</w:t>
      </w:r>
      <w:r>
        <w:rPr>
          <w:sz w:val="24"/>
          <w:szCs w:val="24"/>
        </w:rPr>
        <w:t>：</w:t>
      </w:r>
      <w:r w:rsidRPr="00013763">
        <w:rPr>
          <w:sz w:val="24"/>
          <w:szCs w:val="24"/>
          <w:u w:val="single"/>
        </w:rPr>
        <w:t>完整个项目成员</w:t>
      </w:r>
      <w:r w:rsidRPr="00013763">
        <w:rPr>
          <w:sz w:val="24"/>
          <w:szCs w:val="24"/>
          <w:u w:val="single"/>
        </w:rPr>
        <w:t xml:space="preserve"> merge </w:t>
      </w:r>
      <w:r w:rsidRPr="00013763">
        <w:rPr>
          <w:sz w:val="24"/>
          <w:szCs w:val="24"/>
          <w:u w:val="single"/>
        </w:rPr>
        <w:t>版本管理</w:t>
      </w:r>
      <w:r>
        <w:rPr>
          <w:rFonts w:hint="eastAsia"/>
          <w:sz w:val="24"/>
          <w:szCs w:val="24"/>
          <w:u w:val="single"/>
        </w:rPr>
        <w:t xml:space="preserve">               </w:t>
      </w:r>
      <w:r w:rsidRPr="00013763">
        <w:rPr>
          <w:sz w:val="24"/>
          <w:szCs w:val="24"/>
          <w:u w:val="single"/>
        </w:rPr>
        <w:t xml:space="preserve"> </w:t>
      </w:r>
    </w:p>
    <w:p w14:paraId="54EE85D4" w14:textId="77777777" w:rsidR="00F75FE5" w:rsidRPr="00F75FE5" w:rsidRDefault="00F75FE5" w:rsidP="00F75FE5">
      <w:pPr>
        <w:spacing w:line="360" w:lineRule="auto"/>
        <w:rPr>
          <w:rFonts w:hint="eastAsia"/>
          <w:sz w:val="24"/>
          <w:szCs w:val="24"/>
        </w:rPr>
      </w:pPr>
      <w:r w:rsidRPr="00F75FE5">
        <w:rPr>
          <w:rFonts w:hint="eastAsia"/>
          <w:sz w:val="24"/>
          <w:szCs w:val="24"/>
        </w:rPr>
        <w:t xml:space="preserve">    </w:t>
      </w:r>
      <w:r w:rsidRPr="00F75FE5">
        <w:rPr>
          <w:rFonts w:hint="eastAsia"/>
          <w:sz w:val="24"/>
          <w:szCs w:val="24"/>
        </w:rPr>
        <w:t>特此证明。</w:t>
      </w:r>
    </w:p>
    <w:p w14:paraId="5D90FBFE" w14:textId="77777777" w:rsidR="00F75FE5" w:rsidRPr="00F75FE5" w:rsidRDefault="00F75FE5" w:rsidP="00F75FE5">
      <w:pPr>
        <w:spacing w:line="360" w:lineRule="auto"/>
        <w:ind w:firstLine="420"/>
        <w:rPr>
          <w:sz w:val="24"/>
          <w:szCs w:val="24"/>
        </w:rPr>
      </w:pPr>
    </w:p>
    <w:p w14:paraId="1E202148" w14:textId="2FFEE4CF" w:rsidR="00F75FE5" w:rsidRPr="00F75FE5" w:rsidRDefault="00F75FE5" w:rsidP="00F75FE5">
      <w:pPr>
        <w:spacing w:line="360" w:lineRule="auto"/>
        <w:ind w:right="2380" w:firstLine="420"/>
        <w:jc w:val="right"/>
        <w:rPr>
          <w:rFonts w:hint="eastAsia"/>
          <w:sz w:val="24"/>
          <w:szCs w:val="24"/>
        </w:rPr>
      </w:pPr>
      <w:r w:rsidRPr="00F75FE5">
        <w:rPr>
          <w:rFonts w:hint="eastAsia"/>
          <w:sz w:val="24"/>
          <w:szCs w:val="24"/>
        </w:rPr>
        <w:t>指导老师</w:t>
      </w:r>
      <w:r>
        <w:rPr>
          <w:rFonts w:hint="eastAsia"/>
          <w:sz w:val="24"/>
          <w:szCs w:val="24"/>
        </w:rPr>
        <w:t>：</w:t>
      </w:r>
      <w:r w:rsidRPr="00F75FE5">
        <w:rPr>
          <w:rFonts w:ascii="Times New Roman" w:hAnsi="Times New Roman" w:hint="eastAsia"/>
          <w:sz w:val="28"/>
          <w:szCs w:val="28"/>
        </w:rPr>
        <w:t xml:space="preserve"> </w:t>
      </w:r>
      <w:r w:rsidRPr="00F75FE5">
        <w:rPr>
          <w:rFonts w:ascii="Times New Roman" w:hAnsi="Times New Roman" w:hint="eastAsia"/>
          <w:spacing w:val="40"/>
          <w:sz w:val="32"/>
          <w:szCs w:val="32"/>
          <w:u w:val="single"/>
        </w:rPr>
        <w:t xml:space="preserve">      </w:t>
      </w:r>
      <w:r w:rsidRPr="00F75FE5">
        <w:rPr>
          <w:rFonts w:ascii="Times New Roman" w:hAnsi="Times New Roman" w:hint="eastAsia"/>
          <w:sz w:val="28"/>
          <w:szCs w:val="28"/>
        </w:rPr>
        <w:t xml:space="preserve">  </w:t>
      </w:r>
    </w:p>
    <w:p w14:paraId="51A9911C" w14:textId="7DB6A136" w:rsidR="00F75FE5" w:rsidRPr="00F75FE5" w:rsidRDefault="00F75FE5" w:rsidP="00F75FE5">
      <w:pPr>
        <w:spacing w:line="360" w:lineRule="auto"/>
        <w:rPr>
          <w:rFonts w:hint="eastAsia"/>
          <w:sz w:val="24"/>
          <w:szCs w:val="24"/>
        </w:rPr>
      </w:pPr>
      <w:r w:rsidRPr="00F75FE5">
        <w:rPr>
          <w:rFonts w:hint="eastAsia"/>
          <w:sz w:val="24"/>
          <w:szCs w:val="24"/>
        </w:rPr>
        <w:t xml:space="preserve">                                  </w:t>
      </w:r>
      <w:r w:rsidRPr="00F75FE5">
        <w:rPr>
          <w:rFonts w:hint="eastAsia"/>
          <w:b/>
          <w:sz w:val="24"/>
          <w:szCs w:val="24"/>
        </w:rPr>
        <w:t xml:space="preserve"> </w:t>
      </w:r>
      <w:r>
        <w:rPr>
          <w:b/>
          <w:sz w:val="24"/>
          <w:szCs w:val="24"/>
        </w:rPr>
        <w:tab/>
        <w:t xml:space="preserve">     </w:t>
      </w:r>
      <w:r w:rsidRPr="00F75FE5">
        <w:rPr>
          <w:b/>
          <w:sz w:val="24"/>
          <w:szCs w:val="24"/>
        </w:rPr>
        <w:t>2018</w:t>
      </w:r>
      <w:r w:rsidRPr="00F75FE5">
        <w:rPr>
          <w:rFonts w:hint="eastAsia"/>
          <w:b/>
          <w:sz w:val="24"/>
          <w:szCs w:val="24"/>
        </w:rPr>
        <w:t xml:space="preserve"> </w:t>
      </w:r>
      <w:r w:rsidRPr="00F75FE5">
        <w:rPr>
          <w:rFonts w:hint="eastAsia"/>
          <w:sz w:val="24"/>
          <w:szCs w:val="24"/>
        </w:rPr>
        <w:t>年</w:t>
      </w:r>
      <w:r w:rsidRPr="00F75FE5">
        <w:rPr>
          <w:rFonts w:hint="eastAsia"/>
          <w:b/>
          <w:sz w:val="24"/>
          <w:szCs w:val="24"/>
        </w:rPr>
        <w:t xml:space="preserve"> </w:t>
      </w:r>
      <w:r w:rsidRPr="00F75FE5">
        <w:rPr>
          <w:b/>
          <w:sz w:val="24"/>
          <w:szCs w:val="24"/>
        </w:rPr>
        <w:t>5</w:t>
      </w:r>
      <w:r w:rsidRPr="00F75FE5">
        <w:rPr>
          <w:rFonts w:hint="eastAsia"/>
          <w:b/>
          <w:sz w:val="24"/>
          <w:szCs w:val="24"/>
        </w:rPr>
        <w:t xml:space="preserve"> </w:t>
      </w:r>
      <w:r w:rsidRPr="00F75FE5">
        <w:rPr>
          <w:rFonts w:hint="eastAsia"/>
          <w:sz w:val="24"/>
          <w:szCs w:val="24"/>
        </w:rPr>
        <w:t>月</w:t>
      </w:r>
      <w:r w:rsidRPr="00F75FE5">
        <w:rPr>
          <w:rFonts w:hint="eastAsia"/>
          <w:b/>
          <w:sz w:val="24"/>
          <w:szCs w:val="24"/>
        </w:rPr>
        <w:t xml:space="preserve"> </w:t>
      </w:r>
      <w:r w:rsidRPr="00F75FE5">
        <w:rPr>
          <w:b/>
          <w:sz w:val="24"/>
          <w:szCs w:val="24"/>
        </w:rPr>
        <w:t>30</w:t>
      </w:r>
      <w:r w:rsidRPr="00F75FE5">
        <w:rPr>
          <w:rFonts w:hint="eastAsia"/>
          <w:b/>
          <w:sz w:val="24"/>
          <w:szCs w:val="24"/>
        </w:rPr>
        <w:t xml:space="preserve"> </w:t>
      </w:r>
      <w:r w:rsidRPr="00F75FE5">
        <w:rPr>
          <w:rFonts w:hint="eastAsia"/>
          <w:sz w:val="24"/>
          <w:szCs w:val="24"/>
        </w:rPr>
        <w:t>日</w:t>
      </w:r>
    </w:p>
    <w:p w14:paraId="7130C3B9" w14:textId="77777777" w:rsidR="00F75FE5" w:rsidRPr="00F75FE5" w:rsidRDefault="00F75FE5" w:rsidP="00F75FE5">
      <w:pPr>
        <w:spacing w:line="360" w:lineRule="auto"/>
        <w:ind w:firstLine="420"/>
        <w:rPr>
          <w:rFonts w:hint="eastAsia"/>
          <w:sz w:val="24"/>
          <w:szCs w:val="24"/>
        </w:rPr>
      </w:pPr>
      <w:bookmarkStart w:id="4" w:name="_GoBack"/>
      <w:bookmarkEnd w:id="4"/>
    </w:p>
    <w:p w14:paraId="2EE70ACD" w14:textId="77777777" w:rsidR="00F73678" w:rsidRPr="00F75FE5" w:rsidRDefault="00F73678" w:rsidP="00F75FE5">
      <w:pPr>
        <w:autoSpaceDE w:val="0"/>
        <w:autoSpaceDN w:val="0"/>
        <w:adjustRightInd w:val="0"/>
        <w:spacing w:line="360" w:lineRule="auto"/>
        <w:jc w:val="left"/>
        <w:rPr>
          <w:rFonts w:ascii="华文细黑" w:eastAsia="华文细黑" w:hAnsi="华文细黑"/>
          <w:kern w:val="0"/>
          <w:sz w:val="24"/>
          <w:szCs w:val="24"/>
        </w:rPr>
      </w:pPr>
    </w:p>
    <w:sectPr w:rsidR="00F73678" w:rsidRPr="00F75FE5" w:rsidSect="00305D06">
      <w:headerReference w:type="even" r:id="rId17"/>
      <w:footerReference w:type="default" r:id="rId18"/>
      <w:pgSz w:w="11920" w:h="16840"/>
      <w:pgMar w:top="780" w:right="1680" w:bottom="280" w:left="16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0DF2" w14:textId="77777777" w:rsidR="005E65EF" w:rsidRDefault="005E65EF">
      <w:r>
        <w:separator/>
      </w:r>
    </w:p>
  </w:endnote>
  <w:endnote w:type="continuationSeparator" w:id="0">
    <w:p w14:paraId="6481EEBD" w14:textId="77777777" w:rsidR="005E65EF" w:rsidRDefault="005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087" w:usb1="288F4000" w:usb2="00000016" w:usb3="00000000" w:csb0="00100009"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8BEFD" w14:textId="77777777" w:rsidR="006E3481" w:rsidRDefault="006E3481">
    <w:pPr>
      <w:pStyle w:val="a7"/>
      <w:jc w:val="center"/>
      <w:rPr>
        <w:rFonts w:ascii="Microsoft JhengHei" w:eastAsia="Microsoft JhengHei" w:hAnsi="Microsoft JhengHe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12DC2" w14:textId="77777777" w:rsidR="005E65EF" w:rsidRDefault="005E65EF">
      <w:r>
        <w:separator/>
      </w:r>
    </w:p>
  </w:footnote>
  <w:footnote w:type="continuationSeparator" w:id="0">
    <w:p w14:paraId="0747FAAA" w14:textId="77777777" w:rsidR="005E65EF" w:rsidRDefault="005E6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EABF" w14:textId="77777777" w:rsidR="006E3481" w:rsidRDefault="006E34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name w:val="WW8Num1"/>
    <w:lvl w:ilvl="0">
      <w:start w:val="1"/>
      <w:numFmt w:val="decimal"/>
      <w:lvlText w:val="（%1）"/>
      <w:lvlJc w:val="center"/>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00000007"/>
    <w:multiLevelType w:val="multilevel"/>
    <w:tmpl w:val="0000000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4"/>
    <w:multiLevelType w:val="multilevel"/>
    <w:tmpl w:val="00000014"/>
    <w:lvl w:ilvl="0">
      <w:start w:val="1"/>
      <w:numFmt w:val="bullet"/>
      <w:lvlText w:val=""/>
      <w:lvlJc w:val="left"/>
      <w:pPr>
        <w:ind w:left="420" w:hanging="420"/>
      </w:pPr>
      <w:rPr>
        <w:rFonts w:ascii="Wingdings" w:hAnsi="Wingdings" w:hint="default"/>
        <w:sz w:val="2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0000017"/>
    <w:multiLevelType w:val="multilevel"/>
    <w:tmpl w:val="0000001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8"/>
    <w:multiLevelType w:val="multilevel"/>
    <w:tmpl w:val="000000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华文细黑" w:eastAsia="华文细黑" w:hAnsi="华文细黑"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0000001E"/>
    <w:multiLevelType w:val="multilevel"/>
    <w:tmpl w:val="0000001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ascii="华文细黑" w:eastAsia="华文细黑" w:hAnsi="华文细黑"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096E7085"/>
    <w:multiLevelType w:val="multilevel"/>
    <w:tmpl w:val="C7D6D3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3BF851B"/>
    <w:multiLevelType w:val="singleLevel"/>
    <w:tmpl w:val="53BF851B"/>
    <w:lvl w:ilvl="0">
      <w:start w:val="2"/>
      <w:numFmt w:val="decimal"/>
      <w:suff w:val="space"/>
      <w:lvlText w:val="%1."/>
      <w:lvlJc w:val="left"/>
    </w:lvl>
  </w:abstractNum>
  <w:abstractNum w:abstractNumId="9" w15:restartNumberingAfterBreak="0">
    <w:nsid w:val="53BFA7CB"/>
    <w:multiLevelType w:val="singleLevel"/>
    <w:tmpl w:val="53BFA7CB"/>
    <w:lvl w:ilvl="0">
      <w:start w:val="8"/>
      <w:numFmt w:val="decimal"/>
      <w:suff w:val="nothing"/>
      <w:lvlText w:val="%1."/>
      <w:lvlJc w:val="left"/>
    </w:lvl>
  </w:abstractNum>
  <w:abstractNum w:abstractNumId="10" w15:restartNumberingAfterBreak="0">
    <w:nsid w:val="58E22E44"/>
    <w:multiLevelType w:val="multilevel"/>
    <w:tmpl w:val="E22E955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EB76307"/>
    <w:multiLevelType w:val="hybridMultilevel"/>
    <w:tmpl w:val="CB9CB6D0"/>
    <w:lvl w:ilvl="0" w:tplc="2B302CB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2"/>
  </w:num>
  <w:num w:numId="5">
    <w:abstractNumId w:val="8"/>
  </w:num>
  <w:num w:numId="6">
    <w:abstractNumId w:val="6"/>
  </w:num>
  <w:num w:numId="7">
    <w:abstractNumId w:val="0"/>
  </w:num>
  <w:num w:numId="8">
    <w:abstractNumId w:val="9"/>
  </w:num>
  <w:num w:numId="9">
    <w:abstractNumId w:val="10"/>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763"/>
    <w:rsid w:val="000A4A7B"/>
    <w:rsid w:val="000C2488"/>
    <w:rsid w:val="000E5CC5"/>
    <w:rsid w:val="0012698A"/>
    <w:rsid w:val="00172A27"/>
    <w:rsid w:val="00305D06"/>
    <w:rsid w:val="00306CDF"/>
    <w:rsid w:val="00414041"/>
    <w:rsid w:val="00431D9D"/>
    <w:rsid w:val="00595221"/>
    <w:rsid w:val="005E65EF"/>
    <w:rsid w:val="006E3481"/>
    <w:rsid w:val="009E1FE3"/>
    <w:rsid w:val="00B72479"/>
    <w:rsid w:val="00D22031"/>
    <w:rsid w:val="00DD1E91"/>
    <w:rsid w:val="00EC113E"/>
    <w:rsid w:val="00F73678"/>
    <w:rsid w:val="00F75FE5"/>
    <w:rsid w:val="05F446F9"/>
    <w:rsid w:val="25DC18D2"/>
    <w:rsid w:val="319F0F2A"/>
    <w:rsid w:val="44F141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D78BC38"/>
  <w15:chartTrackingRefBased/>
  <w15:docId w15:val="{D85FE570-187A-40BD-9EC9-73277EC7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spacing w:before="340" w:after="330" w:line="576" w:lineRule="auto"/>
      <w:outlineLvl w:val="0"/>
    </w:pPr>
    <w:rPr>
      <w:rFonts w:eastAsia="华文细黑"/>
      <w:b/>
      <w:kern w:val="44"/>
      <w:sz w:val="44"/>
    </w:rPr>
  </w:style>
  <w:style w:type="paragraph" w:styleId="2">
    <w:name w:val="heading 2"/>
    <w:basedOn w:val="a"/>
    <w:next w:val="a"/>
    <w:link w:val="20"/>
    <w:qFormat/>
    <w:pPr>
      <w:keepNext/>
      <w:keepLines/>
      <w:spacing w:before="260" w:after="260" w:line="415" w:lineRule="auto"/>
      <w:outlineLvl w:val="1"/>
    </w:pPr>
    <w:rPr>
      <w:rFonts w:ascii="Cambria" w:eastAsia="华文细黑" w:hAnsi="Cambria"/>
      <w:b/>
      <w:sz w:val="28"/>
    </w:rPr>
  </w:style>
  <w:style w:type="paragraph" w:styleId="3">
    <w:name w:val="heading 3"/>
    <w:basedOn w:val="a"/>
    <w:next w:val="a"/>
    <w:link w:val="30"/>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customStyle="1" w:styleId="a4">
    <w:name w:val="页眉 字符"/>
    <w:basedOn w:val="a0"/>
    <w:link w:val="a5"/>
    <w:uiPriority w:val="99"/>
    <w:rPr>
      <w:sz w:val="18"/>
    </w:rPr>
  </w:style>
  <w:style w:type="character" w:customStyle="1" w:styleId="30">
    <w:name w:val="标题 3 字符"/>
    <w:basedOn w:val="a0"/>
    <w:link w:val="3"/>
    <w:rPr>
      <w:rFonts w:ascii="Times New Roman" w:hAnsi="Times New Roman"/>
      <w:b/>
      <w:bCs/>
      <w:kern w:val="2"/>
      <w:sz w:val="32"/>
      <w:szCs w:val="32"/>
    </w:rPr>
  </w:style>
  <w:style w:type="character" w:customStyle="1" w:styleId="20">
    <w:name w:val="标题 2 字符"/>
    <w:basedOn w:val="a0"/>
    <w:link w:val="2"/>
    <w:rPr>
      <w:rFonts w:ascii="Cambria" w:eastAsia="华文细黑" w:hAnsi="Cambria"/>
      <w:b/>
      <w:kern w:val="2"/>
      <w:sz w:val="28"/>
    </w:rPr>
  </w:style>
  <w:style w:type="character" w:customStyle="1" w:styleId="10">
    <w:name w:val="标题 1 字符"/>
    <w:basedOn w:val="a0"/>
    <w:link w:val="1"/>
    <w:rPr>
      <w:rFonts w:eastAsia="华文细黑"/>
      <w:b/>
      <w:kern w:val="44"/>
      <w:sz w:val="44"/>
    </w:rPr>
  </w:style>
  <w:style w:type="character" w:customStyle="1" w:styleId="a6">
    <w:name w:val="页脚 字符"/>
    <w:basedOn w:val="a0"/>
    <w:link w:val="a7"/>
    <w:rPr>
      <w:sz w:val="18"/>
    </w:rPr>
  </w:style>
  <w:style w:type="character" w:customStyle="1" w:styleId="a8">
    <w:name w:val="批注框文本 字符"/>
    <w:basedOn w:val="a0"/>
    <w:link w:val="a9"/>
    <w:rPr>
      <w:kern w:val="2"/>
      <w:sz w:val="18"/>
    </w:rPr>
  </w:style>
  <w:style w:type="character" w:customStyle="1" w:styleId="aa">
    <w:name w:val="日期 字符"/>
    <w:basedOn w:val="a0"/>
    <w:link w:val="ab"/>
    <w:rPr>
      <w:kern w:val="2"/>
      <w:sz w:val="21"/>
    </w:rPr>
  </w:style>
  <w:style w:type="paragraph" w:styleId="TOC3">
    <w:name w:val="toc 3"/>
    <w:basedOn w:val="a"/>
    <w:next w:val="a"/>
    <w:pPr>
      <w:ind w:left="210"/>
      <w:jc w:val="left"/>
    </w:pPr>
    <w:rPr>
      <w:sz w:val="20"/>
    </w:rPr>
  </w:style>
  <w:style w:type="paragraph" w:styleId="TOC5">
    <w:name w:val="toc 5"/>
    <w:basedOn w:val="a"/>
    <w:next w:val="a"/>
    <w:pPr>
      <w:ind w:left="630"/>
      <w:jc w:val="left"/>
    </w:pPr>
    <w:rPr>
      <w:sz w:val="20"/>
    </w:rPr>
  </w:style>
  <w:style w:type="paragraph" w:styleId="TOC7">
    <w:name w:val="toc 7"/>
    <w:basedOn w:val="a"/>
    <w:next w:val="a"/>
    <w:pPr>
      <w:ind w:left="1050"/>
      <w:jc w:val="left"/>
    </w:pPr>
    <w:rPr>
      <w:sz w:val="20"/>
    </w:rPr>
  </w:style>
  <w:style w:type="paragraph" w:styleId="ac">
    <w:name w:val="caption"/>
    <w:basedOn w:val="a"/>
    <w:next w:val="a"/>
    <w:qFormat/>
    <w:rPr>
      <w:rFonts w:ascii="Cambria" w:eastAsia="黑体" w:hAnsi="Cambria"/>
      <w:sz w:val="20"/>
    </w:rPr>
  </w:style>
  <w:style w:type="paragraph" w:styleId="TOC9">
    <w:name w:val="toc 9"/>
    <w:basedOn w:val="a"/>
    <w:next w:val="a"/>
    <w:pPr>
      <w:ind w:left="1470"/>
      <w:jc w:val="left"/>
    </w:pPr>
    <w:rPr>
      <w:sz w:val="20"/>
    </w:rPr>
  </w:style>
  <w:style w:type="paragraph" w:styleId="a7">
    <w:name w:val="footer"/>
    <w:basedOn w:val="a"/>
    <w:link w:val="a6"/>
    <w:pPr>
      <w:tabs>
        <w:tab w:val="center" w:pos="4153"/>
        <w:tab w:val="right" w:pos="8306"/>
      </w:tabs>
      <w:snapToGrid w:val="0"/>
      <w:jc w:val="left"/>
    </w:pPr>
    <w:rPr>
      <w:sz w:val="18"/>
    </w:rPr>
  </w:style>
  <w:style w:type="paragraph" w:styleId="TOC8">
    <w:name w:val="toc 8"/>
    <w:basedOn w:val="a"/>
    <w:next w:val="a"/>
    <w:pPr>
      <w:ind w:left="1260"/>
      <w:jc w:val="left"/>
    </w:pPr>
    <w:rPr>
      <w:sz w:val="20"/>
    </w:rPr>
  </w:style>
  <w:style w:type="paragraph" w:styleId="ab">
    <w:name w:val="Date"/>
    <w:basedOn w:val="a"/>
    <w:next w:val="a"/>
    <w:link w:val="aa"/>
    <w:pPr>
      <w:ind w:leftChars="2500" w:left="100"/>
    </w:pPr>
  </w:style>
  <w:style w:type="paragraph" w:styleId="TOC2">
    <w:name w:val="toc 2"/>
    <w:basedOn w:val="a"/>
    <w:next w:val="a"/>
    <w:uiPriority w:val="39"/>
    <w:pPr>
      <w:tabs>
        <w:tab w:val="left" w:pos="630"/>
        <w:tab w:val="right" w:leader="dot" w:pos="8550"/>
      </w:tabs>
      <w:spacing w:before="240" w:line="360" w:lineRule="auto"/>
      <w:ind w:left="567" w:hangingChars="236" w:hanging="567"/>
      <w:jc w:val="left"/>
    </w:pPr>
    <w:rPr>
      <w:rFonts w:ascii="华文细黑" w:eastAsia="华文细黑" w:hAnsi="华文细黑"/>
      <w:b/>
      <w:spacing w:val="1"/>
      <w:kern w:val="0"/>
      <w:sz w:val="24"/>
    </w:rPr>
  </w:style>
  <w:style w:type="paragraph" w:styleId="TOC6">
    <w:name w:val="toc 6"/>
    <w:basedOn w:val="a"/>
    <w:next w:val="a"/>
    <w:pPr>
      <w:ind w:left="840"/>
      <w:jc w:val="left"/>
    </w:pPr>
    <w:rPr>
      <w:sz w:val="20"/>
    </w:rPr>
  </w:style>
  <w:style w:type="paragraph" w:styleId="a9">
    <w:name w:val="Balloon Text"/>
    <w:basedOn w:val="a"/>
    <w:link w:val="a8"/>
    <w:rPr>
      <w:sz w:val="18"/>
    </w:rPr>
  </w:style>
  <w:style w:type="paragraph" w:styleId="a5">
    <w:name w:val="header"/>
    <w:basedOn w:val="a"/>
    <w:link w:val="a4"/>
    <w:uiPriority w:val="99"/>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pPr>
      <w:tabs>
        <w:tab w:val="left" w:pos="567"/>
        <w:tab w:val="right" w:leader="dot" w:pos="8550"/>
      </w:tabs>
      <w:spacing w:before="360" w:line="360" w:lineRule="auto"/>
      <w:jc w:val="left"/>
    </w:pPr>
    <w:rPr>
      <w:rFonts w:ascii="Cambria" w:hAnsi="Cambria"/>
      <w:b/>
      <w:caps/>
      <w:sz w:val="24"/>
    </w:rPr>
  </w:style>
  <w:style w:type="paragraph" w:styleId="TOC4">
    <w:name w:val="toc 4"/>
    <w:basedOn w:val="a"/>
    <w:next w:val="a"/>
    <w:pPr>
      <w:ind w:left="420"/>
      <w:jc w:val="left"/>
    </w:pPr>
    <w:rPr>
      <w:sz w:val="20"/>
    </w:rPr>
  </w:style>
  <w:style w:type="paragraph" w:styleId="TOC">
    <w:name w:val="TOC Heading"/>
    <w:basedOn w:val="1"/>
    <w:next w:val="a"/>
    <w:qFormat/>
    <w:pPr>
      <w:widowControl/>
      <w:spacing w:before="480" w:after="0" w:line="276" w:lineRule="auto"/>
      <w:jc w:val="left"/>
      <w:outlineLvl w:val="9"/>
    </w:pPr>
    <w:rPr>
      <w:rFonts w:ascii="Cambria" w:eastAsia="宋体" w:hAnsi="Cambria"/>
      <w:color w:val="365F91"/>
      <w:kern w:val="0"/>
      <w:sz w:val="28"/>
    </w:rPr>
  </w:style>
  <w:style w:type="paragraph" w:styleId="ad">
    <w:name w:val="List Paragraph"/>
    <w:basedOn w:val="a"/>
    <w:qFormat/>
    <w:pPr>
      <w:ind w:firstLineChars="200" w:firstLine="420"/>
    </w:pPr>
  </w:style>
  <w:style w:type="table" w:styleId="ae">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01376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9067">
      <w:bodyDiv w:val="1"/>
      <w:marLeft w:val="0"/>
      <w:marRight w:val="0"/>
      <w:marTop w:val="0"/>
      <w:marBottom w:val="0"/>
      <w:divBdr>
        <w:top w:val="none" w:sz="0" w:space="0" w:color="auto"/>
        <w:left w:val="none" w:sz="0" w:space="0" w:color="auto"/>
        <w:bottom w:val="none" w:sz="0" w:space="0" w:color="auto"/>
        <w:right w:val="none" w:sz="0" w:space="0" w:color="auto"/>
      </w:divBdr>
      <w:divsChild>
        <w:div w:id="114714211">
          <w:marLeft w:val="0"/>
          <w:marRight w:val="0"/>
          <w:marTop w:val="0"/>
          <w:marBottom w:val="0"/>
          <w:divBdr>
            <w:top w:val="none" w:sz="0" w:space="0" w:color="auto"/>
            <w:left w:val="none" w:sz="0" w:space="0" w:color="auto"/>
            <w:bottom w:val="none" w:sz="0" w:space="0" w:color="auto"/>
            <w:right w:val="none" w:sz="0" w:space="0" w:color="auto"/>
          </w:divBdr>
          <w:divsChild>
            <w:div w:id="206142720">
              <w:marLeft w:val="0"/>
              <w:marRight w:val="0"/>
              <w:marTop w:val="0"/>
              <w:marBottom w:val="0"/>
              <w:divBdr>
                <w:top w:val="none" w:sz="0" w:space="0" w:color="auto"/>
                <w:left w:val="none" w:sz="0" w:space="0" w:color="auto"/>
                <w:bottom w:val="none" w:sz="0" w:space="0" w:color="auto"/>
                <w:right w:val="none" w:sz="0" w:space="0" w:color="auto"/>
              </w:divBdr>
              <w:divsChild>
                <w:div w:id="685057514">
                  <w:marLeft w:val="0"/>
                  <w:marRight w:val="0"/>
                  <w:marTop w:val="0"/>
                  <w:marBottom w:val="0"/>
                  <w:divBdr>
                    <w:top w:val="none" w:sz="0" w:space="0" w:color="auto"/>
                    <w:left w:val="none" w:sz="0" w:space="0" w:color="auto"/>
                    <w:bottom w:val="none" w:sz="0" w:space="0" w:color="auto"/>
                    <w:right w:val="none" w:sz="0" w:space="0" w:color="auto"/>
                  </w:divBdr>
                  <w:divsChild>
                    <w:div w:id="13655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55021">
      <w:bodyDiv w:val="1"/>
      <w:marLeft w:val="0"/>
      <w:marRight w:val="0"/>
      <w:marTop w:val="0"/>
      <w:marBottom w:val="0"/>
      <w:divBdr>
        <w:top w:val="none" w:sz="0" w:space="0" w:color="auto"/>
        <w:left w:val="none" w:sz="0" w:space="0" w:color="auto"/>
        <w:bottom w:val="none" w:sz="0" w:space="0" w:color="auto"/>
        <w:right w:val="none" w:sz="0" w:space="0" w:color="auto"/>
      </w:divBdr>
      <w:divsChild>
        <w:div w:id="700597578">
          <w:marLeft w:val="0"/>
          <w:marRight w:val="0"/>
          <w:marTop w:val="0"/>
          <w:marBottom w:val="0"/>
          <w:divBdr>
            <w:top w:val="none" w:sz="0" w:space="0" w:color="auto"/>
            <w:left w:val="none" w:sz="0" w:space="0" w:color="auto"/>
            <w:bottom w:val="none" w:sz="0" w:space="0" w:color="auto"/>
            <w:right w:val="none" w:sz="0" w:space="0" w:color="auto"/>
          </w:divBdr>
          <w:divsChild>
            <w:div w:id="1063216853">
              <w:marLeft w:val="0"/>
              <w:marRight w:val="0"/>
              <w:marTop w:val="0"/>
              <w:marBottom w:val="0"/>
              <w:divBdr>
                <w:top w:val="none" w:sz="0" w:space="0" w:color="auto"/>
                <w:left w:val="none" w:sz="0" w:space="0" w:color="auto"/>
                <w:bottom w:val="none" w:sz="0" w:space="0" w:color="auto"/>
                <w:right w:val="none" w:sz="0" w:space="0" w:color="auto"/>
              </w:divBdr>
              <w:divsChild>
                <w:div w:id="747383279">
                  <w:marLeft w:val="0"/>
                  <w:marRight w:val="0"/>
                  <w:marTop w:val="0"/>
                  <w:marBottom w:val="0"/>
                  <w:divBdr>
                    <w:top w:val="none" w:sz="0" w:space="0" w:color="auto"/>
                    <w:left w:val="none" w:sz="0" w:space="0" w:color="auto"/>
                    <w:bottom w:val="none" w:sz="0" w:space="0" w:color="auto"/>
                    <w:right w:val="none" w:sz="0" w:space="0" w:color="auto"/>
                  </w:divBdr>
                  <w:divsChild>
                    <w:div w:id="1922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498">
      <w:bodyDiv w:val="1"/>
      <w:marLeft w:val="0"/>
      <w:marRight w:val="0"/>
      <w:marTop w:val="0"/>
      <w:marBottom w:val="0"/>
      <w:divBdr>
        <w:top w:val="none" w:sz="0" w:space="0" w:color="auto"/>
        <w:left w:val="none" w:sz="0" w:space="0" w:color="auto"/>
        <w:bottom w:val="none" w:sz="0" w:space="0" w:color="auto"/>
        <w:right w:val="none" w:sz="0" w:space="0" w:color="auto"/>
      </w:divBdr>
      <w:divsChild>
        <w:div w:id="670064385">
          <w:marLeft w:val="0"/>
          <w:marRight w:val="0"/>
          <w:marTop w:val="0"/>
          <w:marBottom w:val="0"/>
          <w:divBdr>
            <w:top w:val="none" w:sz="0" w:space="0" w:color="auto"/>
            <w:left w:val="none" w:sz="0" w:space="0" w:color="auto"/>
            <w:bottom w:val="none" w:sz="0" w:space="0" w:color="auto"/>
            <w:right w:val="none" w:sz="0" w:space="0" w:color="auto"/>
          </w:divBdr>
          <w:divsChild>
            <w:div w:id="750857847">
              <w:marLeft w:val="0"/>
              <w:marRight w:val="0"/>
              <w:marTop w:val="0"/>
              <w:marBottom w:val="0"/>
              <w:divBdr>
                <w:top w:val="none" w:sz="0" w:space="0" w:color="auto"/>
                <w:left w:val="none" w:sz="0" w:space="0" w:color="auto"/>
                <w:bottom w:val="none" w:sz="0" w:space="0" w:color="auto"/>
                <w:right w:val="none" w:sz="0" w:space="0" w:color="auto"/>
              </w:divBdr>
              <w:divsChild>
                <w:div w:id="943221385">
                  <w:marLeft w:val="0"/>
                  <w:marRight w:val="0"/>
                  <w:marTop w:val="0"/>
                  <w:marBottom w:val="0"/>
                  <w:divBdr>
                    <w:top w:val="none" w:sz="0" w:space="0" w:color="auto"/>
                    <w:left w:val="none" w:sz="0" w:space="0" w:color="auto"/>
                    <w:bottom w:val="none" w:sz="0" w:space="0" w:color="auto"/>
                    <w:right w:val="none" w:sz="0" w:space="0" w:color="auto"/>
                  </w:divBdr>
                  <w:divsChild>
                    <w:div w:id="6239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71581">
      <w:bodyDiv w:val="1"/>
      <w:marLeft w:val="0"/>
      <w:marRight w:val="0"/>
      <w:marTop w:val="0"/>
      <w:marBottom w:val="0"/>
      <w:divBdr>
        <w:top w:val="none" w:sz="0" w:space="0" w:color="auto"/>
        <w:left w:val="none" w:sz="0" w:space="0" w:color="auto"/>
        <w:bottom w:val="none" w:sz="0" w:space="0" w:color="auto"/>
        <w:right w:val="none" w:sz="0" w:space="0" w:color="auto"/>
      </w:divBdr>
      <w:divsChild>
        <w:div w:id="2062628630">
          <w:marLeft w:val="0"/>
          <w:marRight w:val="0"/>
          <w:marTop w:val="0"/>
          <w:marBottom w:val="0"/>
          <w:divBdr>
            <w:top w:val="none" w:sz="0" w:space="0" w:color="auto"/>
            <w:left w:val="none" w:sz="0" w:space="0" w:color="auto"/>
            <w:bottom w:val="none" w:sz="0" w:space="0" w:color="auto"/>
            <w:right w:val="none" w:sz="0" w:space="0" w:color="auto"/>
          </w:divBdr>
          <w:divsChild>
            <w:div w:id="1624002695">
              <w:marLeft w:val="0"/>
              <w:marRight w:val="0"/>
              <w:marTop w:val="0"/>
              <w:marBottom w:val="0"/>
              <w:divBdr>
                <w:top w:val="none" w:sz="0" w:space="0" w:color="auto"/>
                <w:left w:val="none" w:sz="0" w:space="0" w:color="auto"/>
                <w:bottom w:val="none" w:sz="0" w:space="0" w:color="auto"/>
                <w:right w:val="none" w:sz="0" w:space="0" w:color="auto"/>
              </w:divBdr>
              <w:divsChild>
                <w:div w:id="1518495517">
                  <w:marLeft w:val="0"/>
                  <w:marRight w:val="0"/>
                  <w:marTop w:val="0"/>
                  <w:marBottom w:val="0"/>
                  <w:divBdr>
                    <w:top w:val="none" w:sz="0" w:space="0" w:color="auto"/>
                    <w:left w:val="none" w:sz="0" w:space="0" w:color="auto"/>
                    <w:bottom w:val="none" w:sz="0" w:space="0" w:color="auto"/>
                    <w:right w:val="none" w:sz="0" w:space="0" w:color="auto"/>
                  </w:divBdr>
                  <w:divsChild>
                    <w:div w:id="16616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6208">
      <w:bodyDiv w:val="1"/>
      <w:marLeft w:val="0"/>
      <w:marRight w:val="0"/>
      <w:marTop w:val="0"/>
      <w:marBottom w:val="0"/>
      <w:divBdr>
        <w:top w:val="none" w:sz="0" w:space="0" w:color="auto"/>
        <w:left w:val="none" w:sz="0" w:space="0" w:color="auto"/>
        <w:bottom w:val="none" w:sz="0" w:space="0" w:color="auto"/>
        <w:right w:val="none" w:sz="0" w:space="0" w:color="auto"/>
      </w:divBdr>
      <w:divsChild>
        <w:div w:id="66734301">
          <w:marLeft w:val="0"/>
          <w:marRight w:val="0"/>
          <w:marTop w:val="0"/>
          <w:marBottom w:val="0"/>
          <w:divBdr>
            <w:top w:val="none" w:sz="0" w:space="0" w:color="auto"/>
            <w:left w:val="none" w:sz="0" w:space="0" w:color="auto"/>
            <w:bottom w:val="none" w:sz="0" w:space="0" w:color="auto"/>
            <w:right w:val="none" w:sz="0" w:space="0" w:color="auto"/>
          </w:divBdr>
          <w:divsChild>
            <w:div w:id="617757673">
              <w:marLeft w:val="0"/>
              <w:marRight w:val="0"/>
              <w:marTop w:val="0"/>
              <w:marBottom w:val="0"/>
              <w:divBdr>
                <w:top w:val="none" w:sz="0" w:space="0" w:color="auto"/>
                <w:left w:val="none" w:sz="0" w:space="0" w:color="auto"/>
                <w:bottom w:val="none" w:sz="0" w:space="0" w:color="auto"/>
                <w:right w:val="none" w:sz="0" w:space="0" w:color="auto"/>
              </w:divBdr>
              <w:divsChild>
                <w:div w:id="1778602564">
                  <w:marLeft w:val="0"/>
                  <w:marRight w:val="0"/>
                  <w:marTop w:val="0"/>
                  <w:marBottom w:val="0"/>
                  <w:divBdr>
                    <w:top w:val="none" w:sz="0" w:space="0" w:color="auto"/>
                    <w:left w:val="none" w:sz="0" w:space="0" w:color="auto"/>
                    <w:bottom w:val="none" w:sz="0" w:space="0" w:color="auto"/>
                    <w:right w:val="none" w:sz="0" w:space="0" w:color="auto"/>
                  </w:divBdr>
                  <w:divsChild>
                    <w:div w:id="104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4156">
      <w:bodyDiv w:val="1"/>
      <w:marLeft w:val="0"/>
      <w:marRight w:val="0"/>
      <w:marTop w:val="0"/>
      <w:marBottom w:val="0"/>
      <w:divBdr>
        <w:top w:val="none" w:sz="0" w:space="0" w:color="auto"/>
        <w:left w:val="none" w:sz="0" w:space="0" w:color="auto"/>
        <w:bottom w:val="none" w:sz="0" w:space="0" w:color="auto"/>
        <w:right w:val="none" w:sz="0" w:space="0" w:color="auto"/>
      </w:divBdr>
      <w:divsChild>
        <w:div w:id="1028684081">
          <w:marLeft w:val="0"/>
          <w:marRight w:val="0"/>
          <w:marTop w:val="0"/>
          <w:marBottom w:val="0"/>
          <w:divBdr>
            <w:top w:val="none" w:sz="0" w:space="0" w:color="auto"/>
            <w:left w:val="none" w:sz="0" w:space="0" w:color="auto"/>
            <w:bottom w:val="none" w:sz="0" w:space="0" w:color="auto"/>
            <w:right w:val="none" w:sz="0" w:space="0" w:color="auto"/>
          </w:divBdr>
          <w:divsChild>
            <w:div w:id="1122651713">
              <w:marLeft w:val="0"/>
              <w:marRight w:val="0"/>
              <w:marTop w:val="0"/>
              <w:marBottom w:val="0"/>
              <w:divBdr>
                <w:top w:val="none" w:sz="0" w:space="0" w:color="auto"/>
                <w:left w:val="none" w:sz="0" w:space="0" w:color="auto"/>
                <w:bottom w:val="none" w:sz="0" w:space="0" w:color="auto"/>
                <w:right w:val="none" w:sz="0" w:space="0" w:color="auto"/>
              </w:divBdr>
              <w:divsChild>
                <w:div w:id="875894964">
                  <w:marLeft w:val="0"/>
                  <w:marRight w:val="0"/>
                  <w:marTop w:val="0"/>
                  <w:marBottom w:val="0"/>
                  <w:divBdr>
                    <w:top w:val="none" w:sz="0" w:space="0" w:color="auto"/>
                    <w:left w:val="none" w:sz="0" w:space="0" w:color="auto"/>
                    <w:bottom w:val="none" w:sz="0" w:space="0" w:color="auto"/>
                    <w:right w:val="none" w:sz="0" w:space="0" w:color="auto"/>
                  </w:divBdr>
                  <w:divsChild>
                    <w:div w:id="2770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3952</Words>
  <Characters>5930</Characters>
  <Application>Microsoft Office Word</Application>
  <DocSecurity>0</DocSecurity>
  <PresentationFormat/>
  <Lines>423</Lines>
  <Paragraphs>470</Paragraphs>
  <Slides>0</Slides>
  <Notes>0</Notes>
  <HiddenSlides>0</HiddenSlides>
  <MMClips>0</MMClips>
  <ScaleCrop>false</ScaleCrop>
  <Manager/>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gaojinju</dc:creator>
  <cp:keywords/>
  <dc:description/>
  <cp:lastModifiedBy>Microsoft Office 用户</cp:lastModifiedBy>
  <cp:revision>10</cp:revision>
  <dcterms:created xsi:type="dcterms:W3CDTF">2018-05-30T11:38:00Z</dcterms:created>
  <dcterms:modified xsi:type="dcterms:W3CDTF">2018-06-01T03:17:00Z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